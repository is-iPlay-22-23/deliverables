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AB40" w14:textId="77777777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243BD85F" w14:textId="205C3575" w:rsidR="0038679C" w:rsidRDefault="0038679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ascii="Segoe UI" w:hAnsi="Segoe UI" w:cs="Segoe UI"/>
          <w:b/>
          <w:noProof/>
          <w:color w:val="DCDEDF"/>
          <w:sz w:val="36"/>
        </w:rPr>
        <w:drawing>
          <wp:inline distT="0" distB="0" distL="0" distR="0" wp14:anchorId="2BD736BD" wp14:editId="6B6C3B2D">
            <wp:extent cx="6119495" cy="23247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6D5" w:rsidRPr="007B1D38">
        <w:rPr>
          <w:rFonts w:ascii="Segoe UI" w:hAnsi="Segoe UI" w:cs="Segoe UI"/>
          <w:b/>
          <w:color w:val="DCDEDF"/>
          <w:sz w:val="36"/>
        </w:rPr>
        <w:br/>
      </w:r>
    </w:p>
    <w:p w14:paraId="0C7B8F57" w14:textId="77777777" w:rsidR="003F77DC" w:rsidRDefault="003F77DC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14:paraId="7FCDCAFE" w14:textId="27B1E805" w:rsidR="00B640CE" w:rsidRDefault="00B640CE" w:rsidP="00CF7F2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8B929A"/>
          <w:sz w:val="56"/>
          <w:szCs w:val="44"/>
        </w:rPr>
      </w:pPr>
      <w:r w:rsidRPr="00DD589F">
        <w:rPr>
          <w:rFonts w:ascii="Bauhaus 93" w:hAnsi="Bauhaus 93" w:cs="Segoe UI"/>
          <w:b/>
          <w:color w:val="002537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&gt;</w:t>
      </w:r>
      <w:r w:rsidRPr="00BC487B">
        <w:rPr>
          <w:rFonts w:ascii="Segoe UI" w:hAnsi="Segoe UI" w:cs="Segoe UI"/>
          <w:b/>
          <w:color w:val="4F81BC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Fill>
            <w14:gradFill>
              <w14:gsLst>
                <w14:gs w14:pos="100000">
                  <w14:srgbClr w14:val="59BF40"/>
                </w14:gs>
                <w14:gs w14:pos="50000">
                  <w14:srgbClr w14:val="4F81BC"/>
                </w14:gs>
                <w14:gs w14:pos="0">
                  <w14:srgbClr w14:val="366090">
                    <w14:lumMod w14:val="100000"/>
                  </w14:srgbClr>
                </w14:gs>
              </w14:gsLst>
              <w14:lin w14:ang="18900000" w14:scaled="0"/>
            </w14:gradFill>
          </w14:textFill>
        </w:rPr>
        <w:t xml:space="preserve"> </w:t>
      </w:r>
      <w:r w:rsidR="003F231E">
        <w:rPr>
          <w:rFonts w:ascii="Segoe UI" w:hAnsi="Segoe UI" w:cs="Segoe UI"/>
          <w:b/>
          <w:color w:val="0070C0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Requirements Analysis </w:t>
      </w:r>
      <w:r w:rsidR="00A35EE3">
        <w:rPr>
          <w:rFonts w:ascii="Segoe UI" w:hAnsi="Segoe UI" w:cs="Segoe UI"/>
          <w:b/>
          <w:color w:val="0070C0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Documen</w:t>
      </w:r>
      <w:r w:rsidR="007F4588" w:rsidRPr="006E2EB9">
        <w:rPr>
          <w:rFonts w:ascii="Segoe UI" w:hAnsi="Segoe UI" w:cs="Segoe UI"/>
          <w:b/>
          <w:color w:val="0070C0"/>
          <w:sz w:val="80"/>
          <w:szCs w:val="8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</w:t>
      </w:r>
      <w:r w:rsidR="008B36D5" w:rsidRPr="00B640CE">
        <w:rPr>
          <w:rFonts w:ascii="Segoe UI" w:hAnsi="Segoe UI" w:cs="Segoe UI"/>
          <w:b/>
          <w:color w:val="DCDEDF"/>
          <w:sz w:val="56"/>
          <w:szCs w:val="44"/>
        </w:rPr>
        <w:br/>
      </w:r>
      <w:r w:rsidR="008B36D5" w:rsidRPr="00B640CE">
        <w:rPr>
          <w:rFonts w:ascii="Segoe UI" w:hAnsi="Segoe UI" w:cs="Segoe UI"/>
          <w:b/>
          <w:color w:val="8B929A"/>
          <w:sz w:val="56"/>
          <w:szCs w:val="44"/>
        </w:rPr>
        <w:t xml:space="preserve">Versione </w:t>
      </w:r>
      <w:r w:rsidR="007F4588" w:rsidRPr="00B640CE">
        <w:rPr>
          <w:rFonts w:ascii="Segoe UI" w:hAnsi="Segoe UI" w:cs="Segoe UI"/>
          <w:b/>
          <w:color w:val="8B929A"/>
          <w:sz w:val="56"/>
          <w:szCs w:val="44"/>
        </w:rPr>
        <w:t>1.</w:t>
      </w:r>
      <w:r w:rsidR="006737CC">
        <w:rPr>
          <w:rFonts w:ascii="Segoe UI" w:hAnsi="Segoe UI" w:cs="Segoe UI"/>
          <w:b/>
          <w:color w:val="8B929A"/>
          <w:sz w:val="56"/>
          <w:szCs w:val="44"/>
        </w:rPr>
        <w:t>5</w:t>
      </w:r>
    </w:p>
    <w:p w14:paraId="7D248654" w14:textId="77777777" w:rsid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7B1D38">
        <w:rPr>
          <w:rFonts w:ascii="Segoe UI" w:hAnsi="Segoe UI" w:cs="Segoe UI"/>
          <w:b/>
          <w:color w:val="DCDEDF"/>
          <w:sz w:val="36"/>
        </w:rPr>
        <w:lastRenderedPageBreak/>
        <w:br/>
      </w:r>
    </w:p>
    <w:p w14:paraId="735D50BC" w14:textId="7DB75428" w:rsidR="007B1D38" w:rsidRPr="003F77DC" w:rsidRDefault="008B36D5" w:rsidP="003F77DC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Segoe UI" w:hAnsi="Segoe UI" w:cs="Segoe UI"/>
          <w:b/>
          <w:color w:val="DCDEDF"/>
          <w:sz w:val="36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t>Coordinatore del progett</w:t>
      </w:r>
      <w:r w:rsidR="007B1D38" w:rsidRPr="00B25E49">
        <w:rPr>
          <w:rFonts w:ascii="Segoe UI" w:hAnsi="Segoe UI" w:cs="Segoe UI"/>
          <w:b/>
          <w:color w:val="595959" w:themeColor="text1" w:themeTint="A6"/>
          <w:sz w:val="40"/>
          <w:szCs w:val="40"/>
        </w:rPr>
        <w:t>o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</w:tblBorders>
        <w:tblLayout w:type="fixed"/>
        <w:tblLook w:val="0020" w:firstRow="1" w:lastRow="0" w:firstColumn="0" w:lastColumn="0" w:noHBand="0" w:noVBand="0"/>
      </w:tblPr>
      <w:tblGrid>
        <w:gridCol w:w="6745"/>
        <w:gridCol w:w="2892"/>
      </w:tblGrid>
      <w:tr w:rsidR="008B36D5" w:rsidRPr="007B1D38" w14:paraId="1D1975DD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481B8A96" w14:textId="2806CCFE" w:rsidR="008B36D5" w:rsidRPr="006259E7" w:rsidRDefault="008B36D5" w:rsidP="00D92FC7">
            <w:pPr>
              <w:pStyle w:val="Intestazionetabella"/>
              <w:tabs>
                <w:tab w:val="center" w:pos="3264"/>
              </w:tabs>
              <w:jc w:val="left"/>
              <w:rPr>
                <w:rFonts w:cs="Segoe UI"/>
                <w:sz w:val="32"/>
                <w:szCs w:val="40"/>
              </w:rPr>
            </w:pPr>
            <w:r w:rsidRPr="006259E7">
              <w:rPr>
                <w:rFonts w:cs="Segoe UI"/>
                <w:sz w:val="32"/>
                <w:szCs w:val="40"/>
              </w:rPr>
              <w:t xml:space="preserve"> Nome</w:t>
            </w:r>
            <w:r w:rsidR="00D92FC7">
              <w:rPr>
                <w:rFonts w:cs="Segoe UI"/>
                <w:sz w:val="32"/>
                <w:szCs w:val="40"/>
              </w:rPr>
              <w:tab/>
            </w:r>
          </w:p>
        </w:tc>
        <w:tc>
          <w:tcPr>
            <w:tcW w:w="2892" w:type="dxa"/>
            <w:vMerge w:val="restart"/>
          </w:tcPr>
          <w:p w14:paraId="63A070EF" w14:textId="4CD8D5DF" w:rsidR="008B36D5" w:rsidRPr="006259E7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1A4882">
              <w:rPr>
                <w:rFonts w:cs="Segoe UI"/>
                <w:sz w:val="32"/>
                <w:szCs w:val="40"/>
                <w14:textOutline w14:w="1016" w14:cap="rnd" w14:cmpd="sng" w14:algn="ctr">
                  <w14:noFill/>
                  <w14:prstDash w14:val="solid"/>
                  <w14:bevel/>
                </w14:textOutline>
              </w:rPr>
              <w:t>Matricola</w:t>
            </w:r>
          </w:p>
        </w:tc>
      </w:tr>
      <w:tr w:rsidR="00403B21" w:rsidRPr="007B1D38" w14:paraId="15D48A87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</w:tcPr>
          <w:p w14:paraId="74CB6E7B" w14:textId="77777777" w:rsidR="00403B21" w:rsidRPr="00C11D68" w:rsidRDefault="00403B21" w:rsidP="00403B21">
            <w:pPr>
              <w:pStyle w:val="Contenutotabella"/>
              <w:tabs>
                <w:tab w:val="left" w:pos="1558"/>
              </w:tabs>
              <w:rPr>
                <w:rFonts w:cs="Segoe UI"/>
                <w:sz w:val="28"/>
                <w:szCs w:val="36"/>
              </w:rPr>
            </w:pPr>
            <w:r w:rsidRPr="00C11D68">
              <w:rPr>
                <w:rFonts w:cs="Segoe UI"/>
                <w:sz w:val="28"/>
                <w:szCs w:val="36"/>
              </w:rPr>
              <w:t>Andrea De Lucia</w:t>
            </w:r>
          </w:p>
        </w:tc>
        <w:tc>
          <w:tcPr>
            <w:tcW w:w="2892" w:type="dxa"/>
          </w:tcPr>
          <w:p w14:paraId="3B5A64A9" w14:textId="77777777" w:rsidR="00403B21" w:rsidRPr="00B25E49" w:rsidRDefault="00403B21" w:rsidP="00403B21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B25E49">
              <w:rPr>
                <w:rFonts w:cs="Segoe UI"/>
                <w:sz w:val="28"/>
                <w:szCs w:val="36"/>
              </w:rPr>
              <w:t>0512100000</w:t>
            </w:r>
          </w:p>
        </w:tc>
      </w:tr>
    </w:tbl>
    <w:p w14:paraId="15D31C6F" w14:textId="077C3AB8" w:rsidR="008B36D5" w:rsidRPr="007B1D38" w:rsidRDefault="008B36D5">
      <w:pPr>
        <w:rPr>
          <w:rFonts w:ascii="Segoe UI" w:hAnsi="Segoe UI" w:cs="Segoe UI"/>
          <w:b/>
        </w:rPr>
      </w:pPr>
    </w:p>
    <w:p w14:paraId="29CFD690" w14:textId="351D9E58" w:rsidR="00B25E49" w:rsidRPr="00C11D68" w:rsidRDefault="008B36D5" w:rsidP="00B25E49">
      <w:pPr>
        <w:rPr>
          <w:rFonts w:ascii="Segoe UI" w:hAnsi="Segoe UI" w:cs="Segoe UI"/>
          <w:b/>
          <w:color w:val="595959" w:themeColor="text1" w:themeTint="A6"/>
          <w:sz w:val="40"/>
          <w:szCs w:val="48"/>
        </w:rPr>
      </w:pPr>
      <w:r w:rsidRPr="00B25E49">
        <w:rPr>
          <w:rFonts w:ascii="Segoe UI" w:hAnsi="Segoe UI" w:cs="Segoe UI"/>
          <w:b/>
          <w:color w:val="595959" w:themeColor="text1" w:themeTint="A6"/>
          <w:sz w:val="40"/>
          <w:szCs w:val="48"/>
        </w:rPr>
        <w:t>Partecipanti</w:t>
      </w:r>
    </w:p>
    <w:tbl>
      <w:tblPr>
        <w:tblStyle w:val="Steam"/>
        <w:tblW w:w="0" w:type="auto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B36D5" w:rsidRPr="007B1D38" w14:paraId="465011F3" w14:textId="77777777" w:rsidTr="00EA0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6745" w:type="dxa"/>
            <w:vMerge w:val="restart"/>
          </w:tcPr>
          <w:p w14:paraId="35B57AEA" w14:textId="1A0CFFD6" w:rsidR="008B36D5" w:rsidRPr="00B25E49" w:rsidRDefault="008B36D5">
            <w:pPr>
              <w:pStyle w:val="Intestazionetabella"/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Nome</w:t>
            </w:r>
          </w:p>
        </w:tc>
        <w:tc>
          <w:tcPr>
            <w:tcW w:w="2892" w:type="dxa"/>
            <w:vMerge w:val="restart"/>
          </w:tcPr>
          <w:p w14:paraId="0E394671" w14:textId="26E13886" w:rsidR="008B36D5" w:rsidRPr="00B25E49" w:rsidRDefault="008B36D5" w:rsidP="004026A4">
            <w:pPr>
              <w:pStyle w:val="Intestazionetabella"/>
              <w:tabs>
                <w:tab w:val="right" w:pos="2676"/>
              </w:tabs>
              <w:jc w:val="left"/>
              <w:rPr>
                <w:rFonts w:cs="Segoe UI"/>
                <w:sz w:val="32"/>
                <w:szCs w:val="40"/>
              </w:rPr>
            </w:pPr>
            <w:r w:rsidRPr="00B25E49">
              <w:rPr>
                <w:rFonts w:cs="Segoe UI"/>
                <w:sz w:val="32"/>
                <w:szCs w:val="40"/>
              </w:rPr>
              <w:t xml:space="preserve"> Matricola</w:t>
            </w:r>
            <w:r w:rsidR="004026A4">
              <w:rPr>
                <w:rFonts w:cs="Segoe UI"/>
                <w:sz w:val="32"/>
                <w:szCs w:val="40"/>
              </w:rPr>
              <w:tab/>
            </w:r>
          </w:p>
        </w:tc>
      </w:tr>
      <w:tr w:rsidR="00D1464E" w:rsidRPr="007B1D38" w14:paraId="7495FA16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08CD7A43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Vincenzopaolo Esposito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4DD80DCB" w14:textId="77777777" w:rsidR="00D1464E" w:rsidRPr="00C11D68" w:rsidRDefault="00403B21" w:rsidP="000A5632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0512105337</w:t>
            </w:r>
          </w:p>
        </w:tc>
      </w:tr>
      <w:tr w:rsidR="00BE42E7" w:rsidRPr="007B1D38" w14:paraId="63C5581A" w14:textId="77777777" w:rsidTr="00EA03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38A819E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Francesco Festa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3F75D5C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0512106189</w:t>
            </w:r>
          </w:p>
        </w:tc>
      </w:tr>
      <w:tr w:rsidR="00BE42E7" w:rsidRPr="007B1D38" w14:paraId="6DA56A5D" w14:textId="77777777" w:rsidTr="00EA0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6745" w:type="dxa"/>
            <w:tcBorders>
              <w:right w:val="single" w:sz="4" w:space="0" w:color="auto"/>
            </w:tcBorders>
          </w:tcPr>
          <w:p w14:paraId="24D1DACD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Samantha Iudici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14:paraId="21C3BFE5" w14:textId="77777777" w:rsidR="00BE42E7" w:rsidRPr="00C11D68" w:rsidRDefault="00BE42E7" w:rsidP="00BE42E7">
            <w:pPr>
              <w:pStyle w:val="Contenutotabella"/>
              <w:rPr>
                <w:rFonts w:cs="Segoe UI"/>
                <w:color w:val="595959" w:themeColor="text1" w:themeTint="A6"/>
                <w:sz w:val="28"/>
                <w:szCs w:val="36"/>
              </w:rPr>
            </w:pPr>
            <w:r w:rsidRPr="00C11D68">
              <w:rPr>
                <w:rFonts w:cs="Segoe UI"/>
                <w:color w:val="595959" w:themeColor="text1" w:themeTint="A6"/>
                <w:sz w:val="28"/>
                <w:szCs w:val="36"/>
              </w:rPr>
              <w:t>0512110197</w:t>
            </w:r>
          </w:p>
        </w:tc>
      </w:tr>
    </w:tbl>
    <w:p w14:paraId="6EBCBE3C" w14:textId="77777777" w:rsidR="008B36D5" w:rsidRPr="007B1D38" w:rsidRDefault="008B36D5">
      <w:pPr>
        <w:rPr>
          <w:rFonts w:ascii="Segoe UI" w:hAnsi="Segoe UI" w:cs="Segoe UI"/>
          <w:b/>
          <w:sz w:val="20"/>
        </w:rPr>
      </w:pPr>
    </w:p>
    <w:p w14:paraId="59DAEBF2" w14:textId="77777777" w:rsidR="008B36D5" w:rsidRPr="003F77DC" w:rsidRDefault="008B36D5" w:rsidP="003F77DC">
      <w:pPr>
        <w:rPr>
          <w:rFonts w:ascii="Segoe UI" w:hAnsi="Segoe UI" w:cs="Segoe UI"/>
          <w:b/>
          <w:color w:val="595959" w:themeColor="text1" w:themeTint="A6"/>
          <w:sz w:val="40"/>
          <w:szCs w:val="32"/>
        </w:rPr>
      </w:pPr>
      <w:r w:rsidRPr="003F77DC">
        <w:rPr>
          <w:rFonts w:ascii="Segoe UI" w:hAnsi="Segoe UI" w:cs="Segoe UI"/>
          <w:b/>
          <w:color w:val="595959" w:themeColor="text1" w:themeTint="A6"/>
          <w:sz w:val="40"/>
          <w:szCs w:val="32"/>
        </w:rPr>
        <w:t>Revision History</w:t>
      </w:r>
    </w:p>
    <w:tbl>
      <w:tblPr>
        <w:tblStyle w:val="Steam"/>
        <w:tblW w:w="9637" w:type="dxa"/>
        <w:tblBorders>
          <w:top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1559"/>
        <w:gridCol w:w="3825"/>
        <w:gridCol w:w="2410"/>
      </w:tblGrid>
      <w:tr w:rsidR="008B36D5" w:rsidRPr="007B1D38" w14:paraId="611672C6" w14:textId="77777777" w:rsidTr="00DC1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43" w:type="dxa"/>
          </w:tcPr>
          <w:p w14:paraId="3E9A8F5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Data</w:t>
            </w:r>
          </w:p>
        </w:tc>
        <w:tc>
          <w:tcPr>
            <w:tcW w:w="1559" w:type="dxa"/>
          </w:tcPr>
          <w:p w14:paraId="4A79A9B6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Versione</w:t>
            </w:r>
          </w:p>
        </w:tc>
        <w:tc>
          <w:tcPr>
            <w:tcW w:w="3825" w:type="dxa"/>
          </w:tcPr>
          <w:p w14:paraId="3870924B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Descrizione</w:t>
            </w:r>
          </w:p>
        </w:tc>
        <w:tc>
          <w:tcPr>
            <w:tcW w:w="2410" w:type="dxa"/>
          </w:tcPr>
          <w:p w14:paraId="51A925A8" w14:textId="77777777" w:rsidR="008B36D5" w:rsidRPr="00EA03D3" w:rsidRDefault="008B36D5">
            <w:pPr>
              <w:pStyle w:val="Intestazionetabella"/>
              <w:rPr>
                <w:rFonts w:cs="Segoe UI"/>
                <w:sz w:val="32"/>
                <w:szCs w:val="40"/>
              </w:rPr>
            </w:pPr>
            <w:r w:rsidRPr="00EA03D3">
              <w:rPr>
                <w:rFonts w:cs="Segoe UI"/>
                <w:sz w:val="32"/>
                <w:szCs w:val="40"/>
              </w:rPr>
              <w:t>Autore</w:t>
            </w:r>
          </w:p>
        </w:tc>
      </w:tr>
      <w:tr w:rsidR="008B36D5" w:rsidRPr="007B1D38" w14:paraId="7621A4AB" w14:textId="77777777" w:rsidTr="00DC1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353E007B" w14:textId="4B0861DA" w:rsidR="008B36D5" w:rsidRPr="00EA03D3" w:rsidRDefault="0063204E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18</w:t>
            </w:r>
            <w:r w:rsidR="008665B5" w:rsidRPr="00EA03D3">
              <w:rPr>
                <w:rFonts w:cs="Segoe UI"/>
                <w:sz w:val="28"/>
                <w:szCs w:val="36"/>
              </w:rPr>
              <w:t>/10/202</w:t>
            </w:r>
            <w:r w:rsidR="00073DBB" w:rsidRPr="00EA03D3">
              <w:rPr>
                <w:rFonts w:cs="Segoe UI"/>
                <w:sz w:val="28"/>
                <w:szCs w:val="36"/>
              </w:rPr>
              <w:t>2</w:t>
            </w:r>
          </w:p>
        </w:tc>
        <w:tc>
          <w:tcPr>
            <w:tcW w:w="1559" w:type="dxa"/>
          </w:tcPr>
          <w:p w14:paraId="26A52D67" w14:textId="77777777" w:rsidR="008B36D5" w:rsidRPr="00EA03D3" w:rsidRDefault="00372E5B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1.0</w:t>
            </w:r>
          </w:p>
        </w:tc>
        <w:tc>
          <w:tcPr>
            <w:tcW w:w="3825" w:type="dxa"/>
          </w:tcPr>
          <w:p w14:paraId="29CB7D2B" w14:textId="006683BB" w:rsidR="008B36D5" w:rsidRPr="00EA03D3" w:rsidRDefault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Creazione documento, creazione capitoli 1</w:t>
            </w:r>
            <w:r w:rsidR="00384CF6" w:rsidRPr="00EA03D3">
              <w:rPr>
                <w:rFonts w:cs="Segoe UI"/>
                <w:sz w:val="28"/>
                <w:szCs w:val="36"/>
              </w:rPr>
              <w:t xml:space="preserve">, </w:t>
            </w:r>
            <w:r w:rsidR="00C465AE">
              <w:rPr>
                <w:rFonts w:cs="Segoe UI"/>
                <w:sz w:val="28"/>
                <w:szCs w:val="36"/>
              </w:rPr>
              <w:t>2</w:t>
            </w:r>
            <w:r w:rsidRPr="00EA03D3">
              <w:rPr>
                <w:rFonts w:cs="Segoe UI"/>
                <w:sz w:val="28"/>
                <w:szCs w:val="36"/>
              </w:rPr>
              <w:t xml:space="preserve"> e </w:t>
            </w:r>
            <w:r w:rsidR="00C465AE">
              <w:rPr>
                <w:rFonts w:cs="Segoe UI"/>
                <w:sz w:val="28"/>
                <w:szCs w:val="36"/>
              </w:rPr>
              <w:t>3</w:t>
            </w:r>
            <w:r w:rsidR="00384CF6" w:rsidRPr="00EA03D3">
              <w:rPr>
                <w:rFonts w:cs="Segoe UI"/>
                <w:sz w:val="28"/>
                <w:szCs w:val="36"/>
              </w:rPr>
              <w:t xml:space="preserve"> (</w:t>
            </w:r>
            <w:r w:rsidR="00C465AE">
              <w:rPr>
                <w:rFonts w:cs="Segoe UI"/>
                <w:sz w:val="28"/>
                <w:szCs w:val="36"/>
              </w:rPr>
              <w:t>Requisiti funzionali, requisiti non funzionali, gestione utenti</w:t>
            </w:r>
            <w:r w:rsidR="00384CF6" w:rsidRPr="00EA03D3">
              <w:rPr>
                <w:rFonts w:cs="Segoe UI"/>
                <w:sz w:val="28"/>
                <w:szCs w:val="36"/>
              </w:rPr>
              <w:t>)</w:t>
            </w:r>
          </w:p>
        </w:tc>
        <w:tc>
          <w:tcPr>
            <w:tcW w:w="2410" w:type="dxa"/>
          </w:tcPr>
          <w:p w14:paraId="7E8DAFA9" w14:textId="77777777" w:rsidR="00772BC7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1C98ECD2" w14:textId="77777777" w:rsidR="00772BC7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31C1E2AC" w14:textId="77777777" w:rsidR="008B36D5" w:rsidRPr="00EA03D3" w:rsidRDefault="00772BC7" w:rsidP="00772BC7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  <w:tr w:rsidR="00C94F61" w:rsidRPr="007B1D38" w14:paraId="6EE6FF53" w14:textId="77777777" w:rsidTr="00DC1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0"/>
        </w:trPr>
        <w:tc>
          <w:tcPr>
            <w:tcW w:w="1843" w:type="dxa"/>
          </w:tcPr>
          <w:p w14:paraId="549E3091" w14:textId="58C621EC" w:rsidR="00C94F61" w:rsidRPr="00EA03D3" w:rsidRDefault="0063204E" w:rsidP="00C94F61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24/10/2022</w:t>
            </w:r>
          </w:p>
        </w:tc>
        <w:tc>
          <w:tcPr>
            <w:tcW w:w="1559" w:type="dxa"/>
          </w:tcPr>
          <w:p w14:paraId="53BA19FB" w14:textId="584F5401" w:rsidR="00C94F61" w:rsidRPr="00EA03D3" w:rsidRDefault="00C94F61" w:rsidP="00C94F61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1.5</w:t>
            </w:r>
          </w:p>
        </w:tc>
        <w:tc>
          <w:tcPr>
            <w:tcW w:w="3825" w:type="dxa"/>
          </w:tcPr>
          <w:p w14:paraId="2583988A" w14:textId="4887F2BA" w:rsidR="00C94F61" w:rsidRPr="00EA03D3" w:rsidRDefault="0063204E" w:rsidP="00C94F61">
            <w:pPr>
              <w:pStyle w:val="Contenutotabella"/>
              <w:rPr>
                <w:rFonts w:cs="Segoe UI"/>
                <w:sz w:val="28"/>
                <w:szCs w:val="36"/>
              </w:rPr>
            </w:pPr>
            <w:r>
              <w:rPr>
                <w:rFonts w:cs="Segoe UI"/>
                <w:sz w:val="28"/>
                <w:szCs w:val="36"/>
              </w:rPr>
              <w:t>Creazione capitolo 4 (Casi d’uso); Aggiunti casi d’uso riguardo l’autenticazione utente</w:t>
            </w:r>
          </w:p>
        </w:tc>
        <w:tc>
          <w:tcPr>
            <w:tcW w:w="2410" w:type="dxa"/>
          </w:tcPr>
          <w:p w14:paraId="3CF2075A" w14:textId="77777777" w:rsidR="00C94F61" w:rsidRPr="00EA03D3" w:rsidRDefault="00C94F61" w:rsidP="00C94F61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Vincenzopaolo Esposito</w:t>
            </w:r>
          </w:p>
          <w:p w14:paraId="2C10D446" w14:textId="77777777" w:rsidR="00C94F61" w:rsidRPr="00EA03D3" w:rsidRDefault="00C94F61" w:rsidP="00C94F61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Francesco Festa</w:t>
            </w:r>
          </w:p>
          <w:p w14:paraId="447F9E41" w14:textId="1CAC4D56" w:rsidR="00C94F61" w:rsidRPr="00EA03D3" w:rsidRDefault="00C94F61" w:rsidP="00C94F61">
            <w:pPr>
              <w:pStyle w:val="Contenutotabella"/>
              <w:rPr>
                <w:rFonts w:cs="Segoe UI"/>
                <w:sz w:val="28"/>
                <w:szCs w:val="36"/>
              </w:rPr>
            </w:pPr>
            <w:r w:rsidRPr="00EA03D3">
              <w:rPr>
                <w:rFonts w:cs="Segoe UI"/>
                <w:sz w:val="28"/>
                <w:szCs w:val="36"/>
              </w:rPr>
              <w:t>Samantha Iudici</w:t>
            </w:r>
          </w:p>
        </w:tc>
      </w:tr>
    </w:tbl>
    <w:p w14:paraId="113C8B86" w14:textId="77777777" w:rsidR="00B51734" w:rsidRPr="007B1D38" w:rsidRDefault="00B51734">
      <w:pPr>
        <w:jc w:val="center"/>
        <w:rPr>
          <w:rFonts w:ascii="Segoe UI" w:hAnsi="Segoe UI" w:cs="Segoe UI"/>
          <w:b/>
          <w:sz w:val="32"/>
        </w:rPr>
        <w:sectPr w:rsidR="00B51734" w:rsidRPr="007B1D38" w:rsidSect="00E564D9">
          <w:footerReference w:type="default" r:id="rId9"/>
          <w:headerReference w:type="first" r:id="rId10"/>
          <w:footnotePr>
            <w:pos w:val="beneathText"/>
          </w:footnotePr>
          <w:pgSz w:w="11905" w:h="16837"/>
          <w:pgMar w:top="2095" w:right="1134" w:bottom="1798" w:left="1134" w:header="0" w:footer="1134" w:gutter="0"/>
          <w:cols w:space="720"/>
          <w:formProt w:val="0"/>
          <w:titlePg/>
          <w:docGrid w:linePitch="326" w:charSpace="-6145"/>
        </w:sectPr>
      </w:pPr>
    </w:p>
    <w:p w14:paraId="15FE22F6" w14:textId="77777777" w:rsidR="00B51734" w:rsidRPr="007B1D38" w:rsidRDefault="00B51734" w:rsidP="00B51734">
      <w:pPr>
        <w:pStyle w:val="Intestazioneindice"/>
        <w:rPr>
          <w:rFonts w:ascii="Segoe UI" w:hAnsi="Segoe UI" w:cs="Segoe UI"/>
        </w:rPr>
        <w:sectPr w:rsidR="00B51734" w:rsidRPr="007B1D38" w:rsidSect="001765A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6CBFCA2" w14:textId="7CFD748C" w:rsidR="007F489A" w:rsidRPr="007B1D38" w:rsidRDefault="007F489A">
      <w:pPr>
        <w:pStyle w:val="Titolosommario"/>
        <w:rPr>
          <w:rFonts w:ascii="Segoe UI" w:hAnsi="Segoe UI" w:cs="Segoe UI"/>
          <w:color w:val="1A9FFF"/>
        </w:rPr>
      </w:pPr>
      <w:r w:rsidRPr="007B1D38">
        <w:rPr>
          <w:rFonts w:ascii="Segoe UI" w:hAnsi="Segoe UI" w:cs="Segoe UI"/>
          <w:color w:val="1A9FFF"/>
        </w:rPr>
        <w:lastRenderedPageBreak/>
        <w:t>Indice</w:t>
      </w:r>
    </w:p>
    <w:p w14:paraId="34B6FF39" w14:textId="227FF1A3" w:rsidR="006737CC" w:rsidRDefault="007F489A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7B1D38">
        <w:rPr>
          <w:rFonts w:ascii="Segoe UI" w:hAnsi="Segoe UI" w:cs="Segoe UI"/>
        </w:rPr>
        <w:fldChar w:fldCharType="begin"/>
      </w:r>
      <w:r w:rsidRPr="007B1D38">
        <w:rPr>
          <w:rFonts w:ascii="Segoe UI" w:hAnsi="Segoe UI" w:cs="Segoe UI"/>
        </w:rPr>
        <w:instrText xml:space="preserve"> TOC \o "1-3" \h \z \u </w:instrText>
      </w:r>
      <w:r w:rsidRPr="007B1D38">
        <w:rPr>
          <w:rFonts w:ascii="Segoe UI" w:hAnsi="Segoe UI" w:cs="Segoe UI"/>
        </w:rPr>
        <w:fldChar w:fldCharType="separate"/>
      </w:r>
      <w:hyperlink w:anchor="_Toc117521676" w:history="1">
        <w:r w:rsidR="006737CC" w:rsidRPr="007D1270">
          <w:rPr>
            <w:rStyle w:val="Collegamentoipertestuale"/>
            <w:rFonts w:ascii="Segoe UI" w:hAnsi="Segoe UI" w:cs="Segoe UI"/>
            <w:noProof/>
          </w:rPr>
          <w:t>1.</w:t>
        </w:r>
        <w:r w:rsidR="006737CC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737CC" w:rsidRPr="007D1270">
          <w:rPr>
            <w:rStyle w:val="Collegamentoipertestuale"/>
            <w:rFonts w:ascii="Segoe UI" w:hAnsi="Segoe UI" w:cs="Segoe UI"/>
            <w:noProof/>
          </w:rPr>
          <w:t>REQUISITI FUNZIONALI</w:t>
        </w:r>
        <w:r w:rsidR="006737CC">
          <w:rPr>
            <w:noProof/>
            <w:webHidden/>
          </w:rPr>
          <w:tab/>
        </w:r>
        <w:r w:rsidR="006737CC">
          <w:rPr>
            <w:noProof/>
            <w:webHidden/>
          </w:rPr>
          <w:fldChar w:fldCharType="begin"/>
        </w:r>
        <w:r w:rsidR="006737CC">
          <w:rPr>
            <w:noProof/>
            <w:webHidden/>
          </w:rPr>
          <w:instrText xml:space="preserve"> PAGEREF _Toc117521676 \h </w:instrText>
        </w:r>
        <w:r w:rsidR="006737CC">
          <w:rPr>
            <w:noProof/>
            <w:webHidden/>
          </w:rPr>
        </w:r>
        <w:r w:rsidR="006737CC">
          <w:rPr>
            <w:noProof/>
            <w:webHidden/>
          </w:rPr>
          <w:fldChar w:fldCharType="separate"/>
        </w:r>
        <w:r w:rsidR="006737CC">
          <w:rPr>
            <w:noProof/>
            <w:webHidden/>
          </w:rPr>
          <w:t>4</w:t>
        </w:r>
        <w:r w:rsidR="006737CC">
          <w:rPr>
            <w:noProof/>
            <w:webHidden/>
          </w:rPr>
          <w:fldChar w:fldCharType="end"/>
        </w:r>
      </w:hyperlink>
    </w:p>
    <w:p w14:paraId="6B69EAEC" w14:textId="11BF16E0" w:rsidR="006737CC" w:rsidRDefault="006737CC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77" w:history="1">
        <w:r w:rsidRPr="007D1270">
          <w:rPr>
            <w:rStyle w:val="Collegamentoipertestuale"/>
            <w:rFonts w:ascii="Segoe UI" w:hAnsi="Segoe UI" w:cs="Segoe UI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D1270">
          <w:rPr>
            <w:rStyle w:val="Collegamentoipertestuale"/>
            <w:rFonts w:ascii="Segoe UI" w:hAnsi="Segoe UI" w:cs="Segoe UI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6648EF" w14:textId="2F92BE36" w:rsidR="006737CC" w:rsidRDefault="006737CC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78" w:history="1">
        <w:r w:rsidRPr="007D1270">
          <w:rPr>
            <w:rStyle w:val="Collegamentoipertestuale"/>
            <w:rFonts w:ascii="Segoe UI" w:hAnsi="Segoe UI" w:cs="Segoe UI"/>
            <w:noProof/>
          </w:rPr>
          <w:t>2.1 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08D390" w14:textId="3D4DDC4E" w:rsidR="006737CC" w:rsidRDefault="006737CC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79" w:history="1">
        <w:r w:rsidRPr="007D1270">
          <w:rPr>
            <w:rStyle w:val="Collegamentoipertestuale"/>
            <w:rFonts w:ascii="Segoe UI" w:hAnsi="Segoe UI" w:cs="Segoe UI"/>
            <w:noProof/>
          </w:rPr>
          <w:t>2.2 Affidabilità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A913E1" w14:textId="322BCC69" w:rsidR="006737CC" w:rsidRDefault="006737CC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80" w:history="1">
        <w:r w:rsidRPr="007D1270">
          <w:rPr>
            <w:rStyle w:val="Collegamentoipertestuale"/>
            <w:rFonts w:ascii="Segoe UI" w:hAnsi="Segoe UI" w:cs="Segoe UI"/>
            <w:noProof/>
          </w:rPr>
          <w:t>2.3 Prestazione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6C6D09" w14:textId="5FDD62A6" w:rsidR="006737CC" w:rsidRDefault="006737CC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81" w:history="1">
        <w:r w:rsidRPr="007D1270">
          <w:rPr>
            <w:rStyle w:val="Collegamentoipertestuale"/>
            <w:rFonts w:ascii="Segoe UI" w:hAnsi="Segoe UI" w:cs="Segoe UI"/>
            <w:noProof/>
          </w:rPr>
          <w:t>2.4 Supporto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9FEB5A" w14:textId="48978FA4" w:rsidR="006737CC" w:rsidRDefault="006737CC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82" w:history="1">
        <w:r w:rsidRPr="007D1270">
          <w:rPr>
            <w:rStyle w:val="Collegamentoipertestuale"/>
            <w:rFonts w:ascii="Segoe UI" w:hAnsi="Segoe UI" w:cs="Segoe UI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D1270">
          <w:rPr>
            <w:rStyle w:val="Collegamentoipertestuale"/>
            <w:rFonts w:ascii="Segoe UI" w:hAnsi="Segoe UI" w:cs="Segoe UI"/>
            <w:noProof/>
          </w:rPr>
          <w:t>GESTIONE UTENTI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14C9EB" w14:textId="6E2C444F" w:rsidR="006737CC" w:rsidRDefault="006737CC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83" w:history="1">
        <w:r w:rsidRPr="007D1270">
          <w:rPr>
            <w:rStyle w:val="Collegamentoipertestuale"/>
            <w:rFonts w:ascii="Segoe UI" w:hAnsi="Segoe UI" w:cs="Segoe UI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Pr="007D1270">
          <w:rPr>
            <w:rStyle w:val="Collegamentoipertestuale"/>
            <w:rFonts w:ascii="Segoe UI" w:hAnsi="Segoe UI" w:cs="Segoe UI"/>
            <w:noProof/>
          </w:rPr>
          <w:t>CASI D’USO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92F745" w14:textId="7997A43D" w:rsidR="006737CC" w:rsidRDefault="006737CC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117521684" w:history="1">
        <w:r w:rsidRPr="007D1270">
          <w:rPr>
            <w:rStyle w:val="Collegamentoipertestuale"/>
            <w:rFonts w:ascii="Segoe UI" w:hAnsi="Segoe UI" w:cs="Segoe UI"/>
            <w:noProof/>
            <w:lang w:val="en-US"/>
          </w:rPr>
          <w:t>4.1 AUTENTICAZIONE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_Toc117521684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A783DA" w14:textId="2B24BCB4" w:rsidR="007F489A" w:rsidRPr="007B1D38" w:rsidRDefault="007F489A">
      <w:pPr>
        <w:rPr>
          <w:rFonts w:ascii="Segoe UI" w:hAnsi="Segoe UI" w:cs="Segoe UI"/>
        </w:rPr>
      </w:pPr>
      <w:r w:rsidRPr="007B1D38">
        <w:rPr>
          <w:rFonts w:ascii="Segoe UI" w:hAnsi="Segoe UI" w:cs="Segoe UI"/>
          <w:b/>
          <w:bCs/>
        </w:rPr>
        <w:fldChar w:fldCharType="end"/>
      </w:r>
    </w:p>
    <w:p w14:paraId="346C73C1" w14:textId="1F6DDC18" w:rsidR="00B51734" w:rsidRPr="007B1D38" w:rsidRDefault="00B51734" w:rsidP="007F489A">
      <w:pPr>
        <w:pStyle w:val="Sommario5"/>
        <w:ind w:left="0"/>
        <w:rPr>
          <w:rFonts w:ascii="Segoe UI" w:hAnsi="Segoe UI" w:cs="Segoe UI"/>
        </w:rPr>
      </w:pPr>
    </w:p>
    <w:p w14:paraId="3FA179D9" w14:textId="77777777" w:rsidR="003E00FB" w:rsidRPr="007B1D38" w:rsidRDefault="003E00FB">
      <w:pPr>
        <w:pStyle w:val="Sommario5"/>
        <w:rPr>
          <w:rFonts w:ascii="Segoe UI" w:hAnsi="Segoe UI" w:cs="Segoe UI"/>
        </w:rPr>
      </w:pPr>
    </w:p>
    <w:p w14:paraId="30CC3F4B" w14:textId="77777777" w:rsidR="00B51734" w:rsidRPr="007B1D38" w:rsidRDefault="00B51734">
      <w:pPr>
        <w:pStyle w:val="Sommario5"/>
        <w:rPr>
          <w:rFonts w:ascii="Segoe UI" w:hAnsi="Segoe UI" w:cs="Segoe UI"/>
        </w:rPr>
        <w:sectPr w:rsidR="00B51734" w:rsidRPr="007B1D38" w:rsidSect="003919F1">
          <w:footnotePr>
            <w:pos w:val="beneathText"/>
          </w:footnotePr>
          <w:pgSz w:w="11905" w:h="16837"/>
          <w:pgMar w:top="1560" w:right="1134" w:bottom="1798" w:left="1134" w:header="1191" w:footer="1134" w:gutter="0"/>
          <w:cols w:space="720"/>
          <w:formProt w:val="0"/>
          <w:docGrid w:linePitch="326" w:charSpace="-6145"/>
        </w:sectPr>
      </w:pPr>
    </w:p>
    <w:p w14:paraId="26A4E256" w14:textId="45A5A2D8" w:rsidR="001765AE" w:rsidRPr="007B1D38" w:rsidRDefault="00C94F61" w:rsidP="00FA5846">
      <w:pPr>
        <w:pStyle w:val="Titolo"/>
        <w:numPr>
          <w:ilvl w:val="0"/>
          <w:numId w:val="13"/>
        </w:numPr>
        <w:jc w:val="left"/>
        <w:rPr>
          <w:rFonts w:ascii="Segoe UI" w:hAnsi="Segoe UI" w:cs="Segoe UI"/>
          <w:color w:val="1A9FFF"/>
        </w:rPr>
      </w:pPr>
      <w:bookmarkStart w:id="0" w:name="_Toc117521676"/>
      <w:r>
        <w:rPr>
          <w:rFonts w:ascii="Segoe UI" w:hAnsi="Segoe UI" w:cs="Segoe UI"/>
          <w:color w:val="1A9FFF"/>
        </w:rPr>
        <w:lastRenderedPageBreak/>
        <w:t>REQUISITI FUNZIONALI</w:t>
      </w:r>
      <w:bookmarkEnd w:id="0"/>
    </w:p>
    <w:p w14:paraId="7FE329CA" w14:textId="77777777" w:rsidR="00A861B3" w:rsidRPr="00A861B3" w:rsidRDefault="00A861B3" w:rsidP="00A861B3">
      <w:bookmarkStart w:id="1" w:name="_Toc116396161"/>
      <w:r w:rsidRPr="00A861B3">
        <w:t>Aspetti comuni:</w:t>
      </w:r>
    </w:p>
    <w:p w14:paraId="48C72D5B" w14:textId="77777777" w:rsidR="00A861B3" w:rsidRPr="00A861B3" w:rsidRDefault="00A861B3" w:rsidP="00A861B3">
      <w:r w:rsidRPr="00A861B3">
        <w:t>[RF1] Il sistema deve permettere all’utente non registrato di poter visualizzare la homepage in cui si descrivono i servizi offerti e deve permettere l’iscrizione alla piattaforma in base al proprio ruolo (Utente, Proprietario Struttura Sportiva).</w:t>
      </w:r>
    </w:p>
    <w:p w14:paraId="1C23E962" w14:textId="77777777" w:rsidR="00A861B3" w:rsidRPr="00A861B3" w:rsidRDefault="00A861B3" w:rsidP="00A861B3">
      <w:r w:rsidRPr="00A861B3">
        <w:t>[RF2] Il sistema dovrà consentire all’utente registrato di autenticarsi, con le proprie credenziali, e deve permettere di accedere e visualizzare la propria area personale.</w:t>
      </w:r>
    </w:p>
    <w:p w14:paraId="28BD089B" w14:textId="77777777" w:rsidR="00A861B3" w:rsidRPr="00A861B3" w:rsidRDefault="00A861B3" w:rsidP="00A861B3">
      <w:r w:rsidRPr="00A861B3">
        <w:t>[RF3] Il sistema deve permettere all’utente registrato di poter disattivare il proprio account dalla piattaforma.</w:t>
      </w:r>
    </w:p>
    <w:p w14:paraId="76FFD807" w14:textId="77777777" w:rsidR="00A861B3" w:rsidRPr="00A861B3" w:rsidRDefault="00A861B3" w:rsidP="00A861B3">
      <w:r w:rsidRPr="00A861B3">
        <w:t>[RF4] Il sistema deve permettere all’utente loggato di effettuare il logout.</w:t>
      </w:r>
    </w:p>
    <w:p w14:paraId="500F8DD0" w14:textId="77777777" w:rsidR="00A861B3" w:rsidRPr="00A861B3" w:rsidRDefault="00A861B3" w:rsidP="00A861B3">
      <w:r w:rsidRPr="00A861B3">
        <w:t>[RF5] Il sistema deve permettere all’utente registrato di poter inserire/modificare i propri dati presenti nell’area personale.</w:t>
      </w:r>
    </w:p>
    <w:p w14:paraId="7FC03568" w14:textId="77777777" w:rsidR="00A861B3" w:rsidRPr="00A861B3" w:rsidRDefault="00A861B3" w:rsidP="00A861B3">
      <w:r w:rsidRPr="00A861B3">
        <w:t>[RF6] Il sistema deve permettere all’utente registrato di recuperare la propria password.</w:t>
      </w:r>
    </w:p>
    <w:p w14:paraId="0BCDD69D" w14:textId="77777777" w:rsidR="00A861B3" w:rsidRPr="00A861B3" w:rsidRDefault="00A861B3" w:rsidP="00A861B3">
      <w:r w:rsidRPr="00A861B3">
        <w:t>[RF7] Il sistema deve permettere all’utente registrato di poter visualizzare gli eventi nelle vicinanze.</w:t>
      </w:r>
    </w:p>
    <w:p w14:paraId="72AEF403" w14:textId="77777777" w:rsidR="00A861B3" w:rsidRPr="00A861B3" w:rsidRDefault="00A861B3" w:rsidP="00A861B3">
      <w:r w:rsidRPr="00A861B3">
        <w:t>[RF8] Il Sistema deve permettere all’utente registrato ma non ancora attivato di attivare il proprio l’account.</w:t>
      </w:r>
    </w:p>
    <w:p w14:paraId="3CD41306" w14:textId="77777777" w:rsidR="00A861B3" w:rsidRPr="00A861B3" w:rsidRDefault="00A861B3" w:rsidP="00A861B3">
      <w:r w:rsidRPr="00A861B3">
        <w:t>[RF9] Il sistema deve permettere all’utente di poter ricercare le varie Strutture Sportive in cui organizzare un evento in base al luogo, sport e data scelti.</w:t>
      </w:r>
    </w:p>
    <w:p w14:paraId="2EEA9171" w14:textId="77777777" w:rsidR="00A861B3" w:rsidRPr="00A861B3" w:rsidRDefault="00A861B3" w:rsidP="00A861B3">
      <w:r w:rsidRPr="00A861B3">
        <w:t>[RF10] Il sistema deve permettere all’utente di poter ricercare degli eventi in base al luogo, sport e data scelti.</w:t>
      </w:r>
    </w:p>
    <w:p w14:paraId="77DA61BB" w14:textId="77777777" w:rsidR="00A861B3" w:rsidRPr="00A861B3" w:rsidRDefault="00A861B3" w:rsidP="00A861B3">
      <w:r w:rsidRPr="00A861B3">
        <w:t>[RF11] Il sistema deve permettere all'utente di visualizzare gli eventi creati</w:t>
      </w:r>
    </w:p>
    <w:p w14:paraId="0FE4404B" w14:textId="77777777" w:rsidR="00A861B3" w:rsidRPr="00A861B3" w:rsidRDefault="00A861B3" w:rsidP="00A861B3"/>
    <w:p w14:paraId="42832C60" w14:textId="77777777" w:rsidR="00A861B3" w:rsidRPr="00A861B3" w:rsidRDefault="00A861B3" w:rsidP="00A861B3">
      <w:r w:rsidRPr="00A861B3">
        <w:t>Aspetti esclusivi dell’Utente Sportivo:</w:t>
      </w:r>
    </w:p>
    <w:p w14:paraId="3D4A4261" w14:textId="77777777" w:rsidR="00A861B3" w:rsidRPr="00A861B3" w:rsidRDefault="00A861B3" w:rsidP="00A861B3">
      <w:r w:rsidRPr="00A861B3">
        <w:t>[RF12] Il sistema deve permettere all’Utente Sportivo di poter creare un evento.</w:t>
      </w:r>
    </w:p>
    <w:p w14:paraId="64E16578" w14:textId="77777777" w:rsidR="00A861B3" w:rsidRPr="00A861B3" w:rsidRDefault="00A861B3" w:rsidP="00A861B3">
      <w:r w:rsidRPr="00A861B3">
        <w:t>[RF13] Il sistema deve permettere all’Utente Sportivo di poter modificare/eliminare un proprio evento precedentemente creato.</w:t>
      </w:r>
    </w:p>
    <w:p w14:paraId="35FE8B74" w14:textId="77777777" w:rsidR="00A861B3" w:rsidRPr="00A861B3" w:rsidRDefault="00A861B3" w:rsidP="00A861B3"/>
    <w:p w14:paraId="0138B956" w14:textId="77777777" w:rsidR="00A861B3" w:rsidRPr="00A861B3" w:rsidRDefault="00A861B3" w:rsidP="00A861B3">
      <w:r w:rsidRPr="00A861B3">
        <w:t>Aspetti esclusivi al Proprietario Struttura Sportiva:</w:t>
      </w:r>
    </w:p>
    <w:p w14:paraId="782AC3B3" w14:textId="77777777" w:rsidR="00A861B3" w:rsidRPr="00A861B3" w:rsidRDefault="00A861B3" w:rsidP="00A861B3">
      <w:r w:rsidRPr="00A861B3">
        <w:t xml:space="preserve">[RF14] Il sistema deve permettere al Proprietario Struttura Sportiva di modificare/aggiungere/eliminare fasce orarie da mettere a disposizione per un suo determinato campo. </w:t>
      </w:r>
    </w:p>
    <w:p w14:paraId="1BA2915B" w14:textId="77777777" w:rsidR="00A861B3" w:rsidRPr="00A861B3" w:rsidRDefault="00A861B3" w:rsidP="00A861B3">
      <w:r w:rsidRPr="00A861B3">
        <w:t>[RF15] Il sistema deve permettere al Proprietario Struttura Sportiva di modificare/aggiungere/eliminare i campi a disposizione.</w:t>
      </w:r>
    </w:p>
    <w:p w14:paraId="0E8F4E97" w14:textId="77777777" w:rsidR="00A861B3" w:rsidRDefault="00A861B3" w:rsidP="00A861B3">
      <w:pPr>
        <w:rPr>
          <w:b/>
          <w:bCs/>
        </w:rPr>
      </w:pPr>
      <w:r w:rsidRPr="00A861B3">
        <w:t>[RF16] Il sistema deve permettere al Proprietario Struttura Sportiva di modificare lo stato di un evento (l’evento può essere confermato, annullato o in sospeso).</w:t>
      </w:r>
    </w:p>
    <w:p w14:paraId="44750878" w14:textId="773041D9" w:rsidR="007B6597" w:rsidRPr="00FA5846" w:rsidRDefault="007B6597" w:rsidP="00FA5846">
      <w:pPr>
        <w:pStyle w:val="Titolo"/>
        <w:numPr>
          <w:ilvl w:val="0"/>
          <w:numId w:val="13"/>
        </w:numPr>
        <w:jc w:val="left"/>
        <w:rPr>
          <w:rFonts w:ascii="Segoe UI" w:hAnsi="Segoe UI" w:cs="Segoe UI"/>
          <w:color w:val="1A9FFF"/>
        </w:rPr>
      </w:pPr>
      <w:bookmarkStart w:id="2" w:name="_Toc116396163"/>
      <w:bookmarkStart w:id="3" w:name="_Toc117521677"/>
      <w:bookmarkEnd w:id="1"/>
      <w:r w:rsidRPr="00FA5846">
        <w:rPr>
          <w:rFonts w:ascii="Segoe UI" w:hAnsi="Segoe UI" w:cs="Segoe UI"/>
          <w:color w:val="1A9FFF"/>
        </w:rPr>
        <w:t>REQUISITI NON FUNZIONALI</w:t>
      </w:r>
      <w:bookmarkEnd w:id="2"/>
      <w:bookmarkEnd w:id="3"/>
    </w:p>
    <w:p w14:paraId="2613F13D" w14:textId="1C4C9172" w:rsidR="003919F1" w:rsidRDefault="00FA5846" w:rsidP="00325053">
      <w:pPr>
        <w:pStyle w:val="Titolo2"/>
        <w:numPr>
          <w:ilvl w:val="0"/>
          <w:numId w:val="0"/>
        </w:numPr>
        <w:ind w:left="432" w:hanging="432"/>
        <w:rPr>
          <w:rFonts w:ascii="Segoe UI" w:hAnsi="Segoe UI" w:cs="Segoe UI"/>
          <w:color w:val="00B0F0"/>
        </w:rPr>
      </w:pPr>
      <w:bookmarkStart w:id="4" w:name="_Hlk88555914"/>
      <w:bookmarkStart w:id="5" w:name="_Toc116396164"/>
      <w:bookmarkStart w:id="6" w:name="_Toc117521678"/>
      <w:r>
        <w:rPr>
          <w:rFonts w:ascii="Segoe UI" w:hAnsi="Segoe UI" w:cs="Segoe UI"/>
          <w:color w:val="00B0F0"/>
        </w:rPr>
        <w:t>2</w:t>
      </w:r>
      <w:r w:rsidR="007B6597" w:rsidRPr="00835617">
        <w:rPr>
          <w:rFonts w:ascii="Segoe UI" w:hAnsi="Segoe UI" w:cs="Segoe UI"/>
          <w:color w:val="00B0F0"/>
        </w:rPr>
        <w:t>.</w:t>
      </w:r>
      <w:r w:rsidR="00180331" w:rsidRPr="00835617">
        <w:rPr>
          <w:rFonts w:ascii="Segoe UI" w:hAnsi="Segoe UI" w:cs="Segoe UI"/>
          <w:color w:val="00B0F0"/>
        </w:rPr>
        <w:t>1 Usabilità</w:t>
      </w:r>
      <w:bookmarkEnd w:id="5"/>
      <w:bookmarkEnd w:id="6"/>
    </w:p>
    <w:p w14:paraId="4F6B4289" w14:textId="77777777" w:rsidR="00835617" w:rsidRDefault="00835617" w:rsidP="00835617">
      <w:r>
        <w:t>[RNF1] La piattaforma deve essere responsive, così da poter garantire la visione su dispositivi con risoluzione diverse.</w:t>
      </w:r>
    </w:p>
    <w:p w14:paraId="60E45D68" w14:textId="77777777" w:rsidR="00835617" w:rsidRDefault="00835617" w:rsidP="00835617">
      <w:r>
        <w:t xml:space="preserve">[RNF2] Il sistema deve essere costruito utilizzando il concetto del </w:t>
      </w:r>
      <w:proofErr w:type="spellStart"/>
      <w:r>
        <w:t>Flat</w:t>
      </w:r>
      <w:proofErr w:type="spellEnd"/>
      <w:r>
        <w:t xml:space="preserve"> Design Website e, inoltre, deve avere un’interfaccia </w:t>
      </w:r>
      <w:proofErr w:type="spellStart"/>
      <w:r>
        <w:t>minimal</w:t>
      </w:r>
      <w:proofErr w:type="spellEnd"/>
      <w:r>
        <w:t xml:space="preserve"> per permettere all’utente di concentrarsi sulle funzionalità del sito.</w:t>
      </w:r>
    </w:p>
    <w:p w14:paraId="7ACE1792" w14:textId="2702BB68" w:rsidR="00835617" w:rsidRPr="00835617" w:rsidRDefault="00835617" w:rsidP="00835617">
      <w:r>
        <w:t>[RNF3] La piattaforma deve mostrare i contenuti delle ricerche effettuate dall’utente in tabelle per permettere di trovare le informazioni ricercate in modo più semplice.</w:t>
      </w:r>
    </w:p>
    <w:p w14:paraId="4204A4D0" w14:textId="4E5FE30F" w:rsidR="003919F1" w:rsidRDefault="00FA5846" w:rsidP="00835617">
      <w:pPr>
        <w:pStyle w:val="Titolo2"/>
        <w:numPr>
          <w:ilvl w:val="0"/>
          <w:numId w:val="0"/>
        </w:numPr>
        <w:tabs>
          <w:tab w:val="left" w:pos="2907"/>
        </w:tabs>
        <w:rPr>
          <w:rFonts w:ascii="Segoe UI" w:hAnsi="Segoe UI" w:cs="Segoe UI"/>
          <w:color w:val="00B0F0"/>
        </w:rPr>
      </w:pPr>
      <w:bookmarkStart w:id="7" w:name="_Toc116396165"/>
      <w:bookmarkStart w:id="8" w:name="_Toc117521679"/>
      <w:r>
        <w:rPr>
          <w:rFonts w:ascii="Segoe UI" w:hAnsi="Segoe UI" w:cs="Segoe UI"/>
          <w:color w:val="00B0F0"/>
        </w:rPr>
        <w:lastRenderedPageBreak/>
        <w:t>2</w:t>
      </w:r>
      <w:r w:rsidR="00180331" w:rsidRPr="00835617">
        <w:rPr>
          <w:rFonts w:ascii="Segoe UI" w:hAnsi="Segoe UI" w:cs="Segoe UI"/>
          <w:color w:val="00B0F0"/>
        </w:rPr>
        <w:t>.2 Affidabilità</w:t>
      </w:r>
      <w:bookmarkEnd w:id="7"/>
      <w:bookmarkEnd w:id="8"/>
      <w:r w:rsidR="00835617">
        <w:rPr>
          <w:rFonts w:ascii="Segoe UI" w:hAnsi="Segoe UI" w:cs="Segoe UI"/>
          <w:color w:val="00B0F0"/>
        </w:rPr>
        <w:tab/>
      </w:r>
    </w:p>
    <w:p w14:paraId="0D5DBADE" w14:textId="77777777" w:rsidR="00835617" w:rsidRDefault="00835617" w:rsidP="00835617">
      <w:r>
        <w:t xml:space="preserve">[RNF4] Il sistema deve prevedere contromisure per evitare SQL injection, i dati sensibili quali le credenziali di accesso devono essere codificate in SHA1 in caso di accessi non desiderati ai database di gestione. </w:t>
      </w:r>
    </w:p>
    <w:p w14:paraId="5FD69B48" w14:textId="77777777" w:rsidR="00835617" w:rsidRDefault="00835617" w:rsidP="00835617">
      <w:r>
        <w:t xml:space="preserve">[RNF5] In caso di problematiche lato utente, iPlay garantirà il salvataggio delle modifiche effettuate in qualsiasi momento. </w:t>
      </w:r>
    </w:p>
    <w:p w14:paraId="5F4FA444" w14:textId="177549FF" w:rsidR="00835617" w:rsidRPr="00835617" w:rsidRDefault="00835617" w:rsidP="00835617">
      <w:r>
        <w:t>[RNF6] Il sistema deve tener traccia attraverso un file di log, tutti gli accessi e le operazioni degli utenti.</w:t>
      </w:r>
    </w:p>
    <w:p w14:paraId="7AD8A5A2" w14:textId="61A83055" w:rsidR="002B78A1" w:rsidRDefault="00FA5846" w:rsidP="00325053">
      <w:pPr>
        <w:pStyle w:val="Titolo2"/>
        <w:numPr>
          <w:ilvl w:val="0"/>
          <w:numId w:val="0"/>
        </w:numPr>
        <w:rPr>
          <w:rFonts w:ascii="Segoe UI" w:hAnsi="Segoe UI" w:cs="Segoe UI"/>
          <w:color w:val="00B0F0"/>
        </w:rPr>
      </w:pPr>
      <w:bookmarkStart w:id="9" w:name="_Toc116396166"/>
      <w:bookmarkStart w:id="10" w:name="_Toc117521680"/>
      <w:r>
        <w:rPr>
          <w:rFonts w:ascii="Segoe UI" w:hAnsi="Segoe UI" w:cs="Segoe UI"/>
          <w:color w:val="00B0F0"/>
        </w:rPr>
        <w:t>2</w:t>
      </w:r>
      <w:r w:rsidR="00180331" w:rsidRPr="00835617">
        <w:rPr>
          <w:rFonts w:ascii="Segoe UI" w:hAnsi="Segoe UI" w:cs="Segoe UI"/>
          <w:color w:val="00B0F0"/>
        </w:rPr>
        <w:t>.3 Prestazione</w:t>
      </w:r>
      <w:bookmarkEnd w:id="9"/>
      <w:bookmarkEnd w:id="10"/>
    </w:p>
    <w:p w14:paraId="66DDCD3D" w14:textId="77777777" w:rsidR="00835617" w:rsidRDefault="00835617" w:rsidP="00835617">
      <w:r>
        <w:t xml:space="preserve">[RNF7] Il sistema deve avere un </w:t>
      </w:r>
      <w:proofErr w:type="spellStart"/>
      <w:r>
        <w:t>uptime</w:t>
      </w:r>
      <w:proofErr w:type="spellEnd"/>
      <w:r>
        <w:t xml:space="preserve"> di 98%.</w:t>
      </w:r>
    </w:p>
    <w:p w14:paraId="66177B58" w14:textId="77777777" w:rsidR="00835617" w:rsidRDefault="00835617" w:rsidP="00835617">
      <w:r>
        <w:t xml:space="preserve">[RNF8] iPlay deve garantire un’alta scalabilità per far sì che una grande mole di utenti possano essere connessi al sito contemporaneamente. </w:t>
      </w:r>
    </w:p>
    <w:p w14:paraId="601A2A83" w14:textId="376000B4" w:rsidR="00835617" w:rsidRPr="00835617" w:rsidRDefault="00835617" w:rsidP="00835617">
      <w:r>
        <w:t>[RNF9] Gli standard sui tempi di risposta devono essere di 5 secondi per caricare una qualsiasi pagina.</w:t>
      </w:r>
    </w:p>
    <w:p w14:paraId="6457252C" w14:textId="6B8B4C1A" w:rsidR="00180331" w:rsidRDefault="00FA5846" w:rsidP="003919F1">
      <w:pPr>
        <w:pStyle w:val="Titolo2"/>
        <w:numPr>
          <w:ilvl w:val="0"/>
          <w:numId w:val="0"/>
        </w:numPr>
        <w:rPr>
          <w:rFonts w:ascii="Segoe UI" w:hAnsi="Segoe UI" w:cs="Segoe UI"/>
          <w:color w:val="00B0F0"/>
        </w:rPr>
      </w:pPr>
      <w:bookmarkStart w:id="11" w:name="_Toc116396167"/>
      <w:bookmarkStart w:id="12" w:name="_Toc117521681"/>
      <w:r>
        <w:rPr>
          <w:rFonts w:ascii="Segoe UI" w:hAnsi="Segoe UI" w:cs="Segoe UI"/>
          <w:color w:val="00B0F0"/>
        </w:rPr>
        <w:t>2</w:t>
      </w:r>
      <w:r w:rsidR="00180331" w:rsidRPr="00835617">
        <w:rPr>
          <w:rFonts w:ascii="Segoe UI" w:hAnsi="Segoe UI" w:cs="Segoe UI"/>
          <w:color w:val="00B0F0"/>
        </w:rPr>
        <w:t>.4 Supporto</w:t>
      </w:r>
      <w:bookmarkEnd w:id="11"/>
      <w:bookmarkEnd w:id="12"/>
    </w:p>
    <w:p w14:paraId="50CBF590" w14:textId="036B5CFE" w:rsidR="0065555B" w:rsidRPr="00835617" w:rsidRDefault="00835617" w:rsidP="00835617">
      <w:r w:rsidRPr="002B78A1">
        <w:t>[RNF</w:t>
      </w:r>
      <w:r>
        <w:t>10</w:t>
      </w:r>
      <w:r w:rsidRPr="002B78A1">
        <w:t>] iPlay sarà facilmente modificabile a seguito della distribuzione e vi sarà la possibilità di estenderlo a nuovi scenari.</w:t>
      </w:r>
    </w:p>
    <w:p w14:paraId="0DD6894B" w14:textId="22EAC2F2" w:rsidR="007B6597" w:rsidRPr="00FA5846" w:rsidRDefault="00FA5846" w:rsidP="00FA5846">
      <w:pPr>
        <w:pStyle w:val="Titolo"/>
        <w:numPr>
          <w:ilvl w:val="0"/>
          <w:numId w:val="13"/>
        </w:numPr>
        <w:jc w:val="left"/>
        <w:rPr>
          <w:rFonts w:ascii="Segoe UI" w:hAnsi="Segoe UI" w:cs="Segoe UI"/>
          <w:color w:val="1A9FFF"/>
        </w:rPr>
      </w:pPr>
      <w:bookmarkStart w:id="13" w:name="_Toc117521682"/>
      <w:bookmarkEnd w:id="4"/>
      <w:r w:rsidRPr="00FA5846">
        <w:rPr>
          <w:rFonts w:ascii="Segoe UI" w:hAnsi="Segoe UI" w:cs="Segoe UI"/>
          <w:color w:val="1A9FFF"/>
        </w:rPr>
        <w:t>GESTIONE UTENTI</w:t>
      </w:r>
      <w:bookmarkEnd w:id="13"/>
    </w:p>
    <w:p w14:paraId="20670F5E" w14:textId="2ACBDE2C" w:rsidR="00FA5846" w:rsidRPr="00FA5846" w:rsidRDefault="00FA5846" w:rsidP="00FA5846">
      <w:r>
        <w:rPr>
          <w:noProof/>
        </w:rPr>
        <w:drawing>
          <wp:inline distT="0" distB="0" distL="0" distR="0" wp14:anchorId="2D706E97" wp14:editId="06133B05">
            <wp:extent cx="5158740" cy="457200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8BA8" w14:textId="11675FB2" w:rsidR="007B6597" w:rsidRPr="007B1D38" w:rsidRDefault="00C465AE" w:rsidP="00F17C3C">
      <w:pPr>
        <w:pStyle w:val="Titolo"/>
        <w:numPr>
          <w:ilvl w:val="0"/>
          <w:numId w:val="13"/>
        </w:numPr>
        <w:jc w:val="left"/>
        <w:rPr>
          <w:rFonts w:ascii="Segoe UI" w:hAnsi="Segoe UI" w:cs="Segoe UI"/>
          <w:color w:val="1A9FFF"/>
        </w:rPr>
      </w:pPr>
      <w:bookmarkStart w:id="14" w:name="_Toc117521683"/>
      <w:r>
        <w:rPr>
          <w:rFonts w:ascii="Segoe UI" w:hAnsi="Segoe UI" w:cs="Segoe UI"/>
          <w:color w:val="1A9FFF"/>
        </w:rPr>
        <w:lastRenderedPageBreak/>
        <w:t>CASI D’USO</w:t>
      </w:r>
      <w:bookmarkEnd w:id="14"/>
    </w:p>
    <w:p w14:paraId="2B8E38C3" w14:textId="77777777" w:rsidR="0063204E" w:rsidRPr="00797769" w:rsidRDefault="0063204E" w:rsidP="0063204E">
      <w:pPr>
        <w:pStyle w:val="Titolo2"/>
        <w:numPr>
          <w:ilvl w:val="0"/>
          <w:numId w:val="0"/>
        </w:numPr>
        <w:ind w:left="360"/>
        <w:rPr>
          <w:rFonts w:ascii="Segoe UI" w:hAnsi="Segoe UI" w:cs="Segoe UI"/>
          <w:color w:val="00B0F0"/>
          <w:lang w:val="en-US"/>
        </w:rPr>
      </w:pPr>
      <w:bookmarkStart w:id="15" w:name="_Toc114585258"/>
      <w:bookmarkStart w:id="16" w:name="_Toc117521684"/>
      <w:r w:rsidRPr="00797769">
        <w:rPr>
          <w:rFonts w:ascii="Segoe UI" w:hAnsi="Segoe UI" w:cs="Segoe UI"/>
          <w:color w:val="00B0F0"/>
          <w:lang w:val="en-US"/>
        </w:rPr>
        <w:t>4.1 AUTENTICAZIONE UTENTE</w:t>
      </w:r>
      <w:bookmarkEnd w:id="15"/>
      <w:bookmarkEnd w:id="16"/>
    </w:p>
    <w:p w14:paraId="0A245C12" w14:textId="77777777" w:rsidR="0063204E" w:rsidRDefault="0063204E" w:rsidP="0063204E">
      <w:pPr>
        <w:rPr>
          <w:lang w:val="en-US"/>
        </w:rPr>
      </w:pPr>
    </w:p>
    <w:p w14:paraId="2FECE01A" w14:textId="2394CE04" w:rsidR="0063204E" w:rsidRDefault="0063204E" w:rsidP="006320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16A394" wp14:editId="257C1094">
            <wp:extent cx="6119495" cy="476631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1CD0" w14:textId="77777777" w:rsidR="0063204E" w:rsidRDefault="0063204E" w:rsidP="0063204E">
      <w:pPr>
        <w:rPr>
          <w:lang w:val="en-US"/>
        </w:rPr>
      </w:pPr>
    </w:p>
    <w:p w14:paraId="0E842976" w14:textId="77777777" w:rsidR="0063204E" w:rsidRPr="00682BF1" w:rsidRDefault="0063204E" w:rsidP="0063204E">
      <w:pPr>
        <w:rPr>
          <w:color w:val="FF0000"/>
          <w:u w:val="single"/>
        </w:rPr>
      </w:pPr>
    </w:p>
    <w:tbl>
      <w:tblPr>
        <w:tblStyle w:val="Steam"/>
        <w:tblW w:w="9889" w:type="dxa"/>
        <w:tblLook w:val="04A0" w:firstRow="1" w:lastRow="0" w:firstColumn="1" w:lastColumn="0" w:noHBand="0" w:noVBand="1"/>
      </w:tblPr>
      <w:tblGrid>
        <w:gridCol w:w="392"/>
        <w:gridCol w:w="4423"/>
        <w:gridCol w:w="5074"/>
      </w:tblGrid>
      <w:tr w:rsidR="0063204E" w:rsidRPr="004F32F6" w14:paraId="13A67532" w14:textId="77777777" w:rsidTr="0022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375BCB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Nome caso d’uso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8957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 xml:space="preserve">Registrazione </w:t>
            </w:r>
            <w:r>
              <w:rPr>
                <w:bCs/>
              </w:rPr>
              <w:t>Utente Sportivo</w:t>
            </w:r>
          </w:p>
        </w:tc>
      </w:tr>
      <w:tr w:rsidR="0063204E" w:rsidRPr="004F32F6" w14:paraId="4A174B36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EAC78B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ID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0B2C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>UC – 1.1</w:t>
            </w:r>
          </w:p>
        </w:tc>
      </w:tr>
      <w:tr w:rsidR="0063204E" w:rsidRPr="004F32F6" w14:paraId="030B0203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AD213E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446D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>Utente iPlay</w:t>
            </w:r>
          </w:p>
        </w:tc>
      </w:tr>
      <w:tr w:rsidR="0063204E" w:rsidRPr="004F32F6" w14:paraId="3783C3FC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58DC98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Entry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9334" w14:textId="77777777" w:rsidR="0063204E" w:rsidRPr="00220D94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20D94">
              <w:rPr>
                <w:b w:val="0"/>
              </w:rPr>
              <w:t>L’utente non è iscritto alla piattaforma iPlay</w:t>
            </w:r>
          </w:p>
          <w:p w14:paraId="5E031685" w14:textId="77777777" w:rsidR="0063204E" w:rsidRPr="00220D94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20D94">
              <w:rPr>
                <w:b w:val="0"/>
              </w:rPr>
              <w:t>L’utente si trova nell’area registrazione</w:t>
            </w:r>
          </w:p>
        </w:tc>
      </w:tr>
      <w:tr w:rsidR="0063204E" w:rsidRPr="004F32F6" w14:paraId="5774AB73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61F4" w14:textId="4AF6837E" w:rsidR="0063204E" w:rsidRPr="00220D94" w:rsidRDefault="0063204E" w:rsidP="00DD14BC">
            <w:pPr>
              <w:rPr>
                <w:bCs/>
              </w:rPr>
            </w:pPr>
            <w:r w:rsidRPr="00220D94">
              <w:rPr>
                <w:bCs/>
              </w:rPr>
              <w:t>Flusso degli eventi</w:t>
            </w:r>
          </w:p>
        </w:tc>
      </w:tr>
      <w:tr w:rsidR="0063204E" w:rsidRPr="004F32F6" w14:paraId="2B7A33C0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E24481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C7A7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  Sistema</w:t>
            </w:r>
          </w:p>
        </w:tc>
      </w:tr>
      <w:tr w:rsidR="0063204E" w:rsidRPr="004F32F6" w14:paraId="00EFAC6D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A201DAD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1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0D1F2FEC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L’utente seleziona la funzione “Registrati” sotto la voce “Utente Sportivo”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1B73" w14:textId="77777777" w:rsidR="0063204E" w:rsidRPr="00220D94" w:rsidRDefault="0063204E" w:rsidP="00DD14BC">
            <w:pPr>
              <w:rPr>
                <w:b w:val="0"/>
              </w:rPr>
            </w:pPr>
          </w:p>
        </w:tc>
      </w:tr>
      <w:tr w:rsidR="0063204E" w:rsidRPr="004F32F6" w14:paraId="0877502E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5B67412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2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438F846E" w14:textId="77777777" w:rsidR="0063204E" w:rsidRPr="00220D94" w:rsidRDefault="0063204E" w:rsidP="00DD14BC">
            <w:pPr>
              <w:rPr>
                <w:b w:val="0"/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4FC3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 xml:space="preserve">Il Sistema mostra i seguenti campi: </w:t>
            </w:r>
          </w:p>
          <w:p w14:paraId="4C78F0D6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lastRenderedPageBreak/>
              <w:t>Nome</w:t>
            </w:r>
          </w:p>
          <w:p w14:paraId="56BC2B77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Cognome</w:t>
            </w:r>
          </w:p>
          <w:p w14:paraId="0BDC5963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Via Numero Civico</w:t>
            </w:r>
          </w:p>
          <w:p w14:paraId="1F5DE6AF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Cap</w:t>
            </w:r>
          </w:p>
          <w:p w14:paraId="7067987F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Città</w:t>
            </w:r>
          </w:p>
          <w:p w14:paraId="51522092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Provincia</w:t>
            </w:r>
          </w:p>
          <w:p w14:paraId="56B8522F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E-Mail</w:t>
            </w:r>
          </w:p>
          <w:p w14:paraId="7835CA69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Codice Fiscale</w:t>
            </w:r>
          </w:p>
          <w:p w14:paraId="42A30938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Recapito Telefonico</w:t>
            </w:r>
          </w:p>
          <w:p w14:paraId="03A5728D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Password</w:t>
            </w:r>
          </w:p>
          <w:p w14:paraId="7D285074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Conferma Password</w:t>
            </w:r>
          </w:p>
          <w:p w14:paraId="0EA36C0D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Funzione “Registrati”</w:t>
            </w:r>
          </w:p>
          <w:p w14:paraId="2E74F695" w14:textId="77777777" w:rsidR="0063204E" w:rsidRPr="00220D94" w:rsidRDefault="0063204E" w:rsidP="0063204E">
            <w:pPr>
              <w:numPr>
                <w:ilvl w:val="0"/>
                <w:numId w:val="16"/>
              </w:numPr>
              <w:rPr>
                <w:b w:val="0"/>
              </w:rPr>
            </w:pPr>
            <w:r w:rsidRPr="00220D94">
              <w:rPr>
                <w:b w:val="0"/>
              </w:rPr>
              <w:t>Funzione “Annulla”</w:t>
            </w:r>
          </w:p>
          <w:p w14:paraId="58246D05" w14:textId="77777777" w:rsidR="0063204E" w:rsidRPr="00220D94" w:rsidRDefault="0063204E" w:rsidP="00DD14BC">
            <w:pPr>
              <w:ind w:left="360"/>
              <w:rPr>
                <w:b w:val="0"/>
              </w:rPr>
            </w:pPr>
          </w:p>
        </w:tc>
      </w:tr>
      <w:tr w:rsidR="0063204E" w:rsidRPr="004F32F6" w14:paraId="1B91B93E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44BB5BF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lastRenderedPageBreak/>
              <w:t>3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478853B4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L’utente compila i campi e seleziona la funzione “Registrati”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E8C5" w14:textId="77777777" w:rsidR="0063204E" w:rsidRPr="00220D94" w:rsidRDefault="0063204E" w:rsidP="00DD14BC">
            <w:pPr>
              <w:rPr>
                <w:b w:val="0"/>
              </w:rPr>
            </w:pPr>
          </w:p>
        </w:tc>
      </w:tr>
      <w:tr w:rsidR="0063204E" w:rsidRPr="004F32F6" w14:paraId="59EC43C2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07C33AD" w14:textId="77777777" w:rsidR="0063204E" w:rsidRPr="004F32F6" w:rsidRDefault="0063204E" w:rsidP="00DD14BC">
            <w:pPr>
              <w:rPr>
                <w:bCs/>
              </w:rPr>
            </w:pPr>
          </w:p>
          <w:p w14:paraId="77D73781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4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167950E5" w14:textId="77777777" w:rsidR="0063204E" w:rsidRPr="004F32F6" w:rsidRDefault="0063204E" w:rsidP="00DD14BC">
            <w:pPr>
              <w:rPr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0C93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 xml:space="preserve">Il Sistema verifica che tutti i campi obbligatori inseriti siano corretti (vedi DataForm – Formato/Vincolo). </w:t>
            </w:r>
          </w:p>
        </w:tc>
      </w:tr>
      <w:tr w:rsidR="0063204E" w:rsidRPr="004F32F6" w14:paraId="51B01AB8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57F059F1" w14:textId="77777777" w:rsidR="0063204E" w:rsidRPr="004F32F6" w:rsidRDefault="0063204E" w:rsidP="00DD14BC">
            <w:pPr>
              <w:rPr>
                <w:bCs/>
              </w:rPr>
            </w:pPr>
          </w:p>
          <w:p w14:paraId="3AB7650B" w14:textId="77777777" w:rsidR="0063204E" w:rsidRPr="004F32F6" w:rsidRDefault="0063204E" w:rsidP="00DD14BC">
            <w:pPr>
              <w:rPr>
                <w:bCs/>
              </w:rPr>
            </w:pPr>
          </w:p>
          <w:p w14:paraId="28AC1F74" w14:textId="77777777" w:rsidR="0063204E" w:rsidRPr="004F32F6" w:rsidRDefault="0063204E" w:rsidP="00DD14BC">
            <w:pPr>
              <w:rPr>
                <w:bCs/>
              </w:rPr>
            </w:pPr>
          </w:p>
          <w:p w14:paraId="6E3F716A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5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12EEEC44" w14:textId="77777777" w:rsidR="0063204E" w:rsidRPr="004F32F6" w:rsidRDefault="0063204E" w:rsidP="00DD14BC">
            <w:pPr>
              <w:rPr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B0CF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>Il Sistema crea una nuova registrazione nel Sistema ed imposta lo stato dell’Utente Sportivo a “Non Attivato”</w:t>
            </w:r>
          </w:p>
          <w:p w14:paraId="308DF9AC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>Il Sistema mostra un pop-up all’utente che lo informa che la creazione è avvenuta con successo e che deve controllare la mail per attivare l’account, infine invia una mail all’utente con le istruzioni per attivare l’account.</w:t>
            </w:r>
          </w:p>
        </w:tc>
      </w:tr>
      <w:tr w:rsidR="0063204E" w:rsidRPr="004F32F6" w14:paraId="64260CE5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FDD983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Exit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5A2C" w14:textId="77777777" w:rsidR="0063204E" w:rsidRPr="00220D94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20D94">
              <w:rPr>
                <w:b w:val="0"/>
              </w:rPr>
              <w:t>L’utente ha effettuato la registrazione con successo.</w:t>
            </w:r>
          </w:p>
        </w:tc>
      </w:tr>
      <w:tr w:rsidR="0063204E" w:rsidRPr="004F32F6" w14:paraId="1099E8AE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C98EE6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Requisiti implementati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E200" w14:textId="77777777" w:rsidR="0063204E" w:rsidRPr="004F32F6" w:rsidRDefault="0063204E" w:rsidP="00DD14BC">
            <w:pPr>
              <w:ind w:left="720"/>
              <w:rPr>
                <w:bCs/>
              </w:rPr>
            </w:pPr>
            <w:r w:rsidRPr="004F32F6">
              <w:rPr>
                <w:bCs/>
              </w:rPr>
              <w:t>[RF1]</w:t>
            </w:r>
          </w:p>
        </w:tc>
      </w:tr>
      <w:tr w:rsidR="0063204E" w:rsidRPr="004F32F6" w14:paraId="667D31C7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80040B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Eccezioni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19F8" w14:textId="77777777" w:rsidR="0063204E" w:rsidRPr="00220D94" w:rsidRDefault="0063204E" w:rsidP="00DD14BC">
            <w:pPr>
              <w:ind w:left="720"/>
              <w:rPr>
                <w:b w:val="0"/>
              </w:rPr>
            </w:pPr>
            <w:r w:rsidRPr="00220D94">
              <w:rPr>
                <w:b w:val="0"/>
              </w:rPr>
              <w:t>Errore Form Incompleto</w:t>
            </w:r>
          </w:p>
          <w:p w14:paraId="12794897" w14:textId="77777777" w:rsidR="0063204E" w:rsidRPr="00220D94" w:rsidRDefault="0063204E" w:rsidP="0063204E">
            <w:pPr>
              <w:numPr>
                <w:ilvl w:val="0"/>
                <w:numId w:val="14"/>
              </w:numPr>
              <w:rPr>
                <w:b w:val="0"/>
              </w:rPr>
            </w:pPr>
            <w:r w:rsidRPr="00220D94">
              <w:rPr>
                <w:b w:val="0"/>
              </w:rPr>
              <w:t>Se al punto 4, i campi risultano incompleti, Il Sistema mostra a schermo un popup con la scritta: “Errore: form incompleto”</w:t>
            </w:r>
          </w:p>
          <w:p w14:paraId="51E28852" w14:textId="77777777" w:rsidR="0063204E" w:rsidRPr="00220D94" w:rsidRDefault="0063204E" w:rsidP="00DD14BC">
            <w:pPr>
              <w:rPr>
                <w:b w:val="0"/>
              </w:rPr>
            </w:pPr>
          </w:p>
          <w:p w14:paraId="7A9485DB" w14:textId="77777777" w:rsidR="0063204E" w:rsidRPr="00220D94" w:rsidRDefault="0063204E" w:rsidP="00DD14BC">
            <w:pPr>
              <w:ind w:left="720"/>
              <w:rPr>
                <w:b w:val="0"/>
              </w:rPr>
            </w:pPr>
            <w:r w:rsidRPr="00220D94">
              <w:rPr>
                <w:b w:val="0"/>
              </w:rPr>
              <w:t>Formato dati errati</w:t>
            </w:r>
          </w:p>
          <w:p w14:paraId="2EE01B1F" w14:textId="77777777" w:rsidR="0063204E" w:rsidRPr="004F32F6" w:rsidRDefault="0063204E" w:rsidP="0063204E">
            <w:pPr>
              <w:numPr>
                <w:ilvl w:val="0"/>
                <w:numId w:val="14"/>
              </w:numPr>
              <w:rPr>
                <w:b w:val="0"/>
              </w:rPr>
            </w:pPr>
            <w:r w:rsidRPr="00220D94">
              <w:rPr>
                <w:b w:val="0"/>
              </w:rPr>
              <w:t xml:space="preserve">Se uno o più campi inseriti non rispettano condizioni sul formato e vincoli specificati DataForm, per </w:t>
            </w:r>
            <w:r w:rsidRPr="00220D94">
              <w:rPr>
                <w:b w:val="0"/>
              </w:rPr>
              <w:lastRenderedPageBreak/>
              <w:t>ciascuno di questi campi viene visualizzato a fianco al campo il messaggio di errore corrispondente. L’utente viene invitato a reinserire i dati.</w:t>
            </w:r>
          </w:p>
        </w:tc>
      </w:tr>
    </w:tbl>
    <w:p w14:paraId="6BEB7E00" w14:textId="77777777" w:rsidR="0063204E" w:rsidRDefault="0063204E" w:rsidP="0063204E">
      <w:pPr>
        <w:rPr>
          <w:lang w:val="en-US"/>
        </w:rPr>
      </w:pPr>
    </w:p>
    <w:p w14:paraId="444DB69E" w14:textId="77777777" w:rsidR="0063204E" w:rsidRPr="004F32F6" w:rsidRDefault="0063204E" w:rsidP="0063204E">
      <w:pPr>
        <w:rPr>
          <w:b/>
          <w:bCs/>
        </w:rPr>
      </w:pPr>
    </w:p>
    <w:p w14:paraId="7463A589" w14:textId="77777777" w:rsidR="0063204E" w:rsidRPr="004F32F6" w:rsidRDefault="0063204E" w:rsidP="0063204E">
      <w:pPr>
        <w:rPr>
          <w:b/>
          <w:bCs/>
        </w:rPr>
      </w:pPr>
    </w:p>
    <w:tbl>
      <w:tblPr>
        <w:tblStyle w:val="Steam"/>
        <w:tblW w:w="9889" w:type="dxa"/>
        <w:tblLook w:val="04A0" w:firstRow="1" w:lastRow="0" w:firstColumn="1" w:lastColumn="0" w:noHBand="0" w:noVBand="1"/>
      </w:tblPr>
      <w:tblGrid>
        <w:gridCol w:w="392"/>
        <w:gridCol w:w="4423"/>
        <w:gridCol w:w="5074"/>
      </w:tblGrid>
      <w:tr w:rsidR="0063204E" w:rsidRPr="004F32F6" w14:paraId="0FB51E59" w14:textId="77777777" w:rsidTr="0022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D26651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Nome caso d’uso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FA7A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 xml:space="preserve">Registrazione </w:t>
            </w:r>
            <w:r>
              <w:rPr>
                <w:bCs/>
              </w:rPr>
              <w:t>Proprietario Struttura Sportiva</w:t>
            </w:r>
          </w:p>
        </w:tc>
      </w:tr>
      <w:tr w:rsidR="0063204E" w:rsidRPr="004F32F6" w14:paraId="4AA23E57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59F1E8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ID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2640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>UC – 1.1.2</w:t>
            </w:r>
          </w:p>
        </w:tc>
      </w:tr>
      <w:tr w:rsidR="0063204E" w:rsidRPr="004F32F6" w14:paraId="7F9C4D05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3E6852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E06" w14:textId="77777777" w:rsidR="0063204E" w:rsidRPr="00220D94" w:rsidRDefault="0063204E" w:rsidP="00DD14BC">
            <w:pPr>
              <w:rPr>
                <w:b w:val="0"/>
              </w:rPr>
            </w:pPr>
            <w:r w:rsidRPr="00220D94">
              <w:rPr>
                <w:b w:val="0"/>
              </w:rPr>
              <w:t>Utente iPlay</w:t>
            </w:r>
          </w:p>
        </w:tc>
      </w:tr>
      <w:tr w:rsidR="0063204E" w:rsidRPr="004F32F6" w14:paraId="4B79BC5C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43A7F0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Entry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640E" w14:textId="77777777" w:rsidR="0063204E" w:rsidRPr="00220D94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20D94">
              <w:rPr>
                <w:b w:val="0"/>
              </w:rPr>
              <w:t>L’utente non è iscritto alla piattaforma iPlay</w:t>
            </w:r>
          </w:p>
          <w:p w14:paraId="71A11399" w14:textId="77777777" w:rsidR="0063204E" w:rsidRPr="00220D94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20D94">
              <w:rPr>
                <w:b w:val="0"/>
              </w:rPr>
              <w:t>L’utente si trova nell’area registrazione</w:t>
            </w:r>
          </w:p>
        </w:tc>
      </w:tr>
      <w:tr w:rsidR="0063204E" w:rsidRPr="004F32F6" w14:paraId="4D9EB74A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EA78" w14:textId="54D409CE" w:rsidR="0063204E" w:rsidRPr="00220D94" w:rsidRDefault="0063204E" w:rsidP="00DD14BC">
            <w:pPr>
              <w:rPr>
                <w:bCs/>
              </w:rPr>
            </w:pPr>
            <w:r w:rsidRPr="00220D94">
              <w:rPr>
                <w:bCs/>
              </w:rPr>
              <w:t>Flusso degli eventi</w:t>
            </w:r>
          </w:p>
        </w:tc>
      </w:tr>
      <w:tr w:rsidR="0063204E" w:rsidRPr="004F32F6" w14:paraId="3030C1C8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EA667A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32EF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  Sistema</w:t>
            </w:r>
          </w:p>
        </w:tc>
      </w:tr>
      <w:tr w:rsidR="0063204E" w:rsidRPr="004F32F6" w14:paraId="71AE527F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5986F005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1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28B2CBE8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L’utente seleziona la funzione “Registrati” sotto la voce “Proprietario Struttura Sportiva”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3FD2" w14:textId="77777777" w:rsidR="0063204E" w:rsidRPr="00220D94" w:rsidRDefault="0063204E" w:rsidP="00DD14BC">
            <w:pPr>
              <w:rPr>
                <w:b w:val="0"/>
                <w:bCs/>
              </w:rPr>
            </w:pPr>
          </w:p>
        </w:tc>
      </w:tr>
      <w:tr w:rsidR="0063204E" w:rsidRPr="004F32F6" w14:paraId="0EB7480B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79FD20A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2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5949A5DE" w14:textId="77777777" w:rsidR="0063204E" w:rsidRPr="00220D94" w:rsidRDefault="0063204E" w:rsidP="00DD14BC">
            <w:pPr>
              <w:rPr>
                <w:b w:val="0"/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267D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 xml:space="preserve">Il Sistema mostra i seguenti campi: </w:t>
            </w:r>
          </w:p>
          <w:p w14:paraId="6B6A7860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Nome struttura</w:t>
            </w:r>
          </w:p>
          <w:p w14:paraId="6E98FB86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Via Numero Civico</w:t>
            </w:r>
          </w:p>
          <w:p w14:paraId="7DF63F3C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Cap</w:t>
            </w:r>
          </w:p>
          <w:p w14:paraId="6AE4CEDD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Città</w:t>
            </w:r>
          </w:p>
          <w:p w14:paraId="66E0EE0B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Provincia</w:t>
            </w:r>
          </w:p>
          <w:p w14:paraId="5E18FC47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Descrizione</w:t>
            </w:r>
          </w:p>
          <w:p w14:paraId="7F93194A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Giorni festivi</w:t>
            </w:r>
          </w:p>
          <w:p w14:paraId="493E227E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P.IVA</w:t>
            </w:r>
          </w:p>
          <w:p w14:paraId="6FBE2A4A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E-Mail</w:t>
            </w:r>
          </w:p>
          <w:p w14:paraId="6D695603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Recapito Telefonico</w:t>
            </w:r>
          </w:p>
          <w:p w14:paraId="7D15981D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Password</w:t>
            </w:r>
          </w:p>
          <w:p w14:paraId="40798772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Conferma Password</w:t>
            </w:r>
          </w:p>
          <w:p w14:paraId="114E0472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Funzione “Registrati”</w:t>
            </w:r>
          </w:p>
          <w:p w14:paraId="790D4FB2" w14:textId="77777777" w:rsidR="0063204E" w:rsidRPr="00220D94" w:rsidRDefault="0063204E" w:rsidP="0063204E">
            <w:pPr>
              <w:numPr>
                <w:ilvl w:val="0"/>
                <w:numId w:val="17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Funzione “Annulla”</w:t>
            </w:r>
          </w:p>
        </w:tc>
      </w:tr>
      <w:tr w:rsidR="0063204E" w:rsidRPr="004F32F6" w14:paraId="6DDCADCD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28538286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3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26C30ED2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L’utente compila i campi e seleziona la funzione “Registrati”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C5459" w14:textId="77777777" w:rsidR="0063204E" w:rsidRPr="00220D94" w:rsidRDefault="0063204E" w:rsidP="00DD14BC">
            <w:pPr>
              <w:rPr>
                <w:b w:val="0"/>
                <w:bCs/>
              </w:rPr>
            </w:pPr>
          </w:p>
        </w:tc>
      </w:tr>
      <w:tr w:rsidR="0063204E" w:rsidRPr="004F32F6" w14:paraId="423F2AE5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60478A6" w14:textId="77777777" w:rsidR="0063204E" w:rsidRPr="004F32F6" w:rsidRDefault="0063204E" w:rsidP="00DD14BC">
            <w:pPr>
              <w:rPr>
                <w:bCs/>
              </w:rPr>
            </w:pPr>
          </w:p>
          <w:p w14:paraId="349556CA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4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602F5F18" w14:textId="77777777" w:rsidR="0063204E" w:rsidRPr="00220D94" w:rsidRDefault="0063204E" w:rsidP="00DD14BC">
            <w:pPr>
              <w:rPr>
                <w:b w:val="0"/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0226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 xml:space="preserve">Il Sistema verifica che tutti i campi obbligatori inseriti siano corretti (vedi DataForm – Formato/Vincolo). </w:t>
            </w:r>
          </w:p>
        </w:tc>
      </w:tr>
      <w:tr w:rsidR="0063204E" w:rsidRPr="004F32F6" w14:paraId="6DA22D07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0C5D6AC9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5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76D66174" w14:textId="77777777" w:rsidR="0063204E" w:rsidRPr="00220D94" w:rsidRDefault="0063204E" w:rsidP="00DD14BC">
            <w:pPr>
              <w:rPr>
                <w:b w:val="0"/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A770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 xml:space="preserve">Il Sistema crea una nuova registrazione nel </w:t>
            </w:r>
            <w:r w:rsidRPr="00220D94">
              <w:rPr>
                <w:b w:val="0"/>
                <w:bCs/>
              </w:rPr>
              <w:lastRenderedPageBreak/>
              <w:t>Sistema ed imposta lo stato del Proprietario Struttura Sportiva “Non Attiva”</w:t>
            </w:r>
          </w:p>
          <w:p w14:paraId="6BD536BF" w14:textId="77777777" w:rsidR="0063204E" w:rsidRPr="00220D94" w:rsidRDefault="0063204E" w:rsidP="00DD14BC">
            <w:p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Il Sistema mostra un pop-up all’utente che lo informa che la creazione è avvenuta con successo e che deve controllare la mail per attivare l’account, infine invia una mail all’utente con le istruzioni per attivare l’account.</w:t>
            </w:r>
          </w:p>
        </w:tc>
      </w:tr>
      <w:tr w:rsidR="0063204E" w:rsidRPr="004F32F6" w14:paraId="1599DE65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A65843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lastRenderedPageBreak/>
              <w:t>Exit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B969" w14:textId="77777777" w:rsidR="0063204E" w:rsidRPr="00220D94" w:rsidRDefault="0063204E" w:rsidP="0063204E">
            <w:pPr>
              <w:numPr>
                <w:ilvl w:val="0"/>
                <w:numId w:val="15"/>
              </w:numPr>
              <w:rPr>
                <w:b w:val="0"/>
                <w:bCs/>
              </w:rPr>
            </w:pPr>
            <w:r w:rsidRPr="00220D94">
              <w:rPr>
                <w:b w:val="0"/>
                <w:bCs/>
              </w:rPr>
              <w:t>L’utente ha effettuato la registrazione con successo.</w:t>
            </w:r>
          </w:p>
        </w:tc>
      </w:tr>
      <w:tr w:rsidR="0063204E" w:rsidRPr="004F32F6" w14:paraId="44C1804F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F58130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Requisiti implementati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E6A1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[RF1]</w:t>
            </w:r>
          </w:p>
        </w:tc>
      </w:tr>
      <w:tr w:rsidR="0063204E" w:rsidRPr="004F32F6" w14:paraId="78A151B9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643E06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Eccezioni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886" w14:textId="77777777" w:rsidR="0063204E" w:rsidRPr="00220D94" w:rsidRDefault="0063204E" w:rsidP="00DD14BC">
            <w:pPr>
              <w:ind w:left="720"/>
              <w:rPr>
                <w:b w:val="0"/>
              </w:rPr>
            </w:pPr>
            <w:r w:rsidRPr="00220D94">
              <w:rPr>
                <w:b w:val="0"/>
              </w:rPr>
              <w:t>Errore Form Incompleto</w:t>
            </w:r>
          </w:p>
          <w:p w14:paraId="4CCCFF8B" w14:textId="77777777" w:rsidR="0063204E" w:rsidRPr="00220D94" w:rsidRDefault="0063204E" w:rsidP="0063204E">
            <w:pPr>
              <w:numPr>
                <w:ilvl w:val="0"/>
                <w:numId w:val="14"/>
              </w:numPr>
              <w:rPr>
                <w:b w:val="0"/>
              </w:rPr>
            </w:pPr>
            <w:r w:rsidRPr="00220D94">
              <w:rPr>
                <w:b w:val="0"/>
              </w:rPr>
              <w:t>Se al punto 4, i campi risultano incompleti, Il Sistema mostra a schermo un popup con la scritta: “Errore: form incompleto”</w:t>
            </w:r>
          </w:p>
          <w:p w14:paraId="6F7462DE" w14:textId="77777777" w:rsidR="0063204E" w:rsidRPr="00220D94" w:rsidRDefault="0063204E" w:rsidP="00DD14BC">
            <w:pPr>
              <w:rPr>
                <w:b w:val="0"/>
              </w:rPr>
            </w:pPr>
          </w:p>
          <w:p w14:paraId="5F01C3A6" w14:textId="77777777" w:rsidR="0063204E" w:rsidRPr="00220D94" w:rsidRDefault="0063204E" w:rsidP="00DD14BC">
            <w:pPr>
              <w:ind w:left="720"/>
              <w:rPr>
                <w:b w:val="0"/>
              </w:rPr>
            </w:pPr>
            <w:r w:rsidRPr="00220D94">
              <w:rPr>
                <w:b w:val="0"/>
              </w:rPr>
              <w:t>Formato dati errati</w:t>
            </w:r>
          </w:p>
          <w:p w14:paraId="61BBB1D0" w14:textId="77777777" w:rsidR="0063204E" w:rsidRPr="004F32F6" w:rsidRDefault="0063204E" w:rsidP="0063204E">
            <w:pPr>
              <w:numPr>
                <w:ilvl w:val="0"/>
                <w:numId w:val="14"/>
              </w:numPr>
            </w:pPr>
            <w:r w:rsidRPr="00220D94">
              <w:rPr>
                <w:b w:val="0"/>
              </w:rPr>
              <w:t>Se uno o più campi inseriti non rispettano condizioni sul formato e vincoli specificati DataForm, per ciascuno di questi campi viene visualizzato a fianco al campo il messaggio di errore corrispondente. L’utente viene invitato a reinserire i dati.</w:t>
            </w:r>
          </w:p>
        </w:tc>
      </w:tr>
    </w:tbl>
    <w:p w14:paraId="5FC92C41" w14:textId="77777777" w:rsidR="0063204E" w:rsidRDefault="0063204E" w:rsidP="0063204E">
      <w:pPr>
        <w:rPr>
          <w:lang w:val="en-US"/>
        </w:rPr>
      </w:pPr>
    </w:p>
    <w:p w14:paraId="43B391CE" w14:textId="77777777" w:rsidR="0063204E" w:rsidRPr="004F32F6" w:rsidRDefault="0063204E" w:rsidP="0063204E">
      <w:pPr>
        <w:rPr>
          <w:b/>
          <w:bCs/>
        </w:rPr>
      </w:pPr>
    </w:p>
    <w:tbl>
      <w:tblPr>
        <w:tblStyle w:val="Steam"/>
        <w:tblW w:w="9889" w:type="dxa"/>
        <w:tblLook w:val="04A0" w:firstRow="1" w:lastRow="0" w:firstColumn="1" w:lastColumn="0" w:noHBand="0" w:noVBand="1"/>
      </w:tblPr>
      <w:tblGrid>
        <w:gridCol w:w="392"/>
        <w:gridCol w:w="4423"/>
        <w:gridCol w:w="5074"/>
      </w:tblGrid>
      <w:tr w:rsidR="0063204E" w:rsidRPr="004F32F6" w14:paraId="23EED868" w14:textId="77777777" w:rsidTr="0022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ED5DA8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Nome caso d’uso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DD5B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Login</w:t>
            </w:r>
          </w:p>
        </w:tc>
      </w:tr>
      <w:tr w:rsidR="0063204E" w:rsidRPr="004F32F6" w14:paraId="27A62B2D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F0DA49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ID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E774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UC – 1.2</w:t>
            </w:r>
          </w:p>
        </w:tc>
      </w:tr>
      <w:tr w:rsidR="0063204E" w:rsidRPr="004F32F6" w14:paraId="0872A1DC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D3359D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A0D3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Utente iPlay Registrato</w:t>
            </w:r>
          </w:p>
        </w:tc>
      </w:tr>
      <w:tr w:rsidR="0063204E" w:rsidRPr="004F32F6" w14:paraId="7C86A8B0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B83B48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Entry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70223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5262B">
              <w:rPr>
                <w:b w:val="0"/>
              </w:rPr>
              <w:t>L’utente è iscritto alla piattaforma</w:t>
            </w:r>
          </w:p>
          <w:p w14:paraId="3BA9CF68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5262B">
              <w:rPr>
                <w:b w:val="0"/>
              </w:rPr>
              <w:t>L’utente è all’interno dell’area di login</w:t>
            </w:r>
          </w:p>
        </w:tc>
      </w:tr>
      <w:tr w:rsidR="0063204E" w:rsidRPr="004F32F6" w14:paraId="55821FEE" w14:textId="77777777" w:rsidTr="002526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54F5" w14:textId="3857F8D5" w:rsidR="0063204E" w:rsidRPr="0025262B" w:rsidRDefault="0063204E" w:rsidP="00DD14BC">
            <w:pPr>
              <w:rPr>
                <w:bCs/>
              </w:rPr>
            </w:pPr>
            <w:r w:rsidRPr="0025262B">
              <w:rPr>
                <w:bCs/>
              </w:rPr>
              <w:t>Flusso degli eventi</w:t>
            </w:r>
          </w:p>
        </w:tc>
      </w:tr>
      <w:tr w:rsidR="0063204E" w:rsidRPr="004F32F6" w14:paraId="5826C1E7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0FE0FF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9A4A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  Sistema</w:t>
            </w:r>
          </w:p>
        </w:tc>
      </w:tr>
      <w:tr w:rsidR="0063204E" w:rsidRPr="004F32F6" w14:paraId="25C60144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1E99D86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1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5A4CF904" w14:textId="77777777" w:rsidR="0063204E" w:rsidRPr="004F32F6" w:rsidRDefault="0063204E" w:rsidP="00DD14BC">
            <w:pPr>
              <w:rPr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F867" w14:textId="77777777" w:rsidR="0063204E" w:rsidRPr="0025262B" w:rsidRDefault="0063204E" w:rsidP="00DD14BC">
            <w:p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 xml:space="preserve">Il Sistema mostra i seguenti campi: </w:t>
            </w:r>
          </w:p>
          <w:p w14:paraId="71BB5B1C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E-mail</w:t>
            </w:r>
          </w:p>
          <w:p w14:paraId="3BA33D41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Password</w:t>
            </w:r>
          </w:p>
          <w:p w14:paraId="0071B8AA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Funzione “Accedi”</w:t>
            </w:r>
          </w:p>
        </w:tc>
      </w:tr>
      <w:tr w:rsidR="0063204E" w:rsidRPr="004F32F6" w14:paraId="4884308E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382B4753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2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6F5C1447" w14:textId="77777777" w:rsidR="0063204E" w:rsidRPr="0025262B" w:rsidRDefault="0063204E" w:rsidP="00DD14BC">
            <w:p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L’utente compila i campi relativi al suo ruolo e seleziona la funzione “Accedi”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D723" w14:textId="77777777" w:rsidR="0063204E" w:rsidRPr="0025262B" w:rsidRDefault="0063204E" w:rsidP="00DD14BC">
            <w:pPr>
              <w:rPr>
                <w:b w:val="0"/>
                <w:bCs/>
              </w:rPr>
            </w:pPr>
          </w:p>
        </w:tc>
      </w:tr>
      <w:tr w:rsidR="0063204E" w:rsidRPr="004F32F6" w14:paraId="60276AEF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1247A56F" w14:textId="77777777" w:rsidR="0063204E" w:rsidRPr="004F32F6" w:rsidRDefault="0063204E" w:rsidP="00DD14BC">
            <w:pPr>
              <w:rPr>
                <w:bCs/>
              </w:rPr>
            </w:pPr>
          </w:p>
          <w:p w14:paraId="61A251BD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3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2B26A544" w14:textId="77777777" w:rsidR="0063204E" w:rsidRPr="004F32F6" w:rsidRDefault="0063204E" w:rsidP="00DD14BC">
            <w:pPr>
              <w:rPr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E0DF" w14:textId="77777777" w:rsidR="0063204E" w:rsidRPr="0025262B" w:rsidRDefault="0063204E" w:rsidP="00DD14BC">
            <w:p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Il Sistema controlla che le credenziali inserite corrispondano ad un utente registrato nel Sistema e lo stato dell’utente sia “Attivato”.</w:t>
            </w:r>
          </w:p>
          <w:p w14:paraId="5E258335" w14:textId="77777777" w:rsidR="0063204E" w:rsidRPr="0025262B" w:rsidRDefault="0063204E" w:rsidP="00DD14BC">
            <w:pPr>
              <w:rPr>
                <w:b w:val="0"/>
                <w:bCs/>
              </w:rPr>
            </w:pPr>
          </w:p>
        </w:tc>
      </w:tr>
      <w:tr w:rsidR="0063204E" w:rsidRPr="004F32F6" w14:paraId="161651D6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633E3521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4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648918D0" w14:textId="77777777" w:rsidR="0063204E" w:rsidRPr="004F32F6" w:rsidRDefault="0063204E" w:rsidP="00DD14BC">
            <w:pPr>
              <w:rPr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DDFE" w14:textId="77777777" w:rsidR="0063204E" w:rsidRPr="0025262B" w:rsidRDefault="0063204E" w:rsidP="00DD14BC">
            <w:p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Il Sistema reindirizza l’utente alla sua area riservata.</w:t>
            </w:r>
          </w:p>
        </w:tc>
      </w:tr>
      <w:tr w:rsidR="0063204E" w:rsidRPr="004F32F6" w14:paraId="6209F1DD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4E3C41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Exit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8EAF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L’utente ha effettuato il login con successo.</w:t>
            </w:r>
          </w:p>
          <w:p w14:paraId="4FF0C031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L’utente è stato reindirizzato all’area riservata.</w:t>
            </w:r>
          </w:p>
        </w:tc>
      </w:tr>
      <w:tr w:rsidR="0063204E" w:rsidRPr="004F32F6" w14:paraId="69380469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9091DD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Requisiti implementati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984F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[RF2]</w:t>
            </w:r>
          </w:p>
        </w:tc>
      </w:tr>
      <w:tr w:rsidR="0063204E" w:rsidRPr="004F32F6" w14:paraId="6F56A391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50E17C6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Eccezioni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2C26D" w14:textId="77777777" w:rsidR="0063204E" w:rsidRPr="0025262B" w:rsidRDefault="0063204E" w:rsidP="00DD14BC">
            <w:pPr>
              <w:ind w:left="720"/>
              <w:rPr>
                <w:b w:val="0"/>
              </w:rPr>
            </w:pPr>
            <w:r w:rsidRPr="0025262B">
              <w:rPr>
                <w:b w:val="0"/>
              </w:rPr>
              <w:t>Errore Form Incompleto</w:t>
            </w:r>
          </w:p>
          <w:p w14:paraId="6CD98B9D" w14:textId="77777777" w:rsidR="0063204E" w:rsidRPr="0025262B" w:rsidRDefault="0063204E" w:rsidP="0063204E">
            <w:pPr>
              <w:numPr>
                <w:ilvl w:val="0"/>
                <w:numId w:val="18"/>
              </w:numPr>
              <w:rPr>
                <w:b w:val="0"/>
              </w:rPr>
            </w:pPr>
            <w:r w:rsidRPr="0025262B">
              <w:rPr>
                <w:b w:val="0"/>
              </w:rPr>
              <w:t>Se al punto 3, i campi risultano incompleti, Il Sistema mostra a schermo un popup con la scritta: “Errore: form incompleto”</w:t>
            </w:r>
          </w:p>
          <w:p w14:paraId="70CDF2D4" w14:textId="77777777" w:rsidR="0063204E" w:rsidRPr="0025262B" w:rsidRDefault="0063204E" w:rsidP="00DD14BC">
            <w:pPr>
              <w:rPr>
                <w:b w:val="0"/>
              </w:rPr>
            </w:pPr>
          </w:p>
          <w:p w14:paraId="27E9A554" w14:textId="77777777" w:rsidR="0063204E" w:rsidRPr="0025262B" w:rsidRDefault="0063204E" w:rsidP="00DD14BC">
            <w:pPr>
              <w:ind w:left="720"/>
              <w:rPr>
                <w:b w:val="0"/>
              </w:rPr>
            </w:pPr>
            <w:r w:rsidRPr="0025262B">
              <w:rPr>
                <w:b w:val="0"/>
              </w:rPr>
              <w:t>Formato dati errati</w:t>
            </w:r>
          </w:p>
          <w:p w14:paraId="49785A29" w14:textId="77777777" w:rsidR="0063204E" w:rsidRPr="0025262B" w:rsidRDefault="0063204E" w:rsidP="0063204E">
            <w:pPr>
              <w:numPr>
                <w:ilvl w:val="0"/>
                <w:numId w:val="18"/>
              </w:numPr>
              <w:rPr>
                <w:b w:val="0"/>
              </w:rPr>
            </w:pPr>
            <w:r w:rsidRPr="0025262B">
              <w:rPr>
                <w:b w:val="0"/>
              </w:rPr>
              <w:t>Se uno o più campi inseriti non rispettano condizioni sul formato e vincoli specificati DataForm, per ciascuno di questi campi viene visualizzato a fianco al campo il messaggio di errore corrispondente. L’utente viene invitato a reinserire i dati.</w:t>
            </w:r>
          </w:p>
          <w:p w14:paraId="2927BE26" w14:textId="77777777" w:rsidR="0063204E" w:rsidRPr="0025262B" w:rsidRDefault="0063204E" w:rsidP="00DD14BC">
            <w:pPr>
              <w:rPr>
                <w:b w:val="0"/>
              </w:rPr>
            </w:pPr>
          </w:p>
          <w:p w14:paraId="74B676D1" w14:textId="77777777" w:rsidR="0063204E" w:rsidRPr="0025262B" w:rsidRDefault="0063204E" w:rsidP="00DD14BC">
            <w:pPr>
              <w:ind w:left="720"/>
              <w:rPr>
                <w:b w:val="0"/>
              </w:rPr>
            </w:pPr>
            <w:r w:rsidRPr="0025262B">
              <w:rPr>
                <w:b w:val="0"/>
              </w:rPr>
              <w:t>Account non Attivato</w:t>
            </w:r>
          </w:p>
          <w:p w14:paraId="16F926EA" w14:textId="77777777" w:rsidR="0063204E" w:rsidRPr="004F32F6" w:rsidRDefault="0063204E" w:rsidP="0063204E">
            <w:pPr>
              <w:numPr>
                <w:ilvl w:val="0"/>
                <w:numId w:val="18"/>
              </w:numPr>
            </w:pPr>
            <w:r w:rsidRPr="0025262B">
              <w:rPr>
                <w:b w:val="0"/>
              </w:rPr>
              <w:t>Se l’utente prova ad accedere ma il suo stato è “Non Attivato” il Sistema mostra un alter in cui si chiede all’utente di verificare la mail e procedere all’attivazione dell’account.</w:t>
            </w:r>
          </w:p>
        </w:tc>
      </w:tr>
    </w:tbl>
    <w:p w14:paraId="69CDD33B" w14:textId="77777777" w:rsidR="0063204E" w:rsidRPr="004F32F6" w:rsidRDefault="0063204E" w:rsidP="0063204E">
      <w:pPr>
        <w:rPr>
          <w:b/>
          <w:bCs/>
        </w:rPr>
      </w:pPr>
    </w:p>
    <w:p w14:paraId="182D6B75" w14:textId="77777777" w:rsidR="0063204E" w:rsidRPr="004F32F6" w:rsidRDefault="0063204E" w:rsidP="0063204E">
      <w:pPr>
        <w:rPr>
          <w:b/>
          <w:bCs/>
        </w:rPr>
      </w:pPr>
    </w:p>
    <w:tbl>
      <w:tblPr>
        <w:tblStyle w:val="Steam"/>
        <w:tblW w:w="9889" w:type="dxa"/>
        <w:tblLook w:val="04A0" w:firstRow="1" w:lastRow="0" w:firstColumn="1" w:lastColumn="0" w:noHBand="0" w:noVBand="1"/>
      </w:tblPr>
      <w:tblGrid>
        <w:gridCol w:w="392"/>
        <w:gridCol w:w="4423"/>
        <w:gridCol w:w="5074"/>
      </w:tblGrid>
      <w:tr w:rsidR="0063204E" w:rsidRPr="004F32F6" w14:paraId="1208D8E1" w14:textId="77777777" w:rsidTr="0022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8025FF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Nome caso d’uso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6DD8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Logout</w:t>
            </w:r>
          </w:p>
        </w:tc>
      </w:tr>
      <w:tr w:rsidR="0063204E" w:rsidRPr="004F32F6" w14:paraId="1917AEC6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74E84E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ID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FDDC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UC – 1.3</w:t>
            </w:r>
          </w:p>
        </w:tc>
      </w:tr>
      <w:tr w:rsidR="0063204E" w:rsidRPr="004F32F6" w14:paraId="609318F7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98B134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F879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Utente iPlay Registrato</w:t>
            </w:r>
          </w:p>
        </w:tc>
      </w:tr>
      <w:tr w:rsidR="0063204E" w:rsidRPr="004F32F6" w14:paraId="6E3898B4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31A1DD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Entry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3E81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5262B">
              <w:rPr>
                <w:b w:val="0"/>
              </w:rPr>
              <w:t>L’utente ha effettuato l’accesso ed è all’interno della piattaforma.</w:t>
            </w:r>
          </w:p>
          <w:p w14:paraId="65399C93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5262B">
              <w:rPr>
                <w:b w:val="0"/>
              </w:rPr>
              <w:t xml:space="preserve">L’utente si trova nella pagina dell’area riservata o in qualsiasi pagina della </w:t>
            </w:r>
            <w:r w:rsidRPr="0025262B">
              <w:rPr>
                <w:b w:val="0"/>
              </w:rPr>
              <w:lastRenderedPageBreak/>
              <w:t>piattaforma.</w:t>
            </w:r>
          </w:p>
        </w:tc>
      </w:tr>
      <w:tr w:rsidR="0063204E" w:rsidRPr="004F32F6" w14:paraId="1FD981E7" w14:textId="77777777" w:rsidTr="002526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88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2169" w14:textId="1BADCDC3" w:rsidR="0063204E" w:rsidRPr="0025262B" w:rsidRDefault="0063204E" w:rsidP="00DD14BC">
            <w:pPr>
              <w:rPr>
                <w:bCs/>
              </w:rPr>
            </w:pPr>
            <w:r w:rsidRPr="0025262B">
              <w:rPr>
                <w:bCs/>
              </w:rPr>
              <w:lastRenderedPageBreak/>
              <w:t>Flusso degli eventi</w:t>
            </w:r>
          </w:p>
        </w:tc>
      </w:tr>
      <w:tr w:rsidR="0063204E" w:rsidRPr="004F32F6" w14:paraId="75FE8C5D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593CB4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Attori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B1A9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  Sistema</w:t>
            </w:r>
          </w:p>
        </w:tc>
      </w:tr>
      <w:tr w:rsidR="0063204E" w:rsidRPr="004F32F6" w14:paraId="3D302DA7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415BC22C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1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7834EB85" w14:textId="77777777" w:rsidR="0063204E" w:rsidRPr="0025262B" w:rsidRDefault="0063204E" w:rsidP="00DD14BC">
            <w:p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L’utente seleziona la funzione “logout”</w:t>
            </w:r>
          </w:p>
          <w:p w14:paraId="213C4FD8" w14:textId="77777777" w:rsidR="0063204E" w:rsidRPr="0025262B" w:rsidRDefault="0063204E" w:rsidP="00DD14BC">
            <w:pPr>
              <w:pStyle w:val="Nessunaspaziatura"/>
              <w:ind w:left="2124" w:hanging="2124"/>
              <w:rPr>
                <w:rFonts w:ascii="Times New Roman" w:eastAsia="Times New Roman" w:hAnsi="Times New Roman"/>
                <w:b w:val="0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D522" w14:textId="77777777" w:rsidR="0063204E" w:rsidRPr="004F32F6" w:rsidRDefault="0063204E" w:rsidP="00DD14BC">
            <w:pPr>
              <w:rPr>
                <w:bCs/>
              </w:rPr>
            </w:pPr>
          </w:p>
        </w:tc>
      </w:tr>
      <w:tr w:rsidR="0063204E" w:rsidRPr="004F32F6" w14:paraId="4DFBEAA6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14:paraId="7C543143" w14:textId="77777777" w:rsidR="0063204E" w:rsidRPr="004F32F6" w:rsidRDefault="0063204E" w:rsidP="00DD14BC">
            <w:pPr>
              <w:rPr>
                <w:bCs/>
              </w:rPr>
            </w:pPr>
          </w:p>
          <w:p w14:paraId="44F2D020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2</w:t>
            </w:r>
          </w:p>
        </w:tc>
        <w:tc>
          <w:tcPr>
            <w:tcW w:w="4423" w:type="dxa"/>
            <w:tcBorders>
              <w:top w:val="single" w:sz="4" w:space="0" w:color="auto"/>
              <w:bottom w:val="single" w:sz="4" w:space="0" w:color="auto"/>
            </w:tcBorders>
          </w:tcPr>
          <w:p w14:paraId="32272DF9" w14:textId="77777777" w:rsidR="0063204E" w:rsidRPr="004F32F6" w:rsidRDefault="0063204E" w:rsidP="00DD14BC">
            <w:pPr>
              <w:rPr>
                <w:bCs/>
              </w:rPr>
            </w:pP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74D6" w14:textId="77777777" w:rsidR="0063204E" w:rsidRPr="0025262B" w:rsidRDefault="0063204E" w:rsidP="00DD14BC">
            <w:pPr>
              <w:rPr>
                <w:b w:val="0"/>
                <w:bCs/>
                <w:color w:val="FF0000"/>
              </w:rPr>
            </w:pPr>
            <w:r w:rsidRPr="0025262B">
              <w:rPr>
                <w:b w:val="0"/>
                <w:bCs/>
              </w:rPr>
              <w:t xml:space="preserve">Il Sistema reindirizza l’utente nella homepage non più autenticato nella piattaforma. </w:t>
            </w:r>
          </w:p>
          <w:p w14:paraId="4C5E053E" w14:textId="77777777" w:rsidR="0063204E" w:rsidRPr="0025262B" w:rsidRDefault="0063204E" w:rsidP="00DD14BC">
            <w:pPr>
              <w:pStyle w:val="Nessunaspaziatura"/>
              <w:ind w:left="720"/>
              <w:rPr>
                <w:rFonts w:ascii="Times New Roman" w:hAnsi="Times New Roman"/>
                <w:b w:val="0"/>
                <w:bCs/>
                <w:sz w:val="24"/>
                <w:szCs w:val="24"/>
              </w:rPr>
            </w:pPr>
          </w:p>
        </w:tc>
      </w:tr>
      <w:tr w:rsidR="0063204E" w:rsidRPr="004F32F6" w14:paraId="73CFE16B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65B4F3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Exit Condition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B587" w14:textId="77777777" w:rsidR="0063204E" w:rsidRPr="0025262B" w:rsidRDefault="0063204E" w:rsidP="0063204E">
            <w:pPr>
              <w:numPr>
                <w:ilvl w:val="0"/>
                <w:numId w:val="19"/>
              </w:numPr>
              <w:rPr>
                <w:b w:val="0"/>
                <w:bCs/>
              </w:rPr>
            </w:pPr>
            <w:r w:rsidRPr="0025262B">
              <w:rPr>
                <w:b w:val="0"/>
                <w:bCs/>
              </w:rPr>
              <w:t>L’utente ha effettuato il logout con successo.</w:t>
            </w:r>
          </w:p>
        </w:tc>
      </w:tr>
      <w:tr w:rsidR="0063204E" w:rsidRPr="004F32F6" w14:paraId="5583383D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07BCDC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Requisiti implementati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087C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[RF4]</w:t>
            </w:r>
          </w:p>
        </w:tc>
      </w:tr>
      <w:tr w:rsidR="0063204E" w:rsidRPr="004F32F6" w14:paraId="19CC231B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116908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Eccezioni</w:t>
            </w:r>
          </w:p>
        </w:tc>
        <w:tc>
          <w:tcPr>
            <w:tcW w:w="50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2ED4" w14:textId="77777777" w:rsidR="0063204E" w:rsidRPr="004F32F6" w:rsidRDefault="0063204E" w:rsidP="00DD14BC">
            <w:pPr>
              <w:ind w:left="720"/>
              <w:rPr>
                <w:bCs/>
              </w:rPr>
            </w:pPr>
          </w:p>
        </w:tc>
      </w:tr>
    </w:tbl>
    <w:p w14:paraId="476B7D1A" w14:textId="77777777" w:rsidR="0063204E" w:rsidRPr="004F32F6" w:rsidRDefault="0063204E" w:rsidP="0063204E">
      <w:pPr>
        <w:rPr>
          <w:bCs/>
        </w:rPr>
      </w:pPr>
    </w:p>
    <w:p w14:paraId="01AB346D" w14:textId="77777777" w:rsidR="0063204E" w:rsidRPr="004F32F6" w:rsidRDefault="0063204E" w:rsidP="0063204E">
      <w:pPr>
        <w:rPr>
          <w:bCs/>
        </w:rPr>
      </w:pPr>
    </w:p>
    <w:tbl>
      <w:tblPr>
        <w:tblStyle w:val="Steam"/>
        <w:tblW w:w="9918" w:type="dxa"/>
        <w:tblLook w:val="04A0" w:firstRow="1" w:lastRow="0" w:firstColumn="1" w:lastColumn="0" w:noHBand="0" w:noVBand="1"/>
      </w:tblPr>
      <w:tblGrid>
        <w:gridCol w:w="391"/>
        <w:gridCol w:w="4424"/>
        <w:gridCol w:w="5103"/>
      </w:tblGrid>
      <w:tr w:rsidR="0063204E" w:rsidRPr="004F32F6" w14:paraId="4C73E4E0" w14:textId="77777777" w:rsidTr="0022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06F53E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Nome caso d’uso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157B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Recupero Password</w:t>
            </w:r>
          </w:p>
        </w:tc>
      </w:tr>
      <w:tr w:rsidR="0063204E" w:rsidRPr="004F32F6" w14:paraId="57D80EA5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20535F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ID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B2FDE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UC – 1.4</w:t>
            </w:r>
          </w:p>
        </w:tc>
      </w:tr>
      <w:tr w:rsidR="0063204E" w:rsidRPr="004F32F6" w14:paraId="1C792CC2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B6B639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Attori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59DB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Utente iPlay</w:t>
            </w:r>
          </w:p>
        </w:tc>
      </w:tr>
      <w:tr w:rsidR="0063204E" w:rsidRPr="004F32F6" w14:paraId="17ABCFAC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B6CE3D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Entry Condition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EA1A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5262B">
              <w:rPr>
                <w:b w:val="0"/>
              </w:rPr>
              <w:t>L’utente si trova nella pagina di Login</w:t>
            </w:r>
          </w:p>
        </w:tc>
      </w:tr>
      <w:tr w:rsidR="0063204E" w:rsidRPr="004F32F6" w14:paraId="10A89F33" w14:textId="77777777" w:rsidTr="002526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C65D" w14:textId="648EA458" w:rsidR="0063204E" w:rsidRPr="0025262B" w:rsidRDefault="0063204E" w:rsidP="00DD14BC">
            <w:pPr>
              <w:rPr>
                <w:bCs/>
              </w:rPr>
            </w:pPr>
            <w:r w:rsidRPr="0025262B">
              <w:rPr>
                <w:bCs/>
              </w:rPr>
              <w:t>Flusso degli eventi</w:t>
            </w:r>
          </w:p>
        </w:tc>
      </w:tr>
      <w:tr w:rsidR="0063204E" w:rsidRPr="004F32F6" w14:paraId="1E9FAFA0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F030F5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Attori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0125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  Sistema</w:t>
            </w:r>
          </w:p>
        </w:tc>
      </w:tr>
      <w:tr w:rsidR="0063204E" w:rsidRPr="004F32F6" w14:paraId="227B68AD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1" w:type="dxa"/>
            <w:tcBorders>
              <w:top w:val="single" w:sz="4" w:space="0" w:color="auto"/>
              <w:bottom w:val="single" w:sz="4" w:space="0" w:color="auto"/>
            </w:tcBorders>
          </w:tcPr>
          <w:p w14:paraId="6F215607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1</w:t>
            </w: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</w:tcPr>
          <w:p w14:paraId="6CEE40A1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L’utente seleziona la funzione “Recupera Password”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4485" w14:textId="77777777" w:rsidR="0063204E" w:rsidRPr="0025262B" w:rsidRDefault="0063204E" w:rsidP="00DD14BC">
            <w:pPr>
              <w:rPr>
                <w:b w:val="0"/>
              </w:rPr>
            </w:pPr>
          </w:p>
        </w:tc>
      </w:tr>
      <w:tr w:rsidR="0063204E" w:rsidRPr="004F32F6" w14:paraId="6A789C1F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1" w:type="dxa"/>
            <w:tcBorders>
              <w:top w:val="single" w:sz="4" w:space="0" w:color="auto"/>
              <w:bottom w:val="single" w:sz="4" w:space="0" w:color="auto"/>
            </w:tcBorders>
          </w:tcPr>
          <w:p w14:paraId="736B7DD3" w14:textId="77777777" w:rsidR="0063204E" w:rsidRPr="004F32F6" w:rsidRDefault="0063204E" w:rsidP="00DD14BC">
            <w:pPr>
              <w:rPr>
                <w:bCs/>
              </w:rPr>
            </w:pPr>
          </w:p>
          <w:p w14:paraId="7DC704B4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2</w:t>
            </w: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</w:tcPr>
          <w:p w14:paraId="570C73BC" w14:textId="77777777" w:rsidR="0063204E" w:rsidRPr="0025262B" w:rsidRDefault="0063204E" w:rsidP="00DD14BC">
            <w:pPr>
              <w:rPr>
                <w:b w:val="0"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0E75D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Il Sistema mostra all’utente un campo per inserire la mail e la funzione “Recupera” e “Annulla”</w:t>
            </w:r>
          </w:p>
        </w:tc>
      </w:tr>
      <w:tr w:rsidR="0063204E" w:rsidRPr="004F32F6" w14:paraId="0A190BAA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1" w:type="dxa"/>
            <w:tcBorders>
              <w:top w:val="single" w:sz="4" w:space="0" w:color="auto"/>
              <w:bottom w:val="single" w:sz="4" w:space="0" w:color="auto"/>
            </w:tcBorders>
          </w:tcPr>
          <w:p w14:paraId="300A3A16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3</w:t>
            </w: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</w:tcPr>
          <w:p w14:paraId="13633C41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L’utente inserisce la propria mail e seleziona la funzione “Recupera”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06B" w14:textId="77777777" w:rsidR="0063204E" w:rsidRPr="0025262B" w:rsidRDefault="0063204E" w:rsidP="00DD14BC">
            <w:pPr>
              <w:rPr>
                <w:b w:val="0"/>
              </w:rPr>
            </w:pPr>
          </w:p>
        </w:tc>
      </w:tr>
      <w:tr w:rsidR="0063204E" w:rsidRPr="004F32F6" w14:paraId="3FF82B20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1" w:type="dxa"/>
            <w:tcBorders>
              <w:top w:val="single" w:sz="4" w:space="0" w:color="auto"/>
              <w:bottom w:val="single" w:sz="4" w:space="0" w:color="auto"/>
            </w:tcBorders>
          </w:tcPr>
          <w:p w14:paraId="7DE136B8" w14:textId="77777777" w:rsidR="0063204E" w:rsidRPr="004F32F6" w:rsidRDefault="0063204E" w:rsidP="00DD14BC">
            <w:pPr>
              <w:rPr>
                <w:bCs/>
              </w:rPr>
            </w:pPr>
          </w:p>
          <w:p w14:paraId="43FD395D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4</w:t>
            </w:r>
          </w:p>
        </w:tc>
        <w:tc>
          <w:tcPr>
            <w:tcW w:w="4424" w:type="dxa"/>
            <w:tcBorders>
              <w:top w:val="single" w:sz="4" w:space="0" w:color="auto"/>
              <w:bottom w:val="single" w:sz="4" w:space="0" w:color="auto"/>
            </w:tcBorders>
          </w:tcPr>
          <w:p w14:paraId="648E7CD3" w14:textId="77777777" w:rsidR="0063204E" w:rsidRPr="004F32F6" w:rsidRDefault="0063204E" w:rsidP="00DD14BC">
            <w:pPr>
              <w:rPr>
                <w:b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94E7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Il Sistema, dopo aver verificato che la mail inserita corrisponde ad un account esistente, invia una mail all’utente con una nuova password.</w:t>
            </w:r>
          </w:p>
        </w:tc>
      </w:tr>
      <w:tr w:rsidR="0063204E" w:rsidRPr="004F32F6" w14:paraId="016E6961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9B2FDC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Exit Condition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DE78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5262B">
              <w:rPr>
                <w:b w:val="0"/>
              </w:rPr>
              <w:t>Questo caso d’uso termina quando il Sistema invia una nuova password all’utente</w:t>
            </w:r>
          </w:p>
        </w:tc>
      </w:tr>
      <w:tr w:rsidR="0063204E" w:rsidRPr="004F32F6" w14:paraId="0369E767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3CD622B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Requisiti implementati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BA60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[RF</w:t>
            </w:r>
            <w:r>
              <w:rPr>
                <w:bCs/>
              </w:rPr>
              <w:t>6</w:t>
            </w:r>
            <w:r w:rsidRPr="004F32F6">
              <w:rPr>
                <w:bCs/>
              </w:rPr>
              <w:t>]</w:t>
            </w:r>
          </w:p>
        </w:tc>
      </w:tr>
      <w:tr w:rsidR="0063204E" w:rsidRPr="004F32F6" w14:paraId="546FEEF9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0DF0BA6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Eccezioni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9FBE" w14:textId="77777777" w:rsidR="0063204E" w:rsidRPr="0025262B" w:rsidRDefault="0063204E" w:rsidP="00DD14BC">
            <w:pPr>
              <w:ind w:left="720"/>
              <w:rPr>
                <w:b w:val="0"/>
              </w:rPr>
            </w:pPr>
            <w:r w:rsidRPr="0025262B">
              <w:rPr>
                <w:b w:val="0"/>
              </w:rPr>
              <w:t>Errore Form Incompleto</w:t>
            </w:r>
          </w:p>
          <w:p w14:paraId="2CD31DF5" w14:textId="77777777" w:rsidR="0063204E" w:rsidRPr="0025262B" w:rsidRDefault="0063204E" w:rsidP="0063204E">
            <w:pPr>
              <w:numPr>
                <w:ilvl w:val="0"/>
                <w:numId w:val="14"/>
              </w:numPr>
              <w:rPr>
                <w:b w:val="0"/>
              </w:rPr>
            </w:pPr>
            <w:r w:rsidRPr="0025262B">
              <w:rPr>
                <w:b w:val="0"/>
              </w:rPr>
              <w:t>Se al punto 4, i campi risultano incompleti, Il Sistema mostra a schermo un popup con la scritta: “Errore: form incompleto”</w:t>
            </w:r>
          </w:p>
          <w:p w14:paraId="3A3102FE" w14:textId="77777777" w:rsidR="0063204E" w:rsidRPr="0025262B" w:rsidRDefault="0063204E" w:rsidP="00DD14BC">
            <w:pPr>
              <w:rPr>
                <w:b w:val="0"/>
              </w:rPr>
            </w:pPr>
          </w:p>
          <w:p w14:paraId="054C8C97" w14:textId="77777777" w:rsidR="0063204E" w:rsidRPr="0025262B" w:rsidRDefault="0063204E" w:rsidP="00DD14BC">
            <w:pPr>
              <w:ind w:left="720"/>
              <w:rPr>
                <w:b w:val="0"/>
              </w:rPr>
            </w:pPr>
            <w:r w:rsidRPr="0025262B">
              <w:rPr>
                <w:b w:val="0"/>
              </w:rPr>
              <w:t>Formato dati errati</w:t>
            </w:r>
          </w:p>
          <w:p w14:paraId="64BA26D0" w14:textId="77777777" w:rsidR="0063204E" w:rsidRPr="004F32F6" w:rsidRDefault="0063204E" w:rsidP="0063204E">
            <w:pPr>
              <w:numPr>
                <w:ilvl w:val="0"/>
                <w:numId w:val="14"/>
              </w:numPr>
              <w:rPr>
                <w:bCs/>
              </w:rPr>
            </w:pPr>
            <w:r w:rsidRPr="0025262B">
              <w:rPr>
                <w:b w:val="0"/>
              </w:rPr>
              <w:t>Se uno o più campi inseriti non rispettano condizioni sul formato e vincoli specificati DataForm, per ciascuno di questi campi viene visualizzato a fianco al campo il messaggio di errore corrispondente. L’utente viene invitato a reinserire i dati.</w:t>
            </w:r>
          </w:p>
        </w:tc>
      </w:tr>
    </w:tbl>
    <w:p w14:paraId="652FB87F" w14:textId="77777777" w:rsidR="0063204E" w:rsidRPr="004F32F6" w:rsidRDefault="0063204E" w:rsidP="0063204E">
      <w:pPr>
        <w:rPr>
          <w:b/>
          <w:bCs/>
        </w:rPr>
      </w:pPr>
    </w:p>
    <w:p w14:paraId="72C5CB82" w14:textId="77777777" w:rsidR="0063204E" w:rsidRPr="004F32F6" w:rsidRDefault="0063204E" w:rsidP="0063204E">
      <w:pPr>
        <w:rPr>
          <w:b/>
          <w:bCs/>
        </w:rPr>
      </w:pPr>
    </w:p>
    <w:tbl>
      <w:tblPr>
        <w:tblStyle w:val="Steam"/>
        <w:tblW w:w="9918" w:type="dxa"/>
        <w:tblLook w:val="04A0" w:firstRow="1" w:lastRow="0" w:firstColumn="1" w:lastColumn="0" w:noHBand="0" w:noVBand="1"/>
      </w:tblPr>
      <w:tblGrid>
        <w:gridCol w:w="391"/>
        <w:gridCol w:w="4417"/>
        <w:gridCol w:w="5110"/>
      </w:tblGrid>
      <w:tr w:rsidR="0063204E" w:rsidRPr="004F32F6" w14:paraId="12247CEF" w14:textId="77777777" w:rsidTr="00220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1D1F3B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Nome caso d’uso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EE94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Attivazione Profilo</w:t>
            </w:r>
          </w:p>
        </w:tc>
      </w:tr>
      <w:tr w:rsidR="0063204E" w:rsidRPr="004F32F6" w14:paraId="6016F5CD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D99626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ID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E18E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UC – 1.5</w:t>
            </w:r>
          </w:p>
        </w:tc>
      </w:tr>
      <w:tr w:rsidR="0063204E" w:rsidRPr="004F32F6" w14:paraId="093D7B12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E0A4EB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Attori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3B758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Utente iPlay</w:t>
            </w:r>
          </w:p>
        </w:tc>
      </w:tr>
      <w:tr w:rsidR="0063204E" w:rsidRPr="004F32F6" w14:paraId="11FED149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71BB0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Entry Condition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E09E" w14:textId="77777777" w:rsidR="0063204E" w:rsidRPr="0025262B" w:rsidRDefault="0063204E" w:rsidP="0063204E">
            <w:pPr>
              <w:numPr>
                <w:ilvl w:val="0"/>
                <w:numId w:val="14"/>
              </w:numPr>
              <w:rPr>
                <w:b w:val="0"/>
              </w:rPr>
            </w:pPr>
            <w:r w:rsidRPr="0025262B">
              <w:rPr>
                <w:b w:val="0"/>
              </w:rPr>
              <w:t>L’utente ha effettuato la registrazione a iPlay</w:t>
            </w:r>
          </w:p>
        </w:tc>
      </w:tr>
      <w:tr w:rsidR="0063204E" w:rsidRPr="004F32F6" w14:paraId="289BF2CE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A6B9" w14:textId="789F3F53" w:rsidR="0063204E" w:rsidRPr="0025262B" w:rsidRDefault="0063204E" w:rsidP="0025262B">
            <w:pPr>
              <w:rPr>
                <w:bCs/>
              </w:rPr>
            </w:pPr>
            <w:r w:rsidRPr="0025262B">
              <w:rPr>
                <w:bCs/>
              </w:rPr>
              <w:t>Flusso degli eventi</w:t>
            </w:r>
          </w:p>
        </w:tc>
      </w:tr>
      <w:tr w:rsidR="0063204E" w:rsidRPr="004F32F6" w14:paraId="039440E6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BE9C63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Attori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2363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 xml:space="preserve">                                  Sistema</w:t>
            </w:r>
          </w:p>
        </w:tc>
      </w:tr>
      <w:tr w:rsidR="0063204E" w:rsidRPr="004F32F6" w14:paraId="5CCA6E5F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1" w:type="dxa"/>
            <w:tcBorders>
              <w:top w:val="single" w:sz="4" w:space="0" w:color="auto"/>
              <w:bottom w:val="single" w:sz="4" w:space="0" w:color="auto"/>
            </w:tcBorders>
          </w:tcPr>
          <w:p w14:paraId="698A56F0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1</w:t>
            </w:r>
          </w:p>
        </w:tc>
        <w:tc>
          <w:tcPr>
            <w:tcW w:w="4417" w:type="dxa"/>
            <w:tcBorders>
              <w:top w:val="single" w:sz="4" w:space="0" w:color="auto"/>
              <w:bottom w:val="single" w:sz="4" w:space="0" w:color="auto"/>
            </w:tcBorders>
          </w:tcPr>
          <w:p w14:paraId="7B362A40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L’utente, dopo aver effettuato la registrazione riceverà una mail all’interno della quale si trova la funzione “Attiva Profilo” che l’utente selezionerà.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D63A" w14:textId="77777777" w:rsidR="0063204E" w:rsidRPr="004F32F6" w:rsidRDefault="0063204E" w:rsidP="00DD14BC">
            <w:pPr>
              <w:rPr>
                <w:bCs/>
              </w:rPr>
            </w:pPr>
          </w:p>
        </w:tc>
      </w:tr>
      <w:tr w:rsidR="0063204E" w:rsidRPr="004F32F6" w14:paraId="2094386C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1" w:type="dxa"/>
            <w:tcBorders>
              <w:top w:val="single" w:sz="4" w:space="0" w:color="auto"/>
              <w:bottom w:val="single" w:sz="4" w:space="0" w:color="auto"/>
            </w:tcBorders>
          </w:tcPr>
          <w:p w14:paraId="5CF923A7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2</w:t>
            </w:r>
          </w:p>
        </w:tc>
        <w:tc>
          <w:tcPr>
            <w:tcW w:w="4417" w:type="dxa"/>
            <w:tcBorders>
              <w:top w:val="single" w:sz="4" w:space="0" w:color="auto"/>
              <w:bottom w:val="single" w:sz="4" w:space="0" w:color="auto"/>
            </w:tcBorders>
          </w:tcPr>
          <w:p w14:paraId="5CD9A225" w14:textId="77777777" w:rsidR="0063204E" w:rsidRPr="0025262B" w:rsidRDefault="0063204E" w:rsidP="00DD14BC">
            <w:pPr>
              <w:rPr>
                <w:b w:val="0"/>
              </w:rPr>
            </w:pP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5589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Il Sistema imposta lo stato dell’utente da “Non Attivato” ad “Attivato”.</w:t>
            </w:r>
          </w:p>
        </w:tc>
      </w:tr>
      <w:tr w:rsidR="0063204E" w:rsidRPr="004F32F6" w14:paraId="1C3BE9BF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1" w:type="dxa"/>
            <w:tcBorders>
              <w:top w:val="single" w:sz="4" w:space="0" w:color="auto"/>
              <w:bottom w:val="single" w:sz="4" w:space="0" w:color="auto"/>
            </w:tcBorders>
          </w:tcPr>
          <w:p w14:paraId="71453DEE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3</w:t>
            </w:r>
          </w:p>
        </w:tc>
        <w:tc>
          <w:tcPr>
            <w:tcW w:w="4417" w:type="dxa"/>
            <w:tcBorders>
              <w:top w:val="single" w:sz="4" w:space="0" w:color="auto"/>
              <w:bottom w:val="single" w:sz="4" w:space="0" w:color="auto"/>
            </w:tcBorders>
          </w:tcPr>
          <w:p w14:paraId="0865C43B" w14:textId="77777777" w:rsidR="0063204E" w:rsidRPr="0025262B" w:rsidRDefault="0063204E" w:rsidP="00DD14BC">
            <w:pPr>
              <w:rPr>
                <w:b w:val="0"/>
              </w:rPr>
            </w:pP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CD25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Il Sistema reindirizza l’utente alla propria area riservata</w:t>
            </w:r>
          </w:p>
        </w:tc>
      </w:tr>
      <w:tr w:rsidR="0063204E" w:rsidRPr="004F32F6" w14:paraId="36F4C208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830E0B" w14:textId="77777777" w:rsidR="0063204E" w:rsidRPr="0025262B" w:rsidRDefault="0063204E" w:rsidP="00DD14BC">
            <w:pPr>
              <w:rPr>
                <w:b w:val="0"/>
              </w:rPr>
            </w:pPr>
            <w:r w:rsidRPr="0025262B">
              <w:rPr>
                <w:b w:val="0"/>
              </w:rPr>
              <w:t>Exit Condition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84AD" w14:textId="77777777" w:rsidR="0063204E" w:rsidRPr="0025262B" w:rsidRDefault="0063204E" w:rsidP="0063204E">
            <w:pPr>
              <w:numPr>
                <w:ilvl w:val="0"/>
                <w:numId w:val="15"/>
              </w:numPr>
              <w:rPr>
                <w:b w:val="0"/>
              </w:rPr>
            </w:pPr>
            <w:r w:rsidRPr="0025262B">
              <w:rPr>
                <w:b w:val="0"/>
              </w:rPr>
              <w:t>Questo caso d’uso termina quando il profilo dell’utente è stato attivato con successo e l’utente si trova nell’area riservata.</w:t>
            </w:r>
          </w:p>
        </w:tc>
      </w:tr>
      <w:tr w:rsidR="0063204E" w:rsidRPr="004F32F6" w14:paraId="7D1514E8" w14:textId="77777777" w:rsidTr="00220D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C476EF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Requisiti implementati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9A59" w14:textId="77777777" w:rsidR="0063204E" w:rsidRPr="004F32F6" w:rsidRDefault="0063204E" w:rsidP="00DD14BC">
            <w:pPr>
              <w:rPr>
                <w:bCs/>
              </w:rPr>
            </w:pPr>
            <w:r w:rsidRPr="004F32F6">
              <w:rPr>
                <w:bCs/>
              </w:rPr>
              <w:t>[RF</w:t>
            </w:r>
            <w:r>
              <w:rPr>
                <w:bCs/>
              </w:rPr>
              <w:t>8</w:t>
            </w:r>
            <w:r w:rsidRPr="004F32F6">
              <w:rPr>
                <w:bCs/>
              </w:rPr>
              <w:t>]</w:t>
            </w:r>
          </w:p>
        </w:tc>
      </w:tr>
      <w:tr w:rsidR="0063204E" w:rsidRPr="004F32F6" w14:paraId="3CCCB271" w14:textId="77777777" w:rsidTr="00220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CFFA8C" w14:textId="77777777" w:rsidR="0063204E" w:rsidRPr="004F32F6" w:rsidRDefault="0063204E" w:rsidP="00DD14BC">
            <w:pPr>
              <w:rPr>
                <w:b w:val="0"/>
              </w:rPr>
            </w:pPr>
            <w:r w:rsidRPr="004F32F6">
              <w:rPr>
                <w:b w:val="0"/>
              </w:rPr>
              <w:t>Eccezioni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A6D9" w14:textId="77777777" w:rsidR="0063204E" w:rsidRPr="004F32F6" w:rsidRDefault="0063204E" w:rsidP="00DD14BC">
            <w:pPr>
              <w:ind w:left="720"/>
              <w:rPr>
                <w:bCs/>
              </w:rPr>
            </w:pPr>
          </w:p>
        </w:tc>
      </w:tr>
    </w:tbl>
    <w:p w14:paraId="13E66A33" w14:textId="77777777" w:rsidR="0063204E" w:rsidRDefault="0063204E" w:rsidP="0063204E">
      <w:pPr>
        <w:rPr>
          <w:b/>
          <w:bCs/>
        </w:rPr>
      </w:pPr>
    </w:p>
    <w:p w14:paraId="3B74F170" w14:textId="5B7F9B86" w:rsidR="001765AE" w:rsidRPr="007B1D38" w:rsidRDefault="001765AE" w:rsidP="0054168C">
      <w:pPr>
        <w:pStyle w:val="Nessunaspaziatura"/>
        <w:rPr>
          <w:rFonts w:ascii="Segoe UI" w:hAnsi="Segoe UI" w:cs="Segoe UI"/>
          <w:sz w:val="24"/>
          <w:szCs w:val="24"/>
        </w:rPr>
      </w:pPr>
    </w:p>
    <w:sectPr w:rsidR="001765AE" w:rsidRPr="007B1D38" w:rsidSect="003919F1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B69E7" w14:textId="77777777" w:rsidR="005C265E" w:rsidRDefault="005C265E">
      <w:r>
        <w:separator/>
      </w:r>
    </w:p>
  </w:endnote>
  <w:endnote w:type="continuationSeparator" w:id="0">
    <w:p w14:paraId="5BDA9EA2" w14:textId="77777777" w:rsidR="005C265E" w:rsidRDefault="005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ax Medium">
    <w:panose1 w:val="00000000000000000000"/>
    <w:charset w:val="00"/>
    <w:family w:val="modern"/>
    <w:notTrueType/>
    <w:pitch w:val="variable"/>
    <w:sig w:usb0="80000067" w:usb1="00000000" w:usb2="00000000" w:usb3="00000000" w:csb0="00000093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1E15" w14:textId="77777777" w:rsidR="001A49B0" w:rsidRDefault="001A49B0">
    <w:pPr>
      <w:pStyle w:val="Pidipagin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4FDDB80" w14:textId="77777777" w:rsidR="008B36D5" w:rsidRDefault="008B36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03DA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0D6F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C2BB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9EB7" w14:textId="77777777" w:rsidR="005C265E" w:rsidRDefault="005C265E">
      <w:r>
        <w:separator/>
      </w:r>
    </w:p>
  </w:footnote>
  <w:footnote w:type="continuationSeparator" w:id="0">
    <w:p w14:paraId="37E8943F" w14:textId="77777777" w:rsidR="005C265E" w:rsidRDefault="005C2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7AA7" w14:textId="28554CE3" w:rsidR="00FD51FE" w:rsidRPr="00E564D9" w:rsidRDefault="001A4882" w:rsidP="001A4882">
    <w:pPr>
      <w:jc w:val="center"/>
      <w:rPr>
        <w:rFonts w:ascii="Segoe UI" w:hAnsi="Segoe UI" w:cs="Segoe UI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A0FEE" wp14:editId="74DAD0C0">
          <wp:simplePos x="0" y="0"/>
          <wp:positionH relativeFrom="column">
            <wp:posOffset>2526665</wp:posOffset>
          </wp:positionH>
          <wp:positionV relativeFrom="topMargin">
            <wp:posOffset>310193</wp:posOffset>
          </wp:positionV>
          <wp:extent cx="1072515" cy="1072515"/>
          <wp:effectExtent l="19050" t="19050" r="13335" b="13335"/>
          <wp:wrapTopAndBottom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1072515"/>
                  </a:xfrm>
                  <a:prstGeom prst="rect">
                    <a:avLst/>
                  </a:prstGeom>
                  <a:noFill/>
                  <a:ln w="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51FE" w:rsidRPr="00E564D9">
      <w:rPr>
        <w:rFonts w:ascii="Segoe UI" w:hAnsi="Segoe UI" w:cs="Segoe UI"/>
        <w:b/>
        <w:sz w:val="40"/>
      </w:rPr>
      <w:t>Università degli Studi di Salerno</w:t>
    </w:r>
  </w:p>
  <w:p w14:paraId="1105D7C8" w14:textId="4AEECE62" w:rsidR="00E05C2E" w:rsidRPr="00E564D9" w:rsidRDefault="00E05C2E" w:rsidP="00E05C2E">
    <w:pPr>
      <w:jc w:val="center"/>
      <w:rPr>
        <w:rFonts w:ascii="Segoe UI" w:hAnsi="Segoe UI" w:cs="Segoe UI"/>
        <w:b/>
        <w:bCs/>
      </w:rPr>
    </w:pPr>
    <w:r w:rsidRPr="00E564D9">
      <w:rPr>
        <w:rFonts w:ascii="Segoe UI" w:hAnsi="Segoe UI" w:cs="Segoe UI"/>
        <w:b/>
        <w:bCs/>
      </w:rPr>
      <w:t>Corso di Laurea in Informatica, a.a. 2022-23</w:t>
    </w:r>
  </w:p>
  <w:p w14:paraId="2BE115D1" w14:textId="77777777" w:rsidR="00E564D9" w:rsidRDefault="00E05C2E" w:rsidP="00E05C2E">
    <w:pPr>
      <w:jc w:val="center"/>
      <w:rPr>
        <w:rFonts w:ascii="Segoe UI" w:hAnsi="Segoe UI" w:cs="Segoe UI"/>
      </w:rPr>
    </w:pPr>
    <w:r w:rsidRPr="00E564D9">
      <w:rPr>
        <w:rFonts w:ascii="Segoe UI" w:hAnsi="Segoe UI" w:cs="Segoe UI"/>
      </w:rPr>
      <w:t xml:space="preserve"> Progetto del corso di Ingegneria del Software </w:t>
    </w:r>
  </w:p>
  <w:p w14:paraId="59D65EBB" w14:textId="7D39C254" w:rsidR="00E05C2E" w:rsidRPr="00D92FC7" w:rsidRDefault="00E05C2E" w:rsidP="00E05C2E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>prof. A. De Lucia</w:t>
    </w:r>
  </w:p>
  <w:p w14:paraId="71082868" w14:textId="6103130B" w:rsidR="00E564D9" w:rsidRPr="00D92FC7" w:rsidRDefault="00E05C2E" w:rsidP="00E564D9">
    <w:pPr>
      <w:jc w:val="center"/>
      <w:rPr>
        <w:rFonts w:ascii="Segoe UI" w:hAnsi="Segoe UI" w:cs="Segoe UI"/>
        <w:lang w:val="en-US"/>
      </w:rPr>
    </w:pPr>
    <w:r w:rsidRPr="00D92FC7">
      <w:rPr>
        <w:rFonts w:ascii="Segoe UI" w:hAnsi="Segoe UI" w:cs="Segoe UI"/>
        <w:lang w:val="en-US"/>
      </w:rPr>
      <w:t xml:space="preserve">GitHub: </w:t>
    </w:r>
    <w:r w:rsidR="00E564D9" w:rsidRPr="00D92FC7">
      <w:rPr>
        <w:rFonts w:ascii="Segoe UI" w:hAnsi="Segoe UI" w:cs="Segoe UI"/>
        <w:lang w:val="en-US"/>
      </w:rPr>
      <w:t>/is-iPlay-22-23/</w:t>
    </w:r>
  </w:p>
  <w:p w14:paraId="6EF66238" w14:textId="74808BD0" w:rsidR="00073DBB" w:rsidRPr="00D92FC7" w:rsidRDefault="00073DBB" w:rsidP="00E564D9">
    <w:pPr>
      <w:pStyle w:val="Intestazione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01C7F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934B" w14:textId="77777777" w:rsidR="008B36D5" w:rsidRPr="00E05C2E" w:rsidRDefault="008B36D5" w:rsidP="00E05C2E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BE44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0" type="#_x0000_t75" style="width:319.9pt;height:249.9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2AA2E1D"/>
    <w:multiLevelType w:val="hybridMultilevel"/>
    <w:tmpl w:val="97D40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8216C3"/>
    <w:multiLevelType w:val="hybridMultilevel"/>
    <w:tmpl w:val="E7369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C5B69"/>
    <w:multiLevelType w:val="hybridMultilevel"/>
    <w:tmpl w:val="43F0B39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D14E0F"/>
    <w:multiLevelType w:val="hybridMultilevel"/>
    <w:tmpl w:val="93640B5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7D3259"/>
    <w:multiLevelType w:val="hybridMultilevel"/>
    <w:tmpl w:val="E7D68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3421B0"/>
    <w:multiLevelType w:val="hybridMultilevel"/>
    <w:tmpl w:val="0AE8B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E1742A7"/>
    <w:multiLevelType w:val="hybridMultilevel"/>
    <w:tmpl w:val="9DEE52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A5E60"/>
    <w:multiLevelType w:val="hybridMultilevel"/>
    <w:tmpl w:val="DA0EF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73020"/>
    <w:multiLevelType w:val="hybridMultilevel"/>
    <w:tmpl w:val="960E4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52BC7"/>
    <w:multiLevelType w:val="hybridMultilevel"/>
    <w:tmpl w:val="7C8ED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348415">
    <w:abstractNumId w:val="0"/>
  </w:num>
  <w:num w:numId="2" w16cid:durableId="1902790537">
    <w:abstractNumId w:val="1"/>
  </w:num>
  <w:num w:numId="3" w16cid:durableId="276564564">
    <w:abstractNumId w:val="2"/>
  </w:num>
  <w:num w:numId="4" w16cid:durableId="1511483433">
    <w:abstractNumId w:val="3"/>
  </w:num>
  <w:num w:numId="5" w16cid:durableId="1173883748">
    <w:abstractNumId w:val="4"/>
  </w:num>
  <w:num w:numId="6" w16cid:durableId="931202552">
    <w:abstractNumId w:val="11"/>
  </w:num>
  <w:num w:numId="7" w16cid:durableId="825434315">
    <w:abstractNumId w:val="13"/>
  </w:num>
  <w:num w:numId="8" w16cid:durableId="1268540216">
    <w:abstractNumId w:val="6"/>
  </w:num>
  <w:num w:numId="9" w16cid:durableId="650331421">
    <w:abstractNumId w:val="6"/>
  </w:num>
  <w:num w:numId="10" w16cid:durableId="562254351">
    <w:abstractNumId w:val="12"/>
  </w:num>
  <w:num w:numId="11" w16cid:durableId="2105106610">
    <w:abstractNumId w:val="14"/>
  </w:num>
  <w:num w:numId="12" w16cid:durableId="2030522094">
    <w:abstractNumId w:val="9"/>
  </w:num>
  <w:num w:numId="13" w16cid:durableId="1182818485">
    <w:abstractNumId w:val="8"/>
  </w:num>
  <w:num w:numId="14" w16cid:durableId="501706212">
    <w:abstractNumId w:val="7"/>
  </w:num>
  <w:num w:numId="15" w16cid:durableId="196936911">
    <w:abstractNumId w:val="15"/>
  </w:num>
  <w:num w:numId="16" w16cid:durableId="628514389">
    <w:abstractNumId w:val="10"/>
  </w:num>
  <w:num w:numId="17" w16cid:durableId="1032926083">
    <w:abstractNumId w:val="17"/>
  </w:num>
  <w:num w:numId="18" w16cid:durableId="1889801924">
    <w:abstractNumId w:val="16"/>
  </w:num>
  <w:num w:numId="19" w16cid:durableId="189340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50CDF"/>
    <w:rsid w:val="00066D0F"/>
    <w:rsid w:val="00073DBB"/>
    <w:rsid w:val="00093D9B"/>
    <w:rsid w:val="000A3FE1"/>
    <w:rsid w:val="000A5632"/>
    <w:rsid w:val="000D2800"/>
    <w:rsid w:val="000E40EF"/>
    <w:rsid w:val="000F63DA"/>
    <w:rsid w:val="00117C5D"/>
    <w:rsid w:val="00157DC3"/>
    <w:rsid w:val="00171770"/>
    <w:rsid w:val="001765AE"/>
    <w:rsid w:val="00180331"/>
    <w:rsid w:val="00181288"/>
    <w:rsid w:val="00182581"/>
    <w:rsid w:val="00182CC8"/>
    <w:rsid w:val="00186E45"/>
    <w:rsid w:val="001A4882"/>
    <w:rsid w:val="001A49B0"/>
    <w:rsid w:val="001B500F"/>
    <w:rsid w:val="001B6CE4"/>
    <w:rsid w:val="001C5B6C"/>
    <w:rsid w:val="001E060F"/>
    <w:rsid w:val="001E1B72"/>
    <w:rsid w:val="00214F70"/>
    <w:rsid w:val="00220D94"/>
    <w:rsid w:val="0025262B"/>
    <w:rsid w:val="00254A6D"/>
    <w:rsid w:val="002713D8"/>
    <w:rsid w:val="002753B8"/>
    <w:rsid w:val="0029045F"/>
    <w:rsid w:val="00292DF6"/>
    <w:rsid w:val="002B78A1"/>
    <w:rsid w:val="002C0B69"/>
    <w:rsid w:val="002E5F67"/>
    <w:rsid w:val="002F76DC"/>
    <w:rsid w:val="003051FB"/>
    <w:rsid w:val="00317950"/>
    <w:rsid w:val="003227DA"/>
    <w:rsid w:val="00325053"/>
    <w:rsid w:val="00351542"/>
    <w:rsid w:val="00363410"/>
    <w:rsid w:val="00366C50"/>
    <w:rsid w:val="00372E5B"/>
    <w:rsid w:val="00384CF6"/>
    <w:rsid w:val="0038679C"/>
    <w:rsid w:val="003919F1"/>
    <w:rsid w:val="0039231E"/>
    <w:rsid w:val="003A5EA9"/>
    <w:rsid w:val="003B40F4"/>
    <w:rsid w:val="003C0887"/>
    <w:rsid w:val="003E00FB"/>
    <w:rsid w:val="003E0536"/>
    <w:rsid w:val="003F231E"/>
    <w:rsid w:val="003F77DC"/>
    <w:rsid w:val="004026A4"/>
    <w:rsid w:val="00403B21"/>
    <w:rsid w:val="00420D45"/>
    <w:rsid w:val="00453C59"/>
    <w:rsid w:val="004646F8"/>
    <w:rsid w:val="00466125"/>
    <w:rsid w:val="00472DF3"/>
    <w:rsid w:val="00473C7B"/>
    <w:rsid w:val="00486847"/>
    <w:rsid w:val="00490DE6"/>
    <w:rsid w:val="004D1EA6"/>
    <w:rsid w:val="00503909"/>
    <w:rsid w:val="00531C92"/>
    <w:rsid w:val="0054168C"/>
    <w:rsid w:val="0054525E"/>
    <w:rsid w:val="005578D2"/>
    <w:rsid w:val="00567EE8"/>
    <w:rsid w:val="0059445A"/>
    <w:rsid w:val="00597447"/>
    <w:rsid w:val="005A56BD"/>
    <w:rsid w:val="005B0E5A"/>
    <w:rsid w:val="005C265E"/>
    <w:rsid w:val="005E30AB"/>
    <w:rsid w:val="005E5B03"/>
    <w:rsid w:val="005F4FB1"/>
    <w:rsid w:val="00624D6A"/>
    <w:rsid w:val="006259E7"/>
    <w:rsid w:val="0063204E"/>
    <w:rsid w:val="006353D2"/>
    <w:rsid w:val="006477D7"/>
    <w:rsid w:val="00650F7C"/>
    <w:rsid w:val="00653151"/>
    <w:rsid w:val="00653719"/>
    <w:rsid w:val="0065555B"/>
    <w:rsid w:val="006737CC"/>
    <w:rsid w:val="00673B67"/>
    <w:rsid w:val="0068128A"/>
    <w:rsid w:val="0069231F"/>
    <w:rsid w:val="006A6E5A"/>
    <w:rsid w:val="006E2EB9"/>
    <w:rsid w:val="00706343"/>
    <w:rsid w:val="00713A7D"/>
    <w:rsid w:val="0072071A"/>
    <w:rsid w:val="0075225C"/>
    <w:rsid w:val="007561B6"/>
    <w:rsid w:val="00772BC7"/>
    <w:rsid w:val="00783DDF"/>
    <w:rsid w:val="00787EFF"/>
    <w:rsid w:val="00797769"/>
    <w:rsid w:val="007A7242"/>
    <w:rsid w:val="007B1D38"/>
    <w:rsid w:val="007B4D93"/>
    <w:rsid w:val="007B6597"/>
    <w:rsid w:val="007C097E"/>
    <w:rsid w:val="007D1E15"/>
    <w:rsid w:val="007D6CC9"/>
    <w:rsid w:val="007E4D93"/>
    <w:rsid w:val="007F4588"/>
    <w:rsid w:val="007F489A"/>
    <w:rsid w:val="00822044"/>
    <w:rsid w:val="00834EAF"/>
    <w:rsid w:val="00835617"/>
    <w:rsid w:val="00866100"/>
    <w:rsid w:val="008665B5"/>
    <w:rsid w:val="00890E54"/>
    <w:rsid w:val="00896A5F"/>
    <w:rsid w:val="008B0456"/>
    <w:rsid w:val="008B2768"/>
    <w:rsid w:val="008B36D5"/>
    <w:rsid w:val="008B5C11"/>
    <w:rsid w:val="0091164A"/>
    <w:rsid w:val="00933706"/>
    <w:rsid w:val="009438DA"/>
    <w:rsid w:val="00943B6E"/>
    <w:rsid w:val="00953563"/>
    <w:rsid w:val="0097306F"/>
    <w:rsid w:val="00976D62"/>
    <w:rsid w:val="009A25BC"/>
    <w:rsid w:val="009A7D1F"/>
    <w:rsid w:val="009C0F72"/>
    <w:rsid w:val="009F0C87"/>
    <w:rsid w:val="00A22138"/>
    <w:rsid w:val="00A35EE3"/>
    <w:rsid w:val="00A362F4"/>
    <w:rsid w:val="00A80027"/>
    <w:rsid w:val="00A800F9"/>
    <w:rsid w:val="00A80783"/>
    <w:rsid w:val="00A809F0"/>
    <w:rsid w:val="00A81380"/>
    <w:rsid w:val="00A85254"/>
    <w:rsid w:val="00A861B3"/>
    <w:rsid w:val="00A87B98"/>
    <w:rsid w:val="00AA4B9F"/>
    <w:rsid w:val="00AA628A"/>
    <w:rsid w:val="00AA759E"/>
    <w:rsid w:val="00AC6AB6"/>
    <w:rsid w:val="00AF61DD"/>
    <w:rsid w:val="00B130E8"/>
    <w:rsid w:val="00B25E49"/>
    <w:rsid w:val="00B51734"/>
    <w:rsid w:val="00B640CE"/>
    <w:rsid w:val="00B72D5F"/>
    <w:rsid w:val="00BA7DC0"/>
    <w:rsid w:val="00BC487B"/>
    <w:rsid w:val="00BD43F4"/>
    <w:rsid w:val="00BE42E7"/>
    <w:rsid w:val="00BE5312"/>
    <w:rsid w:val="00C11D68"/>
    <w:rsid w:val="00C33F85"/>
    <w:rsid w:val="00C465AE"/>
    <w:rsid w:val="00C63B7C"/>
    <w:rsid w:val="00C71F96"/>
    <w:rsid w:val="00C76EC3"/>
    <w:rsid w:val="00C94F61"/>
    <w:rsid w:val="00C96A43"/>
    <w:rsid w:val="00CA3D31"/>
    <w:rsid w:val="00CB0252"/>
    <w:rsid w:val="00CB0F15"/>
    <w:rsid w:val="00CD6C21"/>
    <w:rsid w:val="00CD7226"/>
    <w:rsid w:val="00CE60C3"/>
    <w:rsid w:val="00CF7F2C"/>
    <w:rsid w:val="00D1464E"/>
    <w:rsid w:val="00D15F88"/>
    <w:rsid w:val="00D55F97"/>
    <w:rsid w:val="00D60C4A"/>
    <w:rsid w:val="00D662D1"/>
    <w:rsid w:val="00D72779"/>
    <w:rsid w:val="00D92FC7"/>
    <w:rsid w:val="00DA5482"/>
    <w:rsid w:val="00DB42DF"/>
    <w:rsid w:val="00DC1FCE"/>
    <w:rsid w:val="00DD589F"/>
    <w:rsid w:val="00DE1D29"/>
    <w:rsid w:val="00DF70CF"/>
    <w:rsid w:val="00E01309"/>
    <w:rsid w:val="00E05C2E"/>
    <w:rsid w:val="00E123A2"/>
    <w:rsid w:val="00E16818"/>
    <w:rsid w:val="00E30400"/>
    <w:rsid w:val="00E349C9"/>
    <w:rsid w:val="00E564D9"/>
    <w:rsid w:val="00E56CA5"/>
    <w:rsid w:val="00EA03D3"/>
    <w:rsid w:val="00EA1C98"/>
    <w:rsid w:val="00EE1FFA"/>
    <w:rsid w:val="00EE7FE8"/>
    <w:rsid w:val="00EF5DD2"/>
    <w:rsid w:val="00F17C3C"/>
    <w:rsid w:val="00F64AAC"/>
    <w:rsid w:val="00F720B5"/>
    <w:rsid w:val="00F758A7"/>
    <w:rsid w:val="00F84A0B"/>
    <w:rsid w:val="00FA5846"/>
    <w:rsid w:val="00FB048A"/>
    <w:rsid w:val="00FC3836"/>
    <w:rsid w:val="00FD51FE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92F1D7"/>
  <w14:defaultImageDpi w14:val="300"/>
  <w15:chartTrackingRefBased/>
  <w15:docId w15:val="{EE628317-1C56-45C4-8DDD-1BF815B5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0F4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F489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ＭＳ ゴシック" w:hAnsi="Calibr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B6597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link w:val="PidipaginaCarattere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ＭＳ ゴシック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ＭＳ ゴシック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ＭＳ ゴシック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character" w:customStyle="1" w:styleId="Titolo4Carattere">
    <w:name w:val="Titolo 4 Carattere"/>
    <w:link w:val="Titolo4"/>
    <w:uiPriority w:val="9"/>
    <w:rsid w:val="007B6597"/>
    <w:rPr>
      <w:rFonts w:ascii="Calibri" w:eastAsia="Times New Roman" w:hAnsi="Calibri" w:cs="Times New Roman"/>
      <w:b/>
      <w:bCs/>
      <w:kern w:val="1"/>
      <w:sz w:val="28"/>
      <w:szCs w:val="28"/>
    </w:rPr>
  </w:style>
  <w:style w:type="table" w:styleId="Grigliatabella">
    <w:name w:val="Table Grid"/>
    <w:basedOn w:val="Tabellanormale"/>
    <w:uiPriority w:val="59"/>
    <w:rsid w:val="00E01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dipaginaCarattere">
    <w:name w:val="Piè di pagina Carattere"/>
    <w:link w:val="Pidipagina"/>
    <w:uiPriority w:val="99"/>
    <w:rsid w:val="001A49B0"/>
    <w:rPr>
      <w:rFonts w:eastAsia="Lucida Sans Unicode"/>
      <w:kern w:val="1"/>
      <w:sz w:val="24"/>
      <w:szCs w:val="24"/>
    </w:rPr>
  </w:style>
  <w:style w:type="character" w:styleId="Collegamentoipertestuale">
    <w:name w:val="Hyperlink"/>
    <w:uiPriority w:val="99"/>
    <w:unhideWhenUsed/>
    <w:rsid w:val="007C097E"/>
    <w:rPr>
      <w:color w:val="0563C1"/>
      <w:u w:val="single"/>
    </w:rPr>
  </w:style>
  <w:style w:type="character" w:styleId="Menzionenonrisolta">
    <w:name w:val="Unresolved Mention"/>
    <w:uiPriority w:val="99"/>
    <w:semiHidden/>
    <w:unhideWhenUsed/>
    <w:rsid w:val="007C097E"/>
    <w:rPr>
      <w:color w:val="605E5C"/>
      <w:shd w:val="clear" w:color="auto" w:fill="E1DFDD"/>
    </w:rPr>
  </w:style>
  <w:style w:type="character" w:customStyle="1" w:styleId="lrzxr">
    <w:name w:val="lrzxr"/>
    <w:basedOn w:val="Carpredefinitoparagrafo"/>
    <w:rsid w:val="003B40F4"/>
  </w:style>
  <w:style w:type="paragraph" w:styleId="Nessunaspaziatura">
    <w:name w:val="No Spacing"/>
    <w:uiPriority w:val="1"/>
    <w:qFormat/>
    <w:rsid w:val="0054168C"/>
    <w:rPr>
      <w:rFonts w:ascii="Calibri" w:eastAsia="Calibri" w:hAnsi="Calibri"/>
      <w:sz w:val="22"/>
      <w:szCs w:val="22"/>
      <w:lang w:eastAsia="en-US"/>
    </w:rPr>
  </w:style>
  <w:style w:type="character" w:customStyle="1" w:styleId="Titolo1Carattere">
    <w:name w:val="Titolo 1 Carattere"/>
    <w:link w:val="Titolo1"/>
    <w:uiPriority w:val="9"/>
    <w:rsid w:val="007F489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489A"/>
    <w:pPr>
      <w:keepLines/>
      <w:widowControl/>
      <w:suppressAutoHyphens w:val="0"/>
      <w:spacing w:after="0" w:line="259" w:lineRule="auto"/>
      <w:outlineLvl w:val="9"/>
    </w:pPr>
    <w:rPr>
      <w:b w:val="0"/>
      <w:bCs w:val="0"/>
      <w:color w:val="2F5496"/>
      <w:kern w:val="0"/>
    </w:rPr>
  </w:style>
  <w:style w:type="table" w:customStyle="1" w:styleId="Steam">
    <w:name w:val="Steam"/>
    <w:basedOn w:val="Tabellanormale"/>
    <w:uiPriority w:val="99"/>
    <w:rsid w:val="00C11D68"/>
    <w:rPr>
      <w:rFonts w:ascii="Segoe UI" w:hAnsi="Segoe UI"/>
    </w:rPr>
    <w:tblPr>
      <w:tblStyleRowBandSize w:val="1"/>
      <w:tblBorders>
        <w:lef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366090"/>
    </w:tcPr>
    <w:tblStylePr w:type="firstRow">
      <w:pPr>
        <w:jc w:val="left"/>
      </w:pPr>
      <w:rPr>
        <w:rFonts w:ascii="Chillax Medium" w:hAnsi="Chillax Medium"/>
        <w:b/>
        <w:i/>
        <w:color w:val="FFFFFF" w:themeColor="background1"/>
        <w:sz w:val="24"/>
      </w:rPr>
      <w:tblPr/>
      <w:tcPr>
        <w:shd w:val="clear" w:color="auto" w:fill="0075B0"/>
      </w:tcPr>
    </w:tblStylePr>
    <w:tblStylePr w:type="band1Horz">
      <w:rPr>
        <w:b/>
        <w:color w:val="auto"/>
      </w:rPr>
      <w:tblPr/>
      <w:tcPr>
        <w:shd w:val="clear" w:color="auto" w:fill="CCDAEC"/>
      </w:tcPr>
    </w:tblStylePr>
    <w:tblStylePr w:type="band2Horz">
      <w:rPr>
        <w:rFonts w:ascii="Segoe UI" w:hAnsi="Segoe UI"/>
        <w:b/>
        <w:color w:val="auto"/>
      </w:rPr>
      <w:tblPr/>
      <w:tcPr>
        <w:shd w:val="clear" w:color="auto" w:fill="CCDAEC"/>
      </w:tcPr>
    </w:tblStylePr>
  </w:style>
  <w:style w:type="paragraph" w:styleId="Paragrafoelenco">
    <w:name w:val="List Paragraph"/>
    <w:basedOn w:val="Normale"/>
    <w:uiPriority w:val="72"/>
    <w:qFormat/>
    <w:rsid w:val="00A8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9571E-170A-49B2-8872-BC9BB00D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1846</Words>
  <Characters>10527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12349</CharactersWithSpaces>
  <SharedDoc>false</SharedDoc>
  <HLinks>
    <vt:vector size="60" baseType="variant"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_Toc116397467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_Toc116397466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_Toc116397465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_Toc116397464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_Toc116397463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_Toc116397462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_Toc116397461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_Toc116397460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_Toc116397459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_Toc116397458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Vincenzopaolo Esposito</cp:lastModifiedBy>
  <cp:revision>3</cp:revision>
  <cp:lastPrinted>1899-12-31T23:00:00Z</cp:lastPrinted>
  <dcterms:created xsi:type="dcterms:W3CDTF">2022-10-24T14:33:00Z</dcterms:created>
  <dcterms:modified xsi:type="dcterms:W3CDTF">2022-10-24T14:34:00Z</dcterms:modified>
</cp:coreProperties>
</file>