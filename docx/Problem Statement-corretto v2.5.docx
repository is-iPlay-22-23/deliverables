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AB40" w14:textId="77777777" w:rsidR="0038679C" w:rsidRDefault="0038679C" w:rsidP="00CF7F2C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Bauhaus 93" w:hAnsi="Bauhaus 93" w:cs="Segoe UI"/>
          <w:b/>
          <w:color w:val="002537"/>
          <w:sz w:val="80"/>
          <w:szCs w:val="8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14:paraId="243BD85F" w14:textId="205C3575" w:rsidR="0038679C" w:rsidRDefault="0038679C" w:rsidP="00CF7F2C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Bauhaus 93" w:hAnsi="Bauhaus 93" w:cs="Segoe UI"/>
          <w:b/>
          <w:color w:val="002537"/>
          <w:sz w:val="80"/>
          <w:szCs w:val="8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ascii="Segoe UI" w:hAnsi="Segoe UI" w:cs="Segoe UI"/>
          <w:b/>
          <w:noProof/>
          <w:color w:val="DCDEDF"/>
          <w:sz w:val="36"/>
        </w:rPr>
        <w:drawing>
          <wp:inline distT="0" distB="0" distL="0" distR="0" wp14:anchorId="2BD736BD" wp14:editId="6B6C3B2D">
            <wp:extent cx="6119495" cy="232473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6D5" w:rsidRPr="007B1D38">
        <w:rPr>
          <w:rFonts w:ascii="Segoe UI" w:hAnsi="Segoe UI" w:cs="Segoe UI"/>
          <w:b/>
          <w:color w:val="DCDEDF"/>
          <w:sz w:val="36"/>
        </w:rPr>
        <w:br/>
      </w:r>
    </w:p>
    <w:p w14:paraId="0C7B8F57" w14:textId="77777777" w:rsidR="003F77DC" w:rsidRDefault="003F77DC" w:rsidP="00CF7F2C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Bauhaus 93" w:hAnsi="Bauhaus 93" w:cs="Segoe UI"/>
          <w:b/>
          <w:color w:val="002537"/>
          <w:sz w:val="80"/>
          <w:szCs w:val="8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14:paraId="7FCDCAFE" w14:textId="6915B3D7" w:rsidR="00B640CE" w:rsidRDefault="00B640CE" w:rsidP="00CF7F2C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Segoe UI" w:hAnsi="Segoe UI" w:cs="Segoe UI"/>
          <w:b/>
          <w:color w:val="8B929A"/>
          <w:sz w:val="56"/>
          <w:szCs w:val="44"/>
        </w:rPr>
      </w:pPr>
      <w:r w:rsidRPr="00DD589F">
        <w:rPr>
          <w:rFonts w:ascii="Bauhaus 93" w:hAnsi="Bauhaus 93" w:cs="Segoe UI"/>
          <w:b/>
          <w:color w:val="002537"/>
          <w:sz w:val="80"/>
          <w:szCs w:val="8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&gt;</w:t>
      </w:r>
      <w:r w:rsidRPr="00BC487B">
        <w:rPr>
          <w:rFonts w:ascii="Segoe UI" w:hAnsi="Segoe UI" w:cs="Segoe UI"/>
          <w:b/>
          <w:color w:val="4F81BC"/>
          <w:sz w:val="80"/>
          <w:szCs w:val="8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Fill>
            <w14:gradFill>
              <w14:gsLst>
                <w14:gs w14:pos="100000">
                  <w14:srgbClr w14:val="59BF40"/>
                </w14:gs>
                <w14:gs w14:pos="50000">
                  <w14:srgbClr w14:val="4F81BC"/>
                </w14:gs>
                <w14:gs w14:pos="0">
                  <w14:srgbClr w14:val="366090">
                    <w14:lumMod w14:val="100000"/>
                  </w14:srgbClr>
                </w14:gs>
              </w14:gsLst>
              <w14:lin w14:ang="18900000" w14:scaled="0"/>
            </w14:gradFill>
          </w14:textFill>
        </w:rPr>
        <w:t xml:space="preserve"> </w:t>
      </w:r>
      <w:r w:rsidR="007F4588" w:rsidRPr="006E2EB9">
        <w:rPr>
          <w:rFonts w:ascii="Segoe UI" w:hAnsi="Segoe UI" w:cs="Segoe UI"/>
          <w:b/>
          <w:color w:val="0070C0"/>
          <w:sz w:val="80"/>
          <w:szCs w:val="8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Problem Statement</w:t>
      </w:r>
      <w:r w:rsidR="008B36D5" w:rsidRPr="00B640CE">
        <w:rPr>
          <w:rFonts w:ascii="Segoe UI" w:hAnsi="Segoe UI" w:cs="Segoe UI"/>
          <w:b/>
          <w:color w:val="DCDEDF"/>
          <w:sz w:val="56"/>
          <w:szCs w:val="44"/>
        </w:rPr>
        <w:br/>
      </w:r>
      <w:r w:rsidR="008B36D5" w:rsidRPr="00B640CE">
        <w:rPr>
          <w:rFonts w:ascii="Segoe UI" w:hAnsi="Segoe UI" w:cs="Segoe UI"/>
          <w:b/>
          <w:color w:val="8B929A"/>
          <w:sz w:val="56"/>
          <w:szCs w:val="44"/>
        </w:rPr>
        <w:t xml:space="preserve">Versione </w:t>
      </w:r>
      <w:r w:rsidR="00507422">
        <w:rPr>
          <w:rFonts w:ascii="Segoe UI" w:hAnsi="Segoe UI" w:cs="Segoe UI"/>
          <w:b/>
          <w:color w:val="8B929A"/>
          <w:sz w:val="56"/>
          <w:szCs w:val="44"/>
        </w:rPr>
        <w:t>2</w:t>
      </w:r>
      <w:r w:rsidR="007F4588" w:rsidRPr="00B640CE">
        <w:rPr>
          <w:rFonts w:ascii="Segoe UI" w:hAnsi="Segoe UI" w:cs="Segoe UI"/>
          <w:b/>
          <w:color w:val="8B929A"/>
          <w:sz w:val="56"/>
          <w:szCs w:val="44"/>
        </w:rPr>
        <w:t>.</w:t>
      </w:r>
      <w:r w:rsidR="00507422">
        <w:rPr>
          <w:rFonts w:ascii="Segoe UI" w:hAnsi="Segoe UI" w:cs="Segoe UI"/>
          <w:b/>
          <w:color w:val="8B929A"/>
          <w:sz w:val="56"/>
          <w:szCs w:val="44"/>
        </w:rPr>
        <w:t>5</w:t>
      </w:r>
    </w:p>
    <w:p w14:paraId="7D248654" w14:textId="77777777" w:rsidR="003F77DC" w:rsidRDefault="008B36D5" w:rsidP="003F77DC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Segoe UI" w:hAnsi="Segoe UI" w:cs="Segoe UI"/>
          <w:b/>
          <w:color w:val="DCDEDF"/>
          <w:sz w:val="36"/>
        </w:rPr>
      </w:pPr>
      <w:r w:rsidRPr="007B1D38">
        <w:rPr>
          <w:rFonts w:ascii="Segoe UI" w:hAnsi="Segoe UI" w:cs="Segoe UI"/>
          <w:b/>
          <w:color w:val="DCDEDF"/>
          <w:sz w:val="36"/>
        </w:rPr>
        <w:br/>
      </w:r>
    </w:p>
    <w:p w14:paraId="735D50BC" w14:textId="7DB75428" w:rsidR="007B1D38" w:rsidRPr="003F77DC" w:rsidRDefault="008B36D5" w:rsidP="003F77DC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Segoe UI" w:hAnsi="Segoe UI" w:cs="Segoe UI"/>
          <w:b/>
          <w:color w:val="DCDEDF"/>
          <w:sz w:val="36"/>
        </w:rPr>
      </w:pPr>
      <w:r w:rsidRPr="00B25E49">
        <w:rPr>
          <w:rFonts w:ascii="Segoe UI" w:hAnsi="Segoe UI" w:cs="Segoe UI"/>
          <w:b/>
          <w:color w:val="595959" w:themeColor="text1" w:themeTint="A6"/>
          <w:sz w:val="40"/>
          <w:szCs w:val="40"/>
        </w:rPr>
        <w:lastRenderedPageBreak/>
        <w:t>Coordinatore del progett</w:t>
      </w:r>
      <w:r w:rsidR="007B1D38" w:rsidRPr="00B25E49">
        <w:rPr>
          <w:rFonts w:ascii="Segoe UI" w:hAnsi="Segoe UI" w:cs="Segoe UI"/>
          <w:b/>
          <w:color w:val="595959" w:themeColor="text1" w:themeTint="A6"/>
          <w:sz w:val="40"/>
          <w:szCs w:val="40"/>
        </w:rPr>
        <w:t>o</w:t>
      </w:r>
    </w:p>
    <w:tbl>
      <w:tblPr>
        <w:tblStyle w:val="Steam"/>
        <w:tblW w:w="0" w:type="auto"/>
        <w:tblBorders>
          <w:left w:val="none" w:sz="0" w:space="0" w:color="auto"/>
          <w:insideH w:val="none" w:sz="0" w:space="0" w:color="auto"/>
        </w:tblBorders>
        <w:tblLayout w:type="fixed"/>
        <w:tblLook w:val="0020" w:firstRow="1" w:lastRow="0" w:firstColumn="0" w:lastColumn="0" w:noHBand="0" w:noVBand="0"/>
      </w:tblPr>
      <w:tblGrid>
        <w:gridCol w:w="6745"/>
        <w:gridCol w:w="2892"/>
      </w:tblGrid>
      <w:tr w:rsidR="008B36D5" w:rsidRPr="007B1D38" w14:paraId="1D1975DD" w14:textId="77777777" w:rsidTr="00EA0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tcW w:w="6745" w:type="dxa"/>
            <w:vMerge w:val="restart"/>
          </w:tcPr>
          <w:p w14:paraId="481B8A96" w14:textId="2806CCFE" w:rsidR="008B36D5" w:rsidRPr="006259E7" w:rsidRDefault="008B36D5" w:rsidP="00D92FC7">
            <w:pPr>
              <w:pStyle w:val="Intestazionetabella"/>
              <w:tabs>
                <w:tab w:val="center" w:pos="3264"/>
              </w:tabs>
              <w:jc w:val="left"/>
              <w:rPr>
                <w:rFonts w:cs="Segoe UI"/>
                <w:sz w:val="32"/>
                <w:szCs w:val="40"/>
              </w:rPr>
            </w:pPr>
            <w:r w:rsidRPr="006259E7">
              <w:rPr>
                <w:rFonts w:cs="Segoe UI"/>
                <w:sz w:val="32"/>
                <w:szCs w:val="40"/>
              </w:rPr>
              <w:t xml:space="preserve"> Nome</w:t>
            </w:r>
            <w:r w:rsidR="00D92FC7">
              <w:rPr>
                <w:rFonts w:cs="Segoe UI"/>
                <w:sz w:val="32"/>
                <w:szCs w:val="40"/>
              </w:rPr>
              <w:tab/>
            </w:r>
          </w:p>
        </w:tc>
        <w:tc>
          <w:tcPr>
            <w:tcW w:w="2892" w:type="dxa"/>
            <w:vMerge w:val="restart"/>
          </w:tcPr>
          <w:p w14:paraId="63A070EF" w14:textId="4CD8D5DF" w:rsidR="008B36D5" w:rsidRPr="006259E7" w:rsidRDefault="008B36D5">
            <w:pPr>
              <w:pStyle w:val="Intestazionetabella"/>
              <w:jc w:val="left"/>
              <w:rPr>
                <w:rFonts w:cs="Segoe UI"/>
                <w:sz w:val="32"/>
                <w:szCs w:val="40"/>
              </w:rPr>
            </w:pPr>
            <w:r w:rsidRPr="001A4882">
              <w:rPr>
                <w:rFonts w:cs="Segoe UI"/>
                <w:sz w:val="32"/>
                <w:szCs w:val="40"/>
                <w14:textOutline w14:w="1016" w14:cap="rnd" w14:cmpd="sng" w14:algn="ctr">
                  <w14:noFill/>
                  <w14:prstDash w14:val="solid"/>
                  <w14:bevel/>
                </w14:textOutline>
              </w:rPr>
              <w:t>Matricola</w:t>
            </w:r>
          </w:p>
        </w:tc>
      </w:tr>
      <w:tr w:rsidR="00403B21" w:rsidRPr="007B1D38" w14:paraId="15D48A87" w14:textId="77777777" w:rsidTr="00EA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6745" w:type="dxa"/>
          </w:tcPr>
          <w:p w14:paraId="74CB6E7B" w14:textId="77777777" w:rsidR="00403B21" w:rsidRPr="00C11D68" w:rsidRDefault="00403B21" w:rsidP="00403B21">
            <w:pPr>
              <w:pStyle w:val="Contenutotabella"/>
              <w:tabs>
                <w:tab w:val="left" w:pos="1558"/>
              </w:tabs>
              <w:rPr>
                <w:rFonts w:cs="Segoe UI"/>
                <w:sz w:val="28"/>
                <w:szCs w:val="36"/>
              </w:rPr>
            </w:pPr>
            <w:r w:rsidRPr="00C11D68">
              <w:rPr>
                <w:rFonts w:cs="Segoe UI"/>
                <w:sz w:val="28"/>
                <w:szCs w:val="36"/>
              </w:rPr>
              <w:t>Andrea De Lucia</w:t>
            </w:r>
          </w:p>
        </w:tc>
        <w:tc>
          <w:tcPr>
            <w:tcW w:w="2892" w:type="dxa"/>
          </w:tcPr>
          <w:p w14:paraId="3B5A64A9" w14:textId="77777777" w:rsidR="00403B21" w:rsidRPr="00B25E49" w:rsidRDefault="00403B21" w:rsidP="00403B21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B25E49">
              <w:rPr>
                <w:rFonts w:cs="Segoe UI"/>
                <w:sz w:val="28"/>
                <w:szCs w:val="36"/>
              </w:rPr>
              <w:t>0512100000</w:t>
            </w:r>
          </w:p>
        </w:tc>
      </w:tr>
    </w:tbl>
    <w:p w14:paraId="15D31C6F" w14:textId="077C3AB8" w:rsidR="008B36D5" w:rsidRPr="007B1D38" w:rsidRDefault="008B36D5">
      <w:pPr>
        <w:rPr>
          <w:rFonts w:ascii="Segoe UI" w:hAnsi="Segoe UI" w:cs="Segoe UI"/>
          <w:b/>
        </w:rPr>
      </w:pPr>
    </w:p>
    <w:p w14:paraId="29CFD690" w14:textId="351D9E58" w:rsidR="00B25E49" w:rsidRPr="00C11D68" w:rsidRDefault="008B36D5" w:rsidP="00B25E49">
      <w:pPr>
        <w:rPr>
          <w:rFonts w:ascii="Segoe UI" w:hAnsi="Segoe UI" w:cs="Segoe UI"/>
          <w:b/>
          <w:color w:val="595959" w:themeColor="text1" w:themeTint="A6"/>
          <w:sz w:val="40"/>
          <w:szCs w:val="48"/>
        </w:rPr>
      </w:pPr>
      <w:r w:rsidRPr="00B25E49">
        <w:rPr>
          <w:rFonts w:ascii="Segoe UI" w:hAnsi="Segoe UI" w:cs="Segoe UI"/>
          <w:b/>
          <w:color w:val="595959" w:themeColor="text1" w:themeTint="A6"/>
          <w:sz w:val="40"/>
          <w:szCs w:val="48"/>
        </w:rPr>
        <w:t>Partecipanti</w:t>
      </w:r>
    </w:p>
    <w:tbl>
      <w:tblPr>
        <w:tblStyle w:val="Steam"/>
        <w:tblW w:w="0" w:type="auto"/>
        <w:tblBorders>
          <w:lef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5"/>
        <w:gridCol w:w="2892"/>
      </w:tblGrid>
      <w:tr w:rsidR="008B36D5" w:rsidRPr="007B1D38" w14:paraId="465011F3" w14:textId="77777777" w:rsidTr="00EA0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tcW w:w="6745" w:type="dxa"/>
            <w:vMerge w:val="restart"/>
          </w:tcPr>
          <w:p w14:paraId="35B57AEA" w14:textId="1A0CFFD6" w:rsidR="008B36D5" w:rsidRPr="00B25E49" w:rsidRDefault="008B36D5">
            <w:pPr>
              <w:pStyle w:val="Intestazionetabella"/>
              <w:jc w:val="left"/>
              <w:rPr>
                <w:rFonts w:cs="Segoe UI"/>
                <w:sz w:val="32"/>
                <w:szCs w:val="40"/>
              </w:rPr>
            </w:pPr>
            <w:r w:rsidRPr="00B25E49">
              <w:rPr>
                <w:rFonts w:cs="Segoe UI"/>
                <w:sz w:val="32"/>
                <w:szCs w:val="40"/>
              </w:rPr>
              <w:t xml:space="preserve"> Nome</w:t>
            </w:r>
          </w:p>
        </w:tc>
        <w:tc>
          <w:tcPr>
            <w:tcW w:w="2892" w:type="dxa"/>
            <w:vMerge w:val="restart"/>
          </w:tcPr>
          <w:p w14:paraId="0E394671" w14:textId="26E13886" w:rsidR="008B36D5" w:rsidRPr="00B25E49" w:rsidRDefault="008B36D5" w:rsidP="004026A4">
            <w:pPr>
              <w:pStyle w:val="Intestazionetabella"/>
              <w:tabs>
                <w:tab w:val="right" w:pos="2676"/>
              </w:tabs>
              <w:jc w:val="left"/>
              <w:rPr>
                <w:rFonts w:cs="Segoe UI"/>
                <w:sz w:val="32"/>
                <w:szCs w:val="40"/>
              </w:rPr>
            </w:pPr>
            <w:r w:rsidRPr="00B25E49">
              <w:rPr>
                <w:rFonts w:cs="Segoe UI"/>
                <w:sz w:val="32"/>
                <w:szCs w:val="40"/>
              </w:rPr>
              <w:t xml:space="preserve"> Matricola</w:t>
            </w:r>
            <w:r w:rsidR="004026A4">
              <w:rPr>
                <w:rFonts w:cs="Segoe UI"/>
                <w:sz w:val="32"/>
                <w:szCs w:val="40"/>
              </w:rPr>
              <w:tab/>
            </w:r>
          </w:p>
        </w:tc>
      </w:tr>
      <w:tr w:rsidR="00D1464E" w:rsidRPr="007B1D38" w14:paraId="7495FA16" w14:textId="77777777" w:rsidTr="00EA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6745" w:type="dxa"/>
            <w:tcBorders>
              <w:right w:val="single" w:sz="4" w:space="0" w:color="auto"/>
            </w:tcBorders>
          </w:tcPr>
          <w:p w14:paraId="08CD7A43" w14:textId="77777777" w:rsidR="00D1464E" w:rsidRPr="00C11D68" w:rsidRDefault="00403B21" w:rsidP="000A5632">
            <w:pPr>
              <w:pStyle w:val="Contenutotabella"/>
              <w:rPr>
                <w:rFonts w:cs="Segoe UI"/>
                <w:color w:val="595959" w:themeColor="text1" w:themeTint="A6"/>
                <w:sz w:val="28"/>
                <w:szCs w:val="36"/>
              </w:rPr>
            </w:pPr>
            <w:r w:rsidRPr="00C11D68">
              <w:rPr>
                <w:rFonts w:cs="Segoe UI"/>
                <w:color w:val="595959" w:themeColor="text1" w:themeTint="A6"/>
                <w:sz w:val="28"/>
                <w:szCs w:val="36"/>
              </w:rPr>
              <w:t>Vincenzopaolo Esposito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14:paraId="4DD80DCB" w14:textId="77777777" w:rsidR="00D1464E" w:rsidRPr="00C11D68" w:rsidRDefault="00403B21" w:rsidP="000A5632">
            <w:pPr>
              <w:pStyle w:val="Contenutotabella"/>
              <w:rPr>
                <w:rFonts w:cs="Segoe UI"/>
                <w:color w:val="595959" w:themeColor="text1" w:themeTint="A6"/>
                <w:sz w:val="28"/>
                <w:szCs w:val="36"/>
              </w:rPr>
            </w:pPr>
            <w:r w:rsidRPr="00C11D68">
              <w:rPr>
                <w:rFonts w:cs="Segoe UI"/>
                <w:color w:val="595959" w:themeColor="text1" w:themeTint="A6"/>
                <w:sz w:val="28"/>
                <w:szCs w:val="36"/>
              </w:rPr>
              <w:t>0512105337</w:t>
            </w:r>
          </w:p>
        </w:tc>
      </w:tr>
      <w:tr w:rsidR="00BE42E7" w:rsidRPr="007B1D38" w14:paraId="63C5581A" w14:textId="77777777" w:rsidTr="00EA0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0"/>
        </w:trPr>
        <w:tc>
          <w:tcPr>
            <w:tcW w:w="6745" w:type="dxa"/>
            <w:tcBorders>
              <w:right w:val="single" w:sz="4" w:space="0" w:color="auto"/>
            </w:tcBorders>
          </w:tcPr>
          <w:p w14:paraId="38A819ED" w14:textId="77777777" w:rsidR="00BE42E7" w:rsidRPr="00C11D68" w:rsidRDefault="00BE42E7" w:rsidP="00BE42E7">
            <w:pPr>
              <w:pStyle w:val="Contenutotabella"/>
              <w:rPr>
                <w:rFonts w:cs="Segoe UI"/>
                <w:color w:val="595959" w:themeColor="text1" w:themeTint="A6"/>
                <w:sz w:val="28"/>
                <w:szCs w:val="36"/>
              </w:rPr>
            </w:pPr>
            <w:r w:rsidRPr="00C11D68">
              <w:rPr>
                <w:rFonts w:cs="Segoe UI"/>
                <w:color w:val="595959" w:themeColor="text1" w:themeTint="A6"/>
                <w:sz w:val="28"/>
                <w:szCs w:val="36"/>
              </w:rPr>
              <w:t>Francesco Festa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14:paraId="23F75D5C" w14:textId="77777777" w:rsidR="00BE42E7" w:rsidRPr="00C11D68" w:rsidRDefault="00BE42E7" w:rsidP="00BE42E7">
            <w:pPr>
              <w:pStyle w:val="Contenutotabella"/>
              <w:rPr>
                <w:rFonts w:cs="Segoe UI"/>
                <w:color w:val="595959" w:themeColor="text1" w:themeTint="A6"/>
                <w:sz w:val="28"/>
                <w:szCs w:val="36"/>
              </w:rPr>
            </w:pPr>
            <w:r w:rsidRPr="00C11D68">
              <w:rPr>
                <w:rFonts w:cs="Segoe UI"/>
                <w:color w:val="595959" w:themeColor="text1" w:themeTint="A6"/>
                <w:sz w:val="28"/>
                <w:szCs w:val="36"/>
              </w:rPr>
              <w:t>0512106189</w:t>
            </w:r>
          </w:p>
        </w:tc>
      </w:tr>
      <w:tr w:rsidR="00BE42E7" w:rsidRPr="007B1D38" w14:paraId="6DA56A5D" w14:textId="77777777" w:rsidTr="00EA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6745" w:type="dxa"/>
            <w:tcBorders>
              <w:right w:val="single" w:sz="4" w:space="0" w:color="auto"/>
            </w:tcBorders>
          </w:tcPr>
          <w:p w14:paraId="24D1DACD" w14:textId="77777777" w:rsidR="00BE42E7" w:rsidRPr="00C11D68" w:rsidRDefault="00BE42E7" w:rsidP="00BE42E7">
            <w:pPr>
              <w:pStyle w:val="Contenutotabella"/>
              <w:rPr>
                <w:rFonts w:cs="Segoe UI"/>
                <w:color w:val="595959" w:themeColor="text1" w:themeTint="A6"/>
                <w:sz w:val="28"/>
                <w:szCs w:val="36"/>
              </w:rPr>
            </w:pPr>
            <w:r w:rsidRPr="00C11D68">
              <w:rPr>
                <w:rFonts w:cs="Segoe UI"/>
                <w:color w:val="595959" w:themeColor="text1" w:themeTint="A6"/>
                <w:sz w:val="28"/>
                <w:szCs w:val="36"/>
              </w:rPr>
              <w:t>Samantha Iudici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14:paraId="21C3BFE5" w14:textId="77777777" w:rsidR="00BE42E7" w:rsidRPr="00C11D68" w:rsidRDefault="00BE42E7" w:rsidP="00BE42E7">
            <w:pPr>
              <w:pStyle w:val="Contenutotabella"/>
              <w:rPr>
                <w:rFonts w:cs="Segoe UI"/>
                <w:color w:val="595959" w:themeColor="text1" w:themeTint="A6"/>
                <w:sz w:val="28"/>
                <w:szCs w:val="36"/>
              </w:rPr>
            </w:pPr>
            <w:r w:rsidRPr="00C11D68">
              <w:rPr>
                <w:rFonts w:cs="Segoe UI"/>
                <w:color w:val="595959" w:themeColor="text1" w:themeTint="A6"/>
                <w:sz w:val="28"/>
                <w:szCs w:val="36"/>
              </w:rPr>
              <w:t>0512110197</w:t>
            </w:r>
          </w:p>
        </w:tc>
      </w:tr>
    </w:tbl>
    <w:p w14:paraId="6EBCBE3C" w14:textId="77777777" w:rsidR="008B36D5" w:rsidRPr="007B1D38" w:rsidRDefault="008B36D5">
      <w:pPr>
        <w:rPr>
          <w:rFonts w:ascii="Segoe UI" w:hAnsi="Segoe UI" w:cs="Segoe UI"/>
          <w:b/>
          <w:sz w:val="20"/>
        </w:rPr>
      </w:pPr>
    </w:p>
    <w:p w14:paraId="59DAEBF2" w14:textId="77777777" w:rsidR="008B36D5" w:rsidRPr="003F77DC" w:rsidRDefault="008B36D5" w:rsidP="003F77DC">
      <w:pPr>
        <w:rPr>
          <w:rFonts w:ascii="Segoe UI" w:hAnsi="Segoe UI" w:cs="Segoe UI"/>
          <w:b/>
          <w:color w:val="595959" w:themeColor="text1" w:themeTint="A6"/>
          <w:sz w:val="40"/>
          <w:szCs w:val="32"/>
        </w:rPr>
      </w:pPr>
      <w:r w:rsidRPr="003F77DC">
        <w:rPr>
          <w:rFonts w:ascii="Segoe UI" w:hAnsi="Segoe UI" w:cs="Segoe UI"/>
          <w:b/>
          <w:color w:val="595959" w:themeColor="text1" w:themeTint="A6"/>
          <w:sz w:val="40"/>
          <w:szCs w:val="32"/>
        </w:rPr>
        <w:t>Revision History</w:t>
      </w:r>
    </w:p>
    <w:tbl>
      <w:tblPr>
        <w:tblStyle w:val="Steam"/>
        <w:tblW w:w="0" w:type="auto"/>
        <w:tblBorders>
          <w:top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43"/>
        <w:gridCol w:w="1559"/>
        <w:gridCol w:w="3825"/>
        <w:gridCol w:w="2410"/>
      </w:tblGrid>
      <w:tr w:rsidR="008B36D5" w:rsidRPr="007B1D38" w14:paraId="611672C6" w14:textId="77777777" w:rsidTr="00647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tcW w:w="1843" w:type="dxa"/>
          </w:tcPr>
          <w:p w14:paraId="3E9A8F56" w14:textId="77777777" w:rsidR="008B36D5" w:rsidRPr="00EA03D3" w:rsidRDefault="008B36D5">
            <w:pPr>
              <w:pStyle w:val="Intestazionetabella"/>
              <w:rPr>
                <w:rFonts w:cs="Segoe UI"/>
                <w:sz w:val="32"/>
                <w:szCs w:val="40"/>
              </w:rPr>
            </w:pPr>
            <w:r w:rsidRPr="00EA03D3">
              <w:rPr>
                <w:rFonts w:cs="Segoe UI"/>
                <w:sz w:val="32"/>
                <w:szCs w:val="40"/>
              </w:rPr>
              <w:t>Data</w:t>
            </w:r>
          </w:p>
        </w:tc>
        <w:tc>
          <w:tcPr>
            <w:tcW w:w="1559" w:type="dxa"/>
          </w:tcPr>
          <w:p w14:paraId="4A79A9B6" w14:textId="77777777" w:rsidR="008B36D5" w:rsidRPr="00EA03D3" w:rsidRDefault="008B36D5">
            <w:pPr>
              <w:pStyle w:val="Intestazionetabella"/>
              <w:rPr>
                <w:rFonts w:cs="Segoe UI"/>
                <w:sz w:val="32"/>
                <w:szCs w:val="40"/>
              </w:rPr>
            </w:pPr>
            <w:r w:rsidRPr="00EA03D3">
              <w:rPr>
                <w:rFonts w:cs="Segoe UI"/>
                <w:sz w:val="32"/>
                <w:szCs w:val="40"/>
              </w:rPr>
              <w:t>Versione</w:t>
            </w:r>
          </w:p>
        </w:tc>
        <w:tc>
          <w:tcPr>
            <w:tcW w:w="3825" w:type="dxa"/>
          </w:tcPr>
          <w:p w14:paraId="3870924B" w14:textId="77777777" w:rsidR="008B36D5" w:rsidRPr="00EA03D3" w:rsidRDefault="008B36D5">
            <w:pPr>
              <w:pStyle w:val="Intestazionetabella"/>
              <w:rPr>
                <w:rFonts w:cs="Segoe UI"/>
                <w:sz w:val="32"/>
                <w:szCs w:val="40"/>
              </w:rPr>
            </w:pPr>
            <w:r w:rsidRPr="00EA03D3">
              <w:rPr>
                <w:rFonts w:cs="Segoe UI"/>
                <w:sz w:val="32"/>
                <w:szCs w:val="40"/>
              </w:rPr>
              <w:t>Descrizione</w:t>
            </w:r>
          </w:p>
        </w:tc>
        <w:tc>
          <w:tcPr>
            <w:tcW w:w="2410" w:type="dxa"/>
          </w:tcPr>
          <w:p w14:paraId="51A925A8" w14:textId="77777777" w:rsidR="008B36D5" w:rsidRPr="00EA03D3" w:rsidRDefault="008B36D5">
            <w:pPr>
              <w:pStyle w:val="Intestazionetabella"/>
              <w:rPr>
                <w:rFonts w:cs="Segoe UI"/>
                <w:sz w:val="32"/>
                <w:szCs w:val="40"/>
              </w:rPr>
            </w:pPr>
            <w:r w:rsidRPr="00EA03D3">
              <w:rPr>
                <w:rFonts w:cs="Segoe UI"/>
                <w:sz w:val="32"/>
                <w:szCs w:val="40"/>
              </w:rPr>
              <w:t>Autore</w:t>
            </w:r>
          </w:p>
        </w:tc>
      </w:tr>
      <w:tr w:rsidR="008B36D5" w:rsidRPr="007B1D38" w14:paraId="7621A4AB" w14:textId="77777777" w:rsidTr="0064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1843" w:type="dxa"/>
          </w:tcPr>
          <w:p w14:paraId="353E007B" w14:textId="5A897293" w:rsidR="008B36D5" w:rsidRPr="00EA03D3" w:rsidRDefault="0059445A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5</w:t>
            </w:r>
            <w:r w:rsidR="008665B5" w:rsidRPr="00EA03D3">
              <w:rPr>
                <w:rFonts w:cs="Segoe UI"/>
                <w:sz w:val="28"/>
                <w:szCs w:val="36"/>
              </w:rPr>
              <w:t>/10/202</w:t>
            </w:r>
            <w:r w:rsidR="00073DBB" w:rsidRPr="00EA03D3">
              <w:rPr>
                <w:rFonts w:cs="Segoe UI"/>
                <w:sz w:val="28"/>
                <w:szCs w:val="36"/>
              </w:rPr>
              <w:t>2</w:t>
            </w:r>
          </w:p>
        </w:tc>
        <w:tc>
          <w:tcPr>
            <w:tcW w:w="1559" w:type="dxa"/>
          </w:tcPr>
          <w:p w14:paraId="26A52D67" w14:textId="77777777" w:rsidR="008B36D5" w:rsidRPr="00EA03D3" w:rsidRDefault="00372E5B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1.0</w:t>
            </w:r>
          </w:p>
        </w:tc>
        <w:tc>
          <w:tcPr>
            <w:tcW w:w="3825" w:type="dxa"/>
          </w:tcPr>
          <w:p w14:paraId="29CB7D2B" w14:textId="63DD585D" w:rsidR="008B36D5" w:rsidRPr="00EA03D3" w:rsidRDefault="00772BC7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Creazione documento, creazione capitoli 1</w:t>
            </w:r>
            <w:r w:rsidR="00384CF6" w:rsidRPr="00EA03D3">
              <w:rPr>
                <w:rFonts w:cs="Segoe UI"/>
                <w:sz w:val="28"/>
                <w:szCs w:val="36"/>
              </w:rPr>
              <w:t xml:space="preserve">, </w:t>
            </w:r>
            <w:r w:rsidRPr="00EA03D3">
              <w:rPr>
                <w:rFonts w:cs="Segoe UI"/>
                <w:sz w:val="28"/>
                <w:szCs w:val="36"/>
              </w:rPr>
              <w:t xml:space="preserve">3 e </w:t>
            </w:r>
            <w:r w:rsidR="00384CF6" w:rsidRPr="00EA03D3">
              <w:rPr>
                <w:rFonts w:cs="Segoe UI"/>
                <w:sz w:val="28"/>
                <w:szCs w:val="36"/>
              </w:rPr>
              <w:t>5 (Dominio del problema, Requisiti Funzionali, Ambienti di destinazione)</w:t>
            </w:r>
          </w:p>
        </w:tc>
        <w:tc>
          <w:tcPr>
            <w:tcW w:w="2410" w:type="dxa"/>
          </w:tcPr>
          <w:p w14:paraId="7E8DAFA9" w14:textId="77777777" w:rsidR="00772BC7" w:rsidRPr="00EA03D3" w:rsidRDefault="00772BC7" w:rsidP="00772BC7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Vincenzopaolo Esposito</w:t>
            </w:r>
          </w:p>
          <w:p w14:paraId="1C98ECD2" w14:textId="77777777" w:rsidR="00772BC7" w:rsidRPr="00EA03D3" w:rsidRDefault="00772BC7" w:rsidP="00772BC7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Francesco Festa</w:t>
            </w:r>
          </w:p>
          <w:p w14:paraId="31C1E2AC" w14:textId="77777777" w:rsidR="008B36D5" w:rsidRPr="00EA03D3" w:rsidRDefault="00772BC7" w:rsidP="00772BC7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Samantha Iudici</w:t>
            </w:r>
          </w:p>
        </w:tc>
      </w:tr>
      <w:tr w:rsidR="006477D7" w:rsidRPr="007B1D38" w14:paraId="1DED23F0" w14:textId="77777777" w:rsidTr="006477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0"/>
        </w:trPr>
        <w:tc>
          <w:tcPr>
            <w:tcW w:w="1843" w:type="dxa"/>
          </w:tcPr>
          <w:p w14:paraId="73A9DAC0" w14:textId="09B2A9B6" w:rsidR="006477D7" w:rsidRPr="00EA03D3" w:rsidRDefault="006477D7" w:rsidP="006477D7">
            <w:pPr>
              <w:pStyle w:val="Contenutotabella"/>
              <w:rPr>
                <w:rFonts w:cs="Segoe UI"/>
                <w:sz w:val="28"/>
                <w:szCs w:val="36"/>
              </w:rPr>
            </w:pPr>
            <w:r>
              <w:rPr>
                <w:rFonts w:cs="Segoe UI"/>
                <w:sz w:val="28"/>
                <w:szCs w:val="36"/>
              </w:rPr>
              <w:t>10/10/2022</w:t>
            </w:r>
          </w:p>
        </w:tc>
        <w:tc>
          <w:tcPr>
            <w:tcW w:w="1559" w:type="dxa"/>
          </w:tcPr>
          <w:p w14:paraId="5639EC56" w14:textId="2A72EFE3" w:rsidR="006477D7" w:rsidRPr="00EA03D3" w:rsidRDefault="006477D7" w:rsidP="006477D7">
            <w:pPr>
              <w:pStyle w:val="Contenutotabella"/>
              <w:rPr>
                <w:rFonts w:cs="Segoe UI"/>
                <w:sz w:val="28"/>
                <w:szCs w:val="36"/>
              </w:rPr>
            </w:pPr>
            <w:r>
              <w:rPr>
                <w:rFonts w:cs="Segoe UI"/>
                <w:sz w:val="28"/>
                <w:szCs w:val="36"/>
              </w:rPr>
              <w:t>1.5</w:t>
            </w:r>
          </w:p>
        </w:tc>
        <w:tc>
          <w:tcPr>
            <w:tcW w:w="3825" w:type="dxa"/>
          </w:tcPr>
          <w:p w14:paraId="072C915D" w14:textId="41D7928B" w:rsidR="006477D7" w:rsidRPr="006477D7" w:rsidRDefault="006477D7" w:rsidP="006477D7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6477D7">
              <w:rPr>
                <w:sz w:val="28"/>
                <w:szCs w:val="36"/>
              </w:rPr>
              <w:t>Creazione capitol</w:t>
            </w:r>
            <w:r>
              <w:rPr>
                <w:sz w:val="28"/>
                <w:szCs w:val="36"/>
              </w:rPr>
              <w:t>o 2</w:t>
            </w:r>
            <w:r w:rsidR="00181288">
              <w:rPr>
                <w:sz w:val="28"/>
                <w:szCs w:val="36"/>
              </w:rPr>
              <w:t>, 4</w:t>
            </w:r>
            <w:r>
              <w:rPr>
                <w:sz w:val="28"/>
                <w:szCs w:val="36"/>
              </w:rPr>
              <w:t xml:space="preserve"> (Scenari</w:t>
            </w:r>
            <w:r w:rsidR="00181288">
              <w:rPr>
                <w:sz w:val="28"/>
                <w:szCs w:val="36"/>
              </w:rPr>
              <w:t xml:space="preserve"> e requisiti non funzionali</w:t>
            </w:r>
            <w:r>
              <w:rPr>
                <w:sz w:val="28"/>
                <w:szCs w:val="36"/>
              </w:rPr>
              <w:t>)</w:t>
            </w:r>
          </w:p>
        </w:tc>
        <w:tc>
          <w:tcPr>
            <w:tcW w:w="2410" w:type="dxa"/>
          </w:tcPr>
          <w:p w14:paraId="57401FAE" w14:textId="77777777" w:rsidR="006477D7" w:rsidRPr="00EA03D3" w:rsidRDefault="006477D7" w:rsidP="006477D7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Vincenzopaolo Esposito</w:t>
            </w:r>
          </w:p>
          <w:p w14:paraId="520C3780" w14:textId="77777777" w:rsidR="006477D7" w:rsidRPr="00EA03D3" w:rsidRDefault="006477D7" w:rsidP="006477D7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Francesco Festa</w:t>
            </w:r>
          </w:p>
          <w:p w14:paraId="53D14266" w14:textId="39BA098F" w:rsidR="006477D7" w:rsidRPr="00EA03D3" w:rsidRDefault="006477D7" w:rsidP="006477D7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Samantha Iudici</w:t>
            </w:r>
          </w:p>
        </w:tc>
      </w:tr>
      <w:tr w:rsidR="006477D7" w:rsidRPr="007B1D38" w14:paraId="5E0B2DD0" w14:textId="77777777" w:rsidTr="0064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1843" w:type="dxa"/>
          </w:tcPr>
          <w:p w14:paraId="738F84BA" w14:textId="24C1EBFF" w:rsidR="006477D7" w:rsidRPr="00EA03D3" w:rsidRDefault="006477D7" w:rsidP="006477D7">
            <w:pPr>
              <w:pStyle w:val="Contenutotabella"/>
              <w:rPr>
                <w:rFonts w:cs="Segoe UI"/>
                <w:sz w:val="28"/>
                <w:szCs w:val="36"/>
              </w:rPr>
            </w:pPr>
            <w:r>
              <w:rPr>
                <w:rFonts w:cs="Segoe UI"/>
                <w:sz w:val="28"/>
                <w:szCs w:val="36"/>
              </w:rPr>
              <w:t>15/10/2022</w:t>
            </w:r>
          </w:p>
        </w:tc>
        <w:tc>
          <w:tcPr>
            <w:tcW w:w="1559" w:type="dxa"/>
          </w:tcPr>
          <w:p w14:paraId="63E3CFE0" w14:textId="423AAE18" w:rsidR="006477D7" w:rsidRPr="00EA03D3" w:rsidRDefault="006477D7" w:rsidP="006477D7">
            <w:pPr>
              <w:pStyle w:val="Contenutotabella"/>
              <w:rPr>
                <w:rFonts w:cs="Segoe UI"/>
                <w:sz w:val="28"/>
                <w:szCs w:val="36"/>
              </w:rPr>
            </w:pPr>
            <w:r>
              <w:rPr>
                <w:rFonts w:cs="Segoe UI"/>
                <w:sz w:val="28"/>
                <w:szCs w:val="36"/>
              </w:rPr>
              <w:t>2.0</w:t>
            </w:r>
          </w:p>
        </w:tc>
        <w:tc>
          <w:tcPr>
            <w:tcW w:w="3825" w:type="dxa"/>
          </w:tcPr>
          <w:p w14:paraId="35AAAB67" w14:textId="0F26B756" w:rsidR="006477D7" w:rsidRPr="006477D7" w:rsidRDefault="006477D7" w:rsidP="006477D7">
            <w:pPr>
              <w:pStyle w:val="Contenutotabella"/>
              <w:rPr>
                <w:rFonts w:cs="Segoe UI"/>
                <w:sz w:val="28"/>
                <w:szCs w:val="36"/>
              </w:rPr>
            </w:pPr>
            <w:r>
              <w:rPr>
                <w:rFonts w:cs="Segoe UI"/>
                <w:sz w:val="28"/>
                <w:szCs w:val="36"/>
              </w:rPr>
              <w:t>Creazione capitoli 5, 6 (Ambienti di destinazione e Deliverables e scadenze)</w:t>
            </w:r>
          </w:p>
        </w:tc>
        <w:tc>
          <w:tcPr>
            <w:tcW w:w="2410" w:type="dxa"/>
          </w:tcPr>
          <w:p w14:paraId="6021C2E3" w14:textId="77777777" w:rsidR="006477D7" w:rsidRPr="00EA03D3" w:rsidRDefault="006477D7" w:rsidP="006477D7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Vincenzopaolo Esposito</w:t>
            </w:r>
          </w:p>
          <w:p w14:paraId="0A3E67AC" w14:textId="77777777" w:rsidR="006477D7" w:rsidRPr="00EA03D3" w:rsidRDefault="006477D7" w:rsidP="006477D7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Francesco Festa</w:t>
            </w:r>
          </w:p>
          <w:p w14:paraId="6F7E5EE3" w14:textId="171BD680" w:rsidR="006477D7" w:rsidRPr="00EA03D3" w:rsidRDefault="006477D7" w:rsidP="006477D7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Samantha Iudici</w:t>
            </w:r>
          </w:p>
        </w:tc>
      </w:tr>
      <w:tr w:rsidR="006477D7" w:rsidRPr="007B1D38" w14:paraId="12ACCE74" w14:textId="77777777" w:rsidTr="006477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0"/>
        </w:trPr>
        <w:tc>
          <w:tcPr>
            <w:tcW w:w="1843" w:type="dxa"/>
          </w:tcPr>
          <w:p w14:paraId="6E448BDA" w14:textId="08FBDA21" w:rsidR="006477D7" w:rsidRDefault="006477D7" w:rsidP="006477D7">
            <w:pPr>
              <w:pStyle w:val="Contenutotabella"/>
              <w:rPr>
                <w:rFonts w:cs="Segoe UI"/>
                <w:sz w:val="28"/>
                <w:szCs w:val="36"/>
              </w:rPr>
            </w:pPr>
            <w:r>
              <w:rPr>
                <w:rFonts w:cs="Segoe UI"/>
                <w:sz w:val="28"/>
                <w:szCs w:val="36"/>
              </w:rPr>
              <w:t>21/10/2022</w:t>
            </w:r>
          </w:p>
        </w:tc>
        <w:tc>
          <w:tcPr>
            <w:tcW w:w="1559" w:type="dxa"/>
          </w:tcPr>
          <w:p w14:paraId="56B616D7" w14:textId="1538C1DD" w:rsidR="006477D7" w:rsidRDefault="00472DF3" w:rsidP="006477D7">
            <w:pPr>
              <w:pStyle w:val="Contenutotabella"/>
              <w:rPr>
                <w:rFonts w:cs="Segoe UI"/>
                <w:sz w:val="28"/>
                <w:szCs w:val="36"/>
              </w:rPr>
            </w:pPr>
            <w:r>
              <w:rPr>
                <w:rFonts w:cs="Segoe UI"/>
                <w:sz w:val="28"/>
                <w:szCs w:val="36"/>
              </w:rPr>
              <w:t>2.5</w:t>
            </w:r>
          </w:p>
        </w:tc>
        <w:tc>
          <w:tcPr>
            <w:tcW w:w="3825" w:type="dxa"/>
          </w:tcPr>
          <w:p w14:paraId="22971EA2" w14:textId="04D51329" w:rsidR="006477D7" w:rsidRPr="006477D7" w:rsidRDefault="006477D7" w:rsidP="006477D7">
            <w:pPr>
              <w:pStyle w:val="Contenutotabella"/>
              <w:jc w:val="both"/>
              <w:rPr>
                <w:sz w:val="28"/>
                <w:szCs w:val="36"/>
              </w:rPr>
            </w:pPr>
            <w:r w:rsidRPr="006477D7">
              <w:rPr>
                <w:sz w:val="28"/>
                <w:szCs w:val="36"/>
              </w:rPr>
              <w:t>Revisione documento</w:t>
            </w:r>
          </w:p>
        </w:tc>
        <w:tc>
          <w:tcPr>
            <w:tcW w:w="2410" w:type="dxa"/>
          </w:tcPr>
          <w:p w14:paraId="339C6DE5" w14:textId="77777777" w:rsidR="00472DF3" w:rsidRPr="00EA03D3" w:rsidRDefault="00472DF3" w:rsidP="00472DF3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Vincenzopaolo Esposito</w:t>
            </w:r>
          </w:p>
          <w:p w14:paraId="1330C47C" w14:textId="77777777" w:rsidR="00472DF3" w:rsidRPr="00EA03D3" w:rsidRDefault="00472DF3" w:rsidP="00472DF3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Francesco Festa</w:t>
            </w:r>
          </w:p>
          <w:p w14:paraId="1A7EEF3E" w14:textId="50EE77CD" w:rsidR="006477D7" w:rsidRPr="00EA03D3" w:rsidRDefault="00472DF3" w:rsidP="00472DF3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Samantha Iudici</w:t>
            </w:r>
          </w:p>
        </w:tc>
      </w:tr>
    </w:tbl>
    <w:p w14:paraId="113C8B86" w14:textId="77777777" w:rsidR="00B51734" w:rsidRPr="007B1D38" w:rsidRDefault="00B51734">
      <w:pPr>
        <w:jc w:val="center"/>
        <w:rPr>
          <w:rFonts w:ascii="Segoe UI" w:hAnsi="Segoe UI" w:cs="Segoe UI"/>
          <w:b/>
          <w:sz w:val="32"/>
        </w:rPr>
        <w:sectPr w:rsidR="00B51734" w:rsidRPr="007B1D38" w:rsidSect="00E564D9">
          <w:footerReference w:type="default" r:id="rId9"/>
          <w:headerReference w:type="first" r:id="rId10"/>
          <w:footnotePr>
            <w:pos w:val="beneathText"/>
          </w:footnotePr>
          <w:pgSz w:w="11905" w:h="16837"/>
          <w:pgMar w:top="2095" w:right="1134" w:bottom="1798" w:left="1134" w:header="0" w:footer="1134" w:gutter="0"/>
          <w:cols w:space="720"/>
          <w:formProt w:val="0"/>
          <w:titlePg/>
          <w:docGrid w:linePitch="326" w:charSpace="-6145"/>
        </w:sectPr>
      </w:pPr>
    </w:p>
    <w:p w14:paraId="15FE22F6" w14:textId="77777777" w:rsidR="00B51734" w:rsidRPr="007B1D38" w:rsidRDefault="00B51734" w:rsidP="00B51734">
      <w:pPr>
        <w:pStyle w:val="Intestazioneindice"/>
        <w:rPr>
          <w:rFonts w:ascii="Segoe UI" w:hAnsi="Segoe UI" w:cs="Segoe UI"/>
        </w:rPr>
        <w:sectPr w:rsidR="00B51734" w:rsidRPr="007B1D38" w:rsidSect="001765A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06CBFCA2" w14:textId="7CFD748C" w:rsidR="007F489A" w:rsidRPr="007B1D38" w:rsidRDefault="007F489A">
      <w:pPr>
        <w:pStyle w:val="Titolosommario"/>
        <w:rPr>
          <w:rFonts w:ascii="Segoe UI" w:hAnsi="Segoe UI" w:cs="Segoe UI"/>
          <w:color w:val="1A9FFF"/>
        </w:rPr>
      </w:pPr>
      <w:r w:rsidRPr="007B1D38">
        <w:rPr>
          <w:rFonts w:ascii="Segoe UI" w:hAnsi="Segoe UI" w:cs="Segoe UI"/>
          <w:color w:val="1A9FFF"/>
        </w:rPr>
        <w:lastRenderedPageBreak/>
        <w:t>Indice</w:t>
      </w:r>
    </w:p>
    <w:p w14:paraId="7C227A07" w14:textId="221AE7C5" w:rsidR="00CA3D31" w:rsidRDefault="007F489A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7B1D38">
        <w:rPr>
          <w:rFonts w:ascii="Segoe UI" w:hAnsi="Segoe UI" w:cs="Segoe UI"/>
        </w:rPr>
        <w:fldChar w:fldCharType="begin"/>
      </w:r>
      <w:r w:rsidRPr="007B1D38">
        <w:rPr>
          <w:rFonts w:ascii="Segoe UI" w:hAnsi="Segoe UI" w:cs="Segoe UI"/>
        </w:rPr>
        <w:instrText xml:space="preserve"> TOC \o "1-3" \h \z \u </w:instrText>
      </w:r>
      <w:r w:rsidRPr="007B1D38">
        <w:rPr>
          <w:rFonts w:ascii="Segoe UI" w:hAnsi="Segoe UI" w:cs="Segoe UI"/>
        </w:rPr>
        <w:fldChar w:fldCharType="separate"/>
      </w:r>
      <w:hyperlink w:anchor="_Toc117260378" w:history="1">
        <w:r w:rsidR="00CA3D31" w:rsidRPr="0030649E">
          <w:rPr>
            <w:rStyle w:val="Collegamentoipertestuale"/>
            <w:rFonts w:ascii="Segoe UI" w:hAnsi="Segoe UI" w:cs="Segoe UI"/>
            <w:noProof/>
          </w:rPr>
          <w:t>1.</w:t>
        </w:r>
        <w:r w:rsidR="00CA3D3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 xml:space="preserve"> </w:t>
        </w:r>
        <w:r w:rsidR="00CA3D31" w:rsidRPr="0030649E">
          <w:rPr>
            <w:rStyle w:val="Collegamentoipertestuale"/>
            <w:rFonts w:ascii="Segoe UI" w:hAnsi="Segoe UI" w:cs="Segoe UI"/>
            <w:noProof/>
          </w:rPr>
          <w:t>DOMINIO DEL PROBLEMA</w:t>
        </w:r>
        <w:r w:rsidR="00CA3D31">
          <w:rPr>
            <w:noProof/>
            <w:webHidden/>
          </w:rPr>
          <w:tab/>
        </w:r>
        <w:r w:rsidR="00CA3D31">
          <w:rPr>
            <w:noProof/>
            <w:webHidden/>
          </w:rPr>
          <w:fldChar w:fldCharType="begin"/>
        </w:r>
        <w:r w:rsidR="00CA3D31">
          <w:rPr>
            <w:noProof/>
            <w:webHidden/>
          </w:rPr>
          <w:instrText xml:space="preserve"> PAGEREF _Toc117260378 \h </w:instrText>
        </w:r>
        <w:r w:rsidR="00CA3D31">
          <w:rPr>
            <w:noProof/>
            <w:webHidden/>
          </w:rPr>
        </w:r>
        <w:r w:rsidR="00CA3D31">
          <w:rPr>
            <w:noProof/>
            <w:webHidden/>
          </w:rPr>
          <w:fldChar w:fldCharType="separate"/>
        </w:r>
        <w:r w:rsidR="00CA3D31">
          <w:rPr>
            <w:noProof/>
            <w:webHidden/>
          </w:rPr>
          <w:t>4</w:t>
        </w:r>
        <w:r w:rsidR="00CA3D31">
          <w:rPr>
            <w:noProof/>
            <w:webHidden/>
          </w:rPr>
          <w:fldChar w:fldCharType="end"/>
        </w:r>
      </w:hyperlink>
    </w:p>
    <w:p w14:paraId="51B069E9" w14:textId="65DCF2D9" w:rsidR="00CA3D31" w:rsidRDefault="00000000">
      <w:pPr>
        <w:pStyle w:val="Sommario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7260379" w:history="1">
        <w:r w:rsidR="00CA3D31" w:rsidRPr="0030649E">
          <w:rPr>
            <w:rStyle w:val="Collegamentoipertestuale"/>
            <w:rFonts w:ascii="Segoe UI" w:hAnsi="Segoe UI" w:cs="Segoe UI"/>
            <w:noProof/>
          </w:rPr>
          <w:t>2. SCENARI</w:t>
        </w:r>
        <w:r w:rsidR="00CA3D31">
          <w:rPr>
            <w:noProof/>
            <w:webHidden/>
          </w:rPr>
          <w:tab/>
        </w:r>
        <w:r w:rsidR="00CA3D31">
          <w:rPr>
            <w:noProof/>
            <w:webHidden/>
          </w:rPr>
          <w:fldChar w:fldCharType="begin"/>
        </w:r>
        <w:r w:rsidR="00CA3D31">
          <w:rPr>
            <w:noProof/>
            <w:webHidden/>
          </w:rPr>
          <w:instrText xml:space="preserve"> PAGEREF _Toc117260379 \h </w:instrText>
        </w:r>
        <w:r w:rsidR="00CA3D31">
          <w:rPr>
            <w:noProof/>
            <w:webHidden/>
          </w:rPr>
        </w:r>
        <w:r w:rsidR="00CA3D31">
          <w:rPr>
            <w:noProof/>
            <w:webHidden/>
          </w:rPr>
          <w:fldChar w:fldCharType="separate"/>
        </w:r>
        <w:r w:rsidR="00CA3D31">
          <w:rPr>
            <w:noProof/>
            <w:webHidden/>
          </w:rPr>
          <w:t>4</w:t>
        </w:r>
        <w:r w:rsidR="00CA3D31">
          <w:rPr>
            <w:noProof/>
            <w:webHidden/>
          </w:rPr>
          <w:fldChar w:fldCharType="end"/>
        </w:r>
      </w:hyperlink>
    </w:p>
    <w:p w14:paraId="77DBE3C9" w14:textId="35645141" w:rsidR="00CA3D31" w:rsidRDefault="00000000">
      <w:pPr>
        <w:pStyle w:val="Sommario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7260380" w:history="1">
        <w:r w:rsidR="00CA3D31" w:rsidRPr="0030649E">
          <w:rPr>
            <w:rStyle w:val="Collegamentoipertestuale"/>
            <w:rFonts w:ascii="Segoe UI" w:hAnsi="Segoe UI" w:cs="Segoe UI"/>
            <w:noProof/>
          </w:rPr>
          <w:t>3. REQUISITI FUNZIONALI</w:t>
        </w:r>
        <w:r w:rsidR="00CA3D31">
          <w:rPr>
            <w:noProof/>
            <w:webHidden/>
          </w:rPr>
          <w:tab/>
        </w:r>
        <w:r w:rsidR="00CA3D31">
          <w:rPr>
            <w:noProof/>
            <w:webHidden/>
          </w:rPr>
          <w:fldChar w:fldCharType="begin"/>
        </w:r>
        <w:r w:rsidR="00CA3D31">
          <w:rPr>
            <w:noProof/>
            <w:webHidden/>
          </w:rPr>
          <w:instrText xml:space="preserve"> PAGEREF _Toc117260380 \h </w:instrText>
        </w:r>
        <w:r w:rsidR="00CA3D31">
          <w:rPr>
            <w:noProof/>
            <w:webHidden/>
          </w:rPr>
        </w:r>
        <w:r w:rsidR="00CA3D31">
          <w:rPr>
            <w:noProof/>
            <w:webHidden/>
          </w:rPr>
          <w:fldChar w:fldCharType="separate"/>
        </w:r>
        <w:r w:rsidR="00CA3D31">
          <w:rPr>
            <w:noProof/>
            <w:webHidden/>
          </w:rPr>
          <w:t>8</w:t>
        </w:r>
        <w:r w:rsidR="00CA3D31">
          <w:rPr>
            <w:noProof/>
            <w:webHidden/>
          </w:rPr>
          <w:fldChar w:fldCharType="end"/>
        </w:r>
      </w:hyperlink>
    </w:p>
    <w:p w14:paraId="49BE958C" w14:textId="134D8FB6" w:rsidR="00CA3D31" w:rsidRDefault="00000000">
      <w:pPr>
        <w:pStyle w:val="Sommario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7260381" w:history="1">
        <w:r w:rsidR="00CA3D31" w:rsidRPr="0030649E">
          <w:rPr>
            <w:rStyle w:val="Collegamentoipertestuale"/>
            <w:rFonts w:ascii="Segoe UI" w:hAnsi="Segoe UI" w:cs="Segoe UI"/>
            <w:noProof/>
          </w:rPr>
          <w:t>4. REQUISITI NON FUNZIONALI</w:t>
        </w:r>
        <w:r w:rsidR="00CA3D31">
          <w:rPr>
            <w:noProof/>
            <w:webHidden/>
          </w:rPr>
          <w:tab/>
        </w:r>
        <w:r w:rsidR="00CA3D31">
          <w:rPr>
            <w:noProof/>
            <w:webHidden/>
          </w:rPr>
          <w:fldChar w:fldCharType="begin"/>
        </w:r>
        <w:r w:rsidR="00CA3D31">
          <w:rPr>
            <w:noProof/>
            <w:webHidden/>
          </w:rPr>
          <w:instrText xml:space="preserve"> PAGEREF _Toc117260381 \h </w:instrText>
        </w:r>
        <w:r w:rsidR="00CA3D31">
          <w:rPr>
            <w:noProof/>
            <w:webHidden/>
          </w:rPr>
        </w:r>
        <w:r w:rsidR="00CA3D31">
          <w:rPr>
            <w:noProof/>
            <w:webHidden/>
          </w:rPr>
          <w:fldChar w:fldCharType="separate"/>
        </w:r>
        <w:r w:rsidR="00CA3D31">
          <w:rPr>
            <w:noProof/>
            <w:webHidden/>
          </w:rPr>
          <w:t>9</w:t>
        </w:r>
        <w:r w:rsidR="00CA3D31">
          <w:rPr>
            <w:noProof/>
            <w:webHidden/>
          </w:rPr>
          <w:fldChar w:fldCharType="end"/>
        </w:r>
      </w:hyperlink>
    </w:p>
    <w:p w14:paraId="2F7BFBB2" w14:textId="2C64C1C3" w:rsidR="00CA3D31" w:rsidRDefault="00000000">
      <w:pPr>
        <w:pStyle w:val="Sommario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7260382" w:history="1">
        <w:r w:rsidR="00CA3D31" w:rsidRPr="0030649E">
          <w:rPr>
            <w:rStyle w:val="Collegamentoipertestuale"/>
            <w:rFonts w:ascii="Segoe UI" w:hAnsi="Segoe UI" w:cs="Segoe UI"/>
            <w:noProof/>
          </w:rPr>
          <w:t>4.1 Usabilità</w:t>
        </w:r>
        <w:r w:rsidR="00CA3D31">
          <w:rPr>
            <w:noProof/>
            <w:webHidden/>
          </w:rPr>
          <w:tab/>
        </w:r>
        <w:r w:rsidR="00CA3D31">
          <w:rPr>
            <w:noProof/>
            <w:webHidden/>
          </w:rPr>
          <w:fldChar w:fldCharType="begin"/>
        </w:r>
        <w:r w:rsidR="00CA3D31">
          <w:rPr>
            <w:noProof/>
            <w:webHidden/>
          </w:rPr>
          <w:instrText xml:space="preserve"> PAGEREF _Toc117260382 \h </w:instrText>
        </w:r>
        <w:r w:rsidR="00CA3D31">
          <w:rPr>
            <w:noProof/>
            <w:webHidden/>
          </w:rPr>
        </w:r>
        <w:r w:rsidR="00CA3D31">
          <w:rPr>
            <w:noProof/>
            <w:webHidden/>
          </w:rPr>
          <w:fldChar w:fldCharType="separate"/>
        </w:r>
        <w:r w:rsidR="00CA3D31">
          <w:rPr>
            <w:noProof/>
            <w:webHidden/>
          </w:rPr>
          <w:t>9</w:t>
        </w:r>
        <w:r w:rsidR="00CA3D31">
          <w:rPr>
            <w:noProof/>
            <w:webHidden/>
          </w:rPr>
          <w:fldChar w:fldCharType="end"/>
        </w:r>
      </w:hyperlink>
    </w:p>
    <w:p w14:paraId="42739B5A" w14:textId="38A18FD1" w:rsidR="00CA3D31" w:rsidRDefault="00000000">
      <w:pPr>
        <w:pStyle w:val="Sommario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7260383" w:history="1">
        <w:r w:rsidR="00CA3D31" w:rsidRPr="0030649E">
          <w:rPr>
            <w:rStyle w:val="Collegamentoipertestuale"/>
            <w:rFonts w:ascii="Segoe UI" w:hAnsi="Segoe UI" w:cs="Segoe UI"/>
            <w:noProof/>
          </w:rPr>
          <w:t>4.2 Affidabilità</w:t>
        </w:r>
        <w:r w:rsidR="00CA3D31">
          <w:rPr>
            <w:noProof/>
            <w:webHidden/>
          </w:rPr>
          <w:tab/>
        </w:r>
        <w:r w:rsidR="00CA3D31">
          <w:rPr>
            <w:noProof/>
            <w:webHidden/>
          </w:rPr>
          <w:fldChar w:fldCharType="begin"/>
        </w:r>
        <w:r w:rsidR="00CA3D31">
          <w:rPr>
            <w:noProof/>
            <w:webHidden/>
          </w:rPr>
          <w:instrText xml:space="preserve"> PAGEREF _Toc117260383 \h </w:instrText>
        </w:r>
        <w:r w:rsidR="00CA3D31">
          <w:rPr>
            <w:noProof/>
            <w:webHidden/>
          </w:rPr>
        </w:r>
        <w:r w:rsidR="00CA3D31">
          <w:rPr>
            <w:noProof/>
            <w:webHidden/>
          </w:rPr>
          <w:fldChar w:fldCharType="separate"/>
        </w:r>
        <w:r w:rsidR="00CA3D31">
          <w:rPr>
            <w:noProof/>
            <w:webHidden/>
          </w:rPr>
          <w:t>9</w:t>
        </w:r>
        <w:r w:rsidR="00CA3D31">
          <w:rPr>
            <w:noProof/>
            <w:webHidden/>
          </w:rPr>
          <w:fldChar w:fldCharType="end"/>
        </w:r>
      </w:hyperlink>
    </w:p>
    <w:p w14:paraId="681BB4AB" w14:textId="24277D2C" w:rsidR="00CA3D31" w:rsidRDefault="00000000">
      <w:pPr>
        <w:pStyle w:val="Sommario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7260384" w:history="1">
        <w:r w:rsidR="00CA3D31" w:rsidRPr="0030649E">
          <w:rPr>
            <w:rStyle w:val="Collegamentoipertestuale"/>
            <w:rFonts w:ascii="Segoe UI" w:hAnsi="Segoe UI" w:cs="Segoe UI"/>
            <w:noProof/>
          </w:rPr>
          <w:t>4.3 Prestazione</w:t>
        </w:r>
        <w:r w:rsidR="00CA3D31">
          <w:rPr>
            <w:noProof/>
            <w:webHidden/>
          </w:rPr>
          <w:tab/>
        </w:r>
        <w:r w:rsidR="00CA3D31">
          <w:rPr>
            <w:noProof/>
            <w:webHidden/>
          </w:rPr>
          <w:fldChar w:fldCharType="begin"/>
        </w:r>
        <w:r w:rsidR="00CA3D31">
          <w:rPr>
            <w:noProof/>
            <w:webHidden/>
          </w:rPr>
          <w:instrText xml:space="preserve"> PAGEREF _Toc117260384 \h </w:instrText>
        </w:r>
        <w:r w:rsidR="00CA3D31">
          <w:rPr>
            <w:noProof/>
            <w:webHidden/>
          </w:rPr>
        </w:r>
        <w:r w:rsidR="00CA3D31">
          <w:rPr>
            <w:noProof/>
            <w:webHidden/>
          </w:rPr>
          <w:fldChar w:fldCharType="separate"/>
        </w:r>
        <w:r w:rsidR="00CA3D31">
          <w:rPr>
            <w:noProof/>
            <w:webHidden/>
          </w:rPr>
          <w:t>9</w:t>
        </w:r>
        <w:r w:rsidR="00CA3D31">
          <w:rPr>
            <w:noProof/>
            <w:webHidden/>
          </w:rPr>
          <w:fldChar w:fldCharType="end"/>
        </w:r>
      </w:hyperlink>
    </w:p>
    <w:p w14:paraId="09EEF052" w14:textId="5B46019A" w:rsidR="00CA3D31" w:rsidRDefault="00000000">
      <w:pPr>
        <w:pStyle w:val="Sommario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7260385" w:history="1">
        <w:r w:rsidR="00CA3D31" w:rsidRPr="0030649E">
          <w:rPr>
            <w:rStyle w:val="Collegamentoipertestuale"/>
            <w:rFonts w:ascii="Segoe UI" w:hAnsi="Segoe UI" w:cs="Segoe UI"/>
            <w:noProof/>
          </w:rPr>
          <w:t>4.4 Supporto</w:t>
        </w:r>
        <w:r w:rsidR="00CA3D31">
          <w:rPr>
            <w:noProof/>
            <w:webHidden/>
          </w:rPr>
          <w:tab/>
        </w:r>
        <w:r w:rsidR="00CA3D31">
          <w:rPr>
            <w:noProof/>
            <w:webHidden/>
          </w:rPr>
          <w:fldChar w:fldCharType="begin"/>
        </w:r>
        <w:r w:rsidR="00CA3D31">
          <w:rPr>
            <w:noProof/>
            <w:webHidden/>
          </w:rPr>
          <w:instrText xml:space="preserve"> PAGEREF _Toc117260385 \h </w:instrText>
        </w:r>
        <w:r w:rsidR="00CA3D31">
          <w:rPr>
            <w:noProof/>
            <w:webHidden/>
          </w:rPr>
        </w:r>
        <w:r w:rsidR="00CA3D31">
          <w:rPr>
            <w:noProof/>
            <w:webHidden/>
          </w:rPr>
          <w:fldChar w:fldCharType="separate"/>
        </w:r>
        <w:r w:rsidR="00CA3D31">
          <w:rPr>
            <w:noProof/>
            <w:webHidden/>
          </w:rPr>
          <w:t>9</w:t>
        </w:r>
        <w:r w:rsidR="00CA3D31">
          <w:rPr>
            <w:noProof/>
            <w:webHidden/>
          </w:rPr>
          <w:fldChar w:fldCharType="end"/>
        </w:r>
      </w:hyperlink>
    </w:p>
    <w:p w14:paraId="2E86385B" w14:textId="4723616D" w:rsidR="00CA3D31" w:rsidRDefault="00000000">
      <w:pPr>
        <w:pStyle w:val="Sommario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7260386" w:history="1">
        <w:r w:rsidR="00CA3D31" w:rsidRPr="0030649E">
          <w:rPr>
            <w:rStyle w:val="Collegamentoipertestuale"/>
            <w:rFonts w:ascii="Segoe UI" w:hAnsi="Segoe UI" w:cs="Segoe UI"/>
            <w:noProof/>
          </w:rPr>
          <w:t>5. AMBIENTI DI DESTINAZIONE</w:t>
        </w:r>
        <w:r w:rsidR="00CA3D31">
          <w:rPr>
            <w:noProof/>
            <w:webHidden/>
          </w:rPr>
          <w:tab/>
        </w:r>
        <w:r w:rsidR="00CA3D31">
          <w:rPr>
            <w:noProof/>
            <w:webHidden/>
          </w:rPr>
          <w:fldChar w:fldCharType="begin"/>
        </w:r>
        <w:r w:rsidR="00CA3D31">
          <w:rPr>
            <w:noProof/>
            <w:webHidden/>
          </w:rPr>
          <w:instrText xml:space="preserve"> PAGEREF _Toc117260386 \h </w:instrText>
        </w:r>
        <w:r w:rsidR="00CA3D31">
          <w:rPr>
            <w:noProof/>
            <w:webHidden/>
          </w:rPr>
        </w:r>
        <w:r w:rsidR="00CA3D31">
          <w:rPr>
            <w:noProof/>
            <w:webHidden/>
          </w:rPr>
          <w:fldChar w:fldCharType="separate"/>
        </w:r>
        <w:r w:rsidR="00CA3D31">
          <w:rPr>
            <w:noProof/>
            <w:webHidden/>
          </w:rPr>
          <w:t>9</w:t>
        </w:r>
        <w:r w:rsidR="00CA3D31">
          <w:rPr>
            <w:noProof/>
            <w:webHidden/>
          </w:rPr>
          <w:fldChar w:fldCharType="end"/>
        </w:r>
      </w:hyperlink>
    </w:p>
    <w:p w14:paraId="6E2CC83B" w14:textId="5FB6D92E" w:rsidR="00CA3D31" w:rsidRDefault="00000000">
      <w:pPr>
        <w:pStyle w:val="Sommario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7260387" w:history="1">
        <w:r w:rsidR="00CA3D31" w:rsidRPr="0030649E">
          <w:rPr>
            <w:rStyle w:val="Collegamentoipertestuale"/>
            <w:rFonts w:ascii="Segoe UI" w:hAnsi="Segoe UI" w:cs="Segoe UI"/>
            <w:noProof/>
          </w:rPr>
          <w:t>6. DELIVERABLES E SCADENZE</w:t>
        </w:r>
        <w:r w:rsidR="00CA3D31">
          <w:rPr>
            <w:noProof/>
            <w:webHidden/>
          </w:rPr>
          <w:tab/>
        </w:r>
        <w:r w:rsidR="00CA3D31">
          <w:rPr>
            <w:noProof/>
            <w:webHidden/>
          </w:rPr>
          <w:fldChar w:fldCharType="begin"/>
        </w:r>
        <w:r w:rsidR="00CA3D31">
          <w:rPr>
            <w:noProof/>
            <w:webHidden/>
          </w:rPr>
          <w:instrText xml:space="preserve"> PAGEREF _Toc117260387 \h </w:instrText>
        </w:r>
        <w:r w:rsidR="00CA3D31">
          <w:rPr>
            <w:noProof/>
            <w:webHidden/>
          </w:rPr>
        </w:r>
        <w:r w:rsidR="00CA3D31">
          <w:rPr>
            <w:noProof/>
            <w:webHidden/>
          </w:rPr>
          <w:fldChar w:fldCharType="separate"/>
        </w:r>
        <w:r w:rsidR="00CA3D31">
          <w:rPr>
            <w:noProof/>
            <w:webHidden/>
          </w:rPr>
          <w:t>10</w:t>
        </w:r>
        <w:r w:rsidR="00CA3D31">
          <w:rPr>
            <w:noProof/>
            <w:webHidden/>
          </w:rPr>
          <w:fldChar w:fldCharType="end"/>
        </w:r>
      </w:hyperlink>
    </w:p>
    <w:p w14:paraId="5AA783DA" w14:textId="470A8315" w:rsidR="007F489A" w:rsidRPr="007B1D38" w:rsidRDefault="007F489A">
      <w:pPr>
        <w:rPr>
          <w:rFonts w:ascii="Segoe UI" w:hAnsi="Segoe UI" w:cs="Segoe UI"/>
        </w:rPr>
      </w:pPr>
      <w:r w:rsidRPr="007B1D38">
        <w:rPr>
          <w:rFonts w:ascii="Segoe UI" w:hAnsi="Segoe UI" w:cs="Segoe UI"/>
          <w:b/>
          <w:bCs/>
        </w:rPr>
        <w:fldChar w:fldCharType="end"/>
      </w:r>
    </w:p>
    <w:p w14:paraId="346C73C1" w14:textId="1F6DDC18" w:rsidR="00B51734" w:rsidRPr="007B1D38" w:rsidRDefault="00B51734" w:rsidP="007F489A">
      <w:pPr>
        <w:pStyle w:val="Sommario5"/>
        <w:ind w:left="0"/>
        <w:rPr>
          <w:rFonts w:ascii="Segoe UI" w:hAnsi="Segoe UI" w:cs="Segoe UI"/>
        </w:rPr>
      </w:pPr>
    </w:p>
    <w:p w14:paraId="3FA179D9" w14:textId="77777777" w:rsidR="003E00FB" w:rsidRPr="007B1D38" w:rsidRDefault="003E00FB">
      <w:pPr>
        <w:pStyle w:val="Sommario5"/>
        <w:rPr>
          <w:rFonts w:ascii="Segoe UI" w:hAnsi="Segoe UI" w:cs="Segoe UI"/>
        </w:rPr>
      </w:pPr>
    </w:p>
    <w:p w14:paraId="30CC3F4B" w14:textId="77777777" w:rsidR="00B51734" w:rsidRPr="007B1D38" w:rsidRDefault="00B51734">
      <w:pPr>
        <w:pStyle w:val="Sommario5"/>
        <w:rPr>
          <w:rFonts w:ascii="Segoe UI" w:hAnsi="Segoe UI" w:cs="Segoe UI"/>
        </w:rPr>
        <w:sectPr w:rsidR="00B51734" w:rsidRPr="007B1D38" w:rsidSect="003919F1">
          <w:footnotePr>
            <w:pos w:val="beneathText"/>
          </w:footnotePr>
          <w:pgSz w:w="11905" w:h="16837"/>
          <w:pgMar w:top="1560" w:right="1134" w:bottom="1798" w:left="1134" w:header="1191" w:footer="1134" w:gutter="0"/>
          <w:cols w:space="720"/>
          <w:formProt w:val="0"/>
          <w:docGrid w:linePitch="326" w:charSpace="-6145"/>
        </w:sectPr>
      </w:pPr>
    </w:p>
    <w:p w14:paraId="26A4E256" w14:textId="1BD388F0" w:rsidR="001765AE" w:rsidRPr="007B1D38" w:rsidRDefault="00CB0F15" w:rsidP="00CB0F15">
      <w:pPr>
        <w:pStyle w:val="Titolo"/>
        <w:numPr>
          <w:ilvl w:val="0"/>
          <w:numId w:val="12"/>
        </w:numPr>
        <w:jc w:val="left"/>
        <w:rPr>
          <w:rFonts w:ascii="Segoe UI" w:hAnsi="Segoe UI" w:cs="Segoe UI"/>
          <w:color w:val="1A9FFF"/>
        </w:rPr>
      </w:pPr>
      <w:bookmarkStart w:id="0" w:name="_Toc117260378"/>
      <w:r w:rsidRPr="007B1D38">
        <w:rPr>
          <w:rFonts w:ascii="Segoe UI" w:hAnsi="Segoe UI" w:cs="Segoe UI"/>
          <w:color w:val="1A9FFF"/>
        </w:rPr>
        <w:lastRenderedPageBreak/>
        <w:t>DOMINIO DEL PROBLEMA</w:t>
      </w:r>
      <w:bookmarkEnd w:id="0"/>
    </w:p>
    <w:p w14:paraId="03EC87E7" w14:textId="77777777" w:rsidR="00E05C2E" w:rsidRPr="007B1D38" w:rsidRDefault="00372E5B" w:rsidP="00372E5B">
      <w:pPr>
        <w:jc w:val="both"/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 xml:space="preserve">Il problema che si è affrontato, durante questo progetto, riguarda il voler riunire in un unico portale le persone che praticano sport (sia a livello agonistico che amatoriale) e le strutture che sono adibite ad ospitare eventi di genere sportivo (in base poi allo sport che vi si può praticare) affinché possano essere organizzati eventi sportivi (pubblici o privati), in modo tale da poter dare la possibilità agli organizzatori e alle strutture di creare questo tipo di eventi in modo rapido e concreto. Inoltre gli utenti che sono registrati al portale e sono vicini ad una struttura che ospita un evento pubblico, saranno notificati. </w:t>
      </w:r>
    </w:p>
    <w:p w14:paraId="701D9011" w14:textId="77777777" w:rsidR="00E05C2E" w:rsidRPr="007B1D38" w:rsidRDefault="00E05C2E" w:rsidP="00372E5B">
      <w:pPr>
        <w:jc w:val="both"/>
        <w:rPr>
          <w:rFonts w:ascii="Segoe UI" w:hAnsi="Segoe UI" w:cs="Segoe UI"/>
        </w:rPr>
      </w:pPr>
    </w:p>
    <w:p w14:paraId="1E8BB8AA" w14:textId="242665D6" w:rsidR="00372E5B" w:rsidRPr="007B1D38" w:rsidRDefault="00372E5B" w:rsidP="00372E5B">
      <w:pPr>
        <w:jc w:val="both"/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 xml:space="preserve">Le principali figure su cui porre la nostra attenzione sono: </w:t>
      </w:r>
    </w:p>
    <w:p w14:paraId="713806CE" w14:textId="392E3314" w:rsidR="00372E5B" w:rsidRPr="007B1D38" w:rsidRDefault="00372E5B" w:rsidP="00372E5B">
      <w:p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>-L’utente</w:t>
      </w:r>
      <w:r w:rsidR="00325053" w:rsidRPr="007B1D38">
        <w:rPr>
          <w:rFonts w:ascii="Segoe UI" w:hAnsi="Segoe UI" w:cs="Segoe UI"/>
        </w:rPr>
        <w:t xml:space="preserve"> sportivo</w:t>
      </w:r>
      <w:r w:rsidRPr="007B1D38">
        <w:rPr>
          <w:rFonts w:ascii="Segoe UI" w:hAnsi="Segoe UI" w:cs="Segoe UI"/>
        </w:rPr>
        <w:t xml:space="preserve">: colui che ha intenzione di organizzare un evento sportivo in una determinata </w:t>
      </w:r>
    </w:p>
    <w:p w14:paraId="0D69FDC2" w14:textId="77777777" w:rsidR="00372E5B" w:rsidRPr="007B1D38" w:rsidRDefault="00372E5B" w:rsidP="00372E5B">
      <w:p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 xml:space="preserve">struttura e in una specifica data, decidendo se tale evento sarà pubblico o privato (in </w:t>
      </w:r>
    </w:p>
    <w:p w14:paraId="3638A4C3" w14:textId="77777777" w:rsidR="00372E5B" w:rsidRPr="007B1D38" w:rsidRDefault="00372E5B" w:rsidP="00372E5B">
      <w:p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 xml:space="preserve">questo caso l’utente può scegliere quali utenti invitare in base ai posti disponibili). </w:t>
      </w:r>
    </w:p>
    <w:p w14:paraId="3615A9E7" w14:textId="77777777" w:rsidR="00372E5B" w:rsidRPr="007B1D38" w:rsidRDefault="00372E5B" w:rsidP="00372E5B">
      <w:p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>-</w:t>
      </w:r>
      <w:r w:rsidR="00F64AAC" w:rsidRPr="007B1D38">
        <w:rPr>
          <w:rFonts w:ascii="Segoe UI" w:hAnsi="Segoe UI" w:cs="Segoe UI"/>
        </w:rPr>
        <w:t>Il Proprietario Struttura Sportiva</w:t>
      </w:r>
      <w:r w:rsidRPr="007B1D38">
        <w:rPr>
          <w:rFonts w:ascii="Segoe UI" w:hAnsi="Segoe UI" w:cs="Segoe UI"/>
        </w:rPr>
        <w:t>: col</w:t>
      </w:r>
      <w:r w:rsidR="00F64AAC" w:rsidRPr="007B1D38">
        <w:rPr>
          <w:rFonts w:ascii="Segoe UI" w:hAnsi="Segoe UI" w:cs="Segoe UI"/>
        </w:rPr>
        <w:t>u</w:t>
      </w:r>
      <w:r w:rsidRPr="007B1D38">
        <w:rPr>
          <w:rFonts w:ascii="Segoe UI" w:hAnsi="Segoe UI" w:cs="Segoe UI"/>
        </w:rPr>
        <w:t>i che ospiterà gli eventi sportivi, att</w:t>
      </w:r>
      <w:r w:rsidR="00F64AAC" w:rsidRPr="007B1D38">
        <w:rPr>
          <w:rFonts w:ascii="Segoe UI" w:hAnsi="Segoe UI" w:cs="Segoe UI"/>
        </w:rPr>
        <w:t>o</w:t>
      </w:r>
      <w:r w:rsidRPr="007B1D38">
        <w:rPr>
          <w:rFonts w:ascii="Segoe UI" w:hAnsi="Segoe UI" w:cs="Segoe UI"/>
        </w:rPr>
        <w:t xml:space="preserve"> a fornire le proprie </w:t>
      </w:r>
    </w:p>
    <w:p w14:paraId="7823CD52" w14:textId="77777777" w:rsidR="00372E5B" w:rsidRPr="007B1D38" w:rsidRDefault="00372E5B" w:rsidP="00372E5B">
      <w:p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 xml:space="preserve">informazioni sui servizi che mette a disposizione (campi da calcio, tennis, basket e ecc.), di </w:t>
      </w:r>
    </w:p>
    <w:p w14:paraId="1088AACB" w14:textId="77777777" w:rsidR="00372E5B" w:rsidRPr="007B1D38" w:rsidRDefault="00372E5B" w:rsidP="00372E5B">
      <w:p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 xml:space="preserve">recapito e disponibilità, oltre che al tipo di sport che vi si può praticare. </w:t>
      </w:r>
    </w:p>
    <w:p w14:paraId="660CE5B7" w14:textId="77777777" w:rsidR="007B6597" w:rsidRPr="007B1D38" w:rsidRDefault="00372E5B" w:rsidP="00372E5B">
      <w:p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 xml:space="preserve">Le comunicazioni tra gli utenti </w:t>
      </w:r>
      <w:r w:rsidR="00254A6D" w:rsidRPr="007B1D38">
        <w:rPr>
          <w:rFonts w:ascii="Segoe UI" w:hAnsi="Segoe UI" w:cs="Segoe UI"/>
        </w:rPr>
        <w:t xml:space="preserve">sportivi </w:t>
      </w:r>
      <w:r w:rsidRPr="007B1D38">
        <w:rPr>
          <w:rFonts w:ascii="Segoe UI" w:hAnsi="Segoe UI" w:cs="Segoe UI"/>
        </w:rPr>
        <w:t xml:space="preserve">e </w:t>
      </w:r>
      <w:r w:rsidR="00254A6D" w:rsidRPr="007B1D38">
        <w:rPr>
          <w:rFonts w:ascii="Segoe UI" w:hAnsi="Segoe UI" w:cs="Segoe UI"/>
        </w:rPr>
        <w:t>i proprietari delle</w:t>
      </w:r>
      <w:r w:rsidRPr="007B1D38">
        <w:rPr>
          <w:rFonts w:ascii="Segoe UI" w:hAnsi="Segoe UI" w:cs="Segoe UI"/>
        </w:rPr>
        <w:t xml:space="preserve"> strutture</w:t>
      </w:r>
      <w:r w:rsidR="00254A6D" w:rsidRPr="007B1D38">
        <w:rPr>
          <w:rFonts w:ascii="Segoe UI" w:hAnsi="Segoe UI" w:cs="Segoe UI"/>
        </w:rPr>
        <w:t xml:space="preserve"> sportive</w:t>
      </w:r>
      <w:r w:rsidRPr="007B1D38">
        <w:rPr>
          <w:rFonts w:ascii="Segoe UI" w:hAnsi="Segoe UI" w:cs="Segoe UI"/>
        </w:rPr>
        <w:t xml:space="preserve"> avvengono al di fuori del portale attraverso i recapiti che la struttura rende visibili sulla piattaforma.</w:t>
      </w:r>
    </w:p>
    <w:p w14:paraId="6069C30D" w14:textId="77777777" w:rsidR="0029045F" w:rsidRPr="0029045F" w:rsidRDefault="007B6597" w:rsidP="0029045F">
      <w:pPr>
        <w:pStyle w:val="Titolo"/>
        <w:jc w:val="left"/>
      </w:pPr>
      <w:bookmarkStart w:id="1" w:name="_Toc116396161"/>
      <w:bookmarkStart w:id="2" w:name="_Toc117260379"/>
      <w:r w:rsidRPr="007B1D38">
        <w:rPr>
          <w:rFonts w:ascii="Segoe UI" w:hAnsi="Segoe UI" w:cs="Segoe UI"/>
          <w:color w:val="1A9FFF"/>
        </w:rPr>
        <w:t>2.</w:t>
      </w:r>
      <w:r w:rsidR="009C0F72" w:rsidRPr="007B1D38">
        <w:rPr>
          <w:rFonts w:ascii="Segoe UI" w:hAnsi="Segoe UI" w:cs="Segoe UI"/>
          <w:color w:val="1A9FFF"/>
        </w:rPr>
        <w:t xml:space="preserve"> </w:t>
      </w:r>
      <w:r w:rsidRPr="007B1D38">
        <w:rPr>
          <w:rFonts w:ascii="Segoe UI" w:hAnsi="Segoe UI" w:cs="Segoe UI"/>
          <w:color w:val="1A9FFF"/>
        </w:rPr>
        <w:t>SCENARI</w:t>
      </w:r>
      <w:bookmarkEnd w:id="1"/>
      <w:bookmarkEnd w:id="2"/>
      <w:r w:rsidR="0029045F">
        <w:rPr>
          <w:rFonts w:ascii="Segoe UI" w:hAnsi="Segoe UI" w:cs="Segoe UI"/>
          <w:color w:val="1A9FFF"/>
        </w:rPr>
        <w:tab/>
      </w:r>
    </w:p>
    <w:tbl>
      <w:tblPr>
        <w:tblStyle w:val="Steam"/>
        <w:tblW w:w="0" w:type="auto"/>
        <w:tblInd w:w="-431" w:type="dxa"/>
        <w:tblLook w:val="04A0" w:firstRow="1" w:lastRow="0" w:firstColumn="1" w:lastColumn="0" w:noHBand="0" w:noVBand="1"/>
      </w:tblPr>
      <w:tblGrid>
        <w:gridCol w:w="1875"/>
        <w:gridCol w:w="8188"/>
      </w:tblGrid>
      <w:tr w:rsidR="0029045F" w:rsidRPr="0029045F" w14:paraId="68DC614E" w14:textId="77777777" w:rsidTr="009A2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5" w:type="dxa"/>
            <w:tcBorders>
              <w:top w:val="single" w:sz="4" w:space="0" w:color="auto"/>
              <w:bottom w:val="single" w:sz="4" w:space="0" w:color="auto"/>
            </w:tcBorders>
          </w:tcPr>
          <w:p w14:paraId="546CB7DE" w14:textId="77777777" w:rsidR="0029045F" w:rsidRPr="0029045F" w:rsidRDefault="0029045F" w:rsidP="0029045F">
            <w:r w:rsidRPr="0029045F">
              <w:t>Attori</w:t>
            </w:r>
          </w:p>
        </w:tc>
        <w:tc>
          <w:tcPr>
            <w:tcW w:w="8188" w:type="dxa"/>
          </w:tcPr>
          <w:p w14:paraId="69D699EF" w14:textId="77777777" w:rsidR="0029045F" w:rsidRPr="0029045F" w:rsidRDefault="0029045F" w:rsidP="0029045F">
            <w:r w:rsidRPr="0029045F">
              <w:t>Utente Sportivo Andrea – Proprietario Struttura Sportiva Franco</w:t>
            </w:r>
          </w:p>
        </w:tc>
      </w:tr>
      <w:tr w:rsidR="0029045F" w:rsidRPr="0029045F" w14:paraId="0118C443" w14:textId="77777777" w:rsidTr="009A2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6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D45C" w14:textId="77777777" w:rsidR="0029045F" w:rsidRPr="0029045F" w:rsidRDefault="0029045F" w:rsidP="0029045F">
            <w:pPr>
              <w:jc w:val="center"/>
            </w:pPr>
            <w:r w:rsidRPr="0029045F">
              <w:t>Flusso di eventi</w:t>
            </w:r>
          </w:p>
        </w:tc>
      </w:tr>
      <w:tr w:rsidR="0029045F" w:rsidRPr="0029045F" w14:paraId="6D0F01DA" w14:textId="77777777" w:rsidTr="009A25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06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F4F7" w14:textId="48CAA8AB" w:rsidR="0029045F" w:rsidRPr="0029045F" w:rsidRDefault="0029045F" w:rsidP="0029045F">
            <w:r w:rsidRPr="0029045F">
              <w:t>L’utente sportivo Andrea fatica a trovare una struttura adibita al calcetto dove poter organizzare un match</w:t>
            </w:r>
            <w:r w:rsidR="009A25BC">
              <w:t xml:space="preserve"> amichevole</w:t>
            </w:r>
            <w:r w:rsidRPr="0029045F">
              <w:t>. Navigando in rete trova il portale di iPlay ed interessato decide di iscriversi compilando il form dedicato agli utenti sportivi</w:t>
            </w:r>
            <w:r w:rsidR="009A25BC">
              <w:t>,</w:t>
            </w:r>
            <w:r w:rsidRPr="0029045F">
              <w:t xml:space="preserve"> inserendo i suoi dati anagrafici: Andrea Rossi, email</w:t>
            </w:r>
            <w:r w:rsidR="009A25BC">
              <w:t>:</w:t>
            </w:r>
            <w:r w:rsidRPr="0029045F">
              <w:t xml:space="preserve"> </w:t>
            </w:r>
            <w:hyperlink r:id="rId17" w:history="1">
              <w:r w:rsidRPr="0029045F">
                <w:rPr>
                  <w:color w:val="0563C1"/>
                  <w:u w:val="single"/>
                </w:rPr>
                <w:t>andrea.rossi96@gmail.com</w:t>
              </w:r>
            </w:hyperlink>
            <w:r w:rsidRPr="0029045F">
              <w:t>, telefono: +39 333659852, indirizzo: Via Delle rose 6 Nocera Inferiore SA, codice fiscale: RSSNDR96A01H703E ed infine inserisce due volte la password scelta per l’account.</w:t>
            </w:r>
          </w:p>
          <w:p w14:paraId="341B6B2B" w14:textId="2A009C1B" w:rsidR="0029045F" w:rsidRPr="0029045F" w:rsidRDefault="0029045F" w:rsidP="009A25BC">
            <w:pPr>
              <w:jc w:val="center"/>
            </w:pPr>
            <w:r w:rsidRPr="0029045F">
              <w:rPr>
                <w:noProof/>
              </w:rPr>
              <w:lastRenderedPageBreak/>
              <w:drawing>
                <wp:inline distT="0" distB="0" distL="0" distR="0" wp14:anchorId="0BF292A8" wp14:editId="48C0DD8F">
                  <wp:extent cx="6113780" cy="3944620"/>
                  <wp:effectExtent l="0" t="0" r="127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3944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EB21E2" w14:textId="77777777" w:rsidR="0029045F" w:rsidRPr="0029045F" w:rsidRDefault="0029045F" w:rsidP="0029045F">
            <w:r w:rsidRPr="0029045F">
              <w:t xml:space="preserve">Dopo aver confermato la propria mail gli è permesso di poter utilizzare la piattaforma. </w:t>
            </w:r>
          </w:p>
          <w:p w14:paraId="497FA159" w14:textId="77777777" w:rsidR="0029045F" w:rsidRPr="0029045F" w:rsidRDefault="0029045F" w:rsidP="0029045F"/>
          <w:p w14:paraId="405DA50B" w14:textId="77777777" w:rsidR="0029045F" w:rsidRPr="0029045F" w:rsidRDefault="0029045F" w:rsidP="0029045F">
            <w:r w:rsidRPr="0029045F">
              <w:t>Franco è un proprietario di una struttura sportiva in regola, il palazzetto dello sport di Nocera Inferiore, e fatica a trova affittuari per i suoi campi sportivi. Navigando in rete si imbatte in iPlay e decide di registrarsi inserendo le informazioni richieste dalla piattaforma: nome della struttura: “PalaCoscioni”, descrizione: “Il PalaCoscioni</w:t>
            </w:r>
            <w:r w:rsidRPr="0029045F">
              <w:rPr>
                <w:rFonts w:hint="eastAsia"/>
              </w:rPr>
              <w:t xml:space="preserve"> è</w:t>
            </w:r>
            <w:r w:rsidRPr="0029045F">
              <w:t xml:space="preserve"> un impianto sportivo della città di Nocera Inferiore inaugurato dal 2014, ha campi di calcio, pallavolo, e aree adibite al tennis da tavolo e alle arti marziali”, recapito telefonico: +39 0815181965,  indirizzo: Viale S. Francesco D'Assisi, 3, 84014 Nocera Inferiore SA, email: </w:t>
            </w:r>
            <w:hyperlink r:id="rId19" w:history="1">
              <w:r w:rsidRPr="0029045F">
                <w:rPr>
                  <w:color w:val="0563C1"/>
                  <w:u w:val="single"/>
                </w:rPr>
                <w:t>PalaCoscioni14@gmail.com</w:t>
              </w:r>
            </w:hyperlink>
            <w:r w:rsidRPr="0029045F">
              <w:t>, festivi: “lunedì, martedì”, p.iva: 54348030138 ed infine inserisce due volte la password scelta per l’account.</w:t>
            </w:r>
          </w:p>
          <w:p w14:paraId="639160B9" w14:textId="07392165" w:rsidR="0029045F" w:rsidRPr="0029045F" w:rsidRDefault="0029045F" w:rsidP="009A25BC">
            <w:pPr>
              <w:jc w:val="center"/>
            </w:pPr>
            <w:r w:rsidRPr="0029045F">
              <w:rPr>
                <w:noProof/>
              </w:rPr>
              <w:lastRenderedPageBreak/>
              <w:drawing>
                <wp:inline distT="0" distB="0" distL="0" distR="0" wp14:anchorId="73F0EB8E" wp14:editId="572D7D9F">
                  <wp:extent cx="6113780" cy="5475605"/>
                  <wp:effectExtent l="0" t="0" r="1270" b="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547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388F38" w14:textId="77777777" w:rsidR="0029045F" w:rsidRPr="0029045F" w:rsidRDefault="0029045F" w:rsidP="0029045F">
            <w:r w:rsidRPr="0029045F">
              <w:t xml:space="preserve">Dopo aver confermato la propria mail gli è permesso di poter utilizzare la piattaforma. </w:t>
            </w:r>
          </w:p>
          <w:p w14:paraId="23DB3468" w14:textId="77777777" w:rsidR="0029045F" w:rsidRPr="0029045F" w:rsidRDefault="0029045F" w:rsidP="0029045F"/>
          <w:p w14:paraId="2B764430" w14:textId="5DE64EC1" w:rsidR="0029045F" w:rsidRPr="0029045F" w:rsidRDefault="0029045F" w:rsidP="0029045F">
            <w:r w:rsidRPr="0029045F">
              <w:t>Una volta completata la registrazione</w:t>
            </w:r>
            <w:r w:rsidR="009A25BC">
              <w:t>,</w:t>
            </w:r>
            <w:r w:rsidRPr="0029045F">
              <w:t xml:space="preserve"> Franco procede a creare per la sua struttura i campi</w:t>
            </w:r>
            <w:r w:rsidR="009A25BC">
              <w:t>,</w:t>
            </w:r>
            <w:r w:rsidRPr="0029045F">
              <w:t xml:space="preserve"> che può mettere a disposizione tramite l’apposito form inserendo i dati relativi</w:t>
            </w:r>
            <w:r w:rsidR="009A25BC">
              <w:t>.</w:t>
            </w:r>
            <w:r w:rsidRPr="0029045F">
              <w:t xml:space="preserve"> </w:t>
            </w:r>
            <w:r w:rsidR="009A25BC">
              <w:t>Poi</w:t>
            </w:r>
            <w:r w:rsidRPr="0029045F">
              <w:t xml:space="preserve"> procede alla creazione del campo di calcio inserendo: nome campo: “campo di calcio #1”, il numero di posti per gli spettatori: 120, tipo di sport che si può praticare nel campo: “calcio”, prezzo biglietto affittuari: 15€, prezzo biglietto spettatori: 4€.</w:t>
            </w:r>
          </w:p>
          <w:p w14:paraId="7322A712" w14:textId="48544587" w:rsidR="0029045F" w:rsidRPr="0029045F" w:rsidRDefault="0029045F" w:rsidP="009A25BC">
            <w:pPr>
              <w:jc w:val="center"/>
            </w:pPr>
            <w:r w:rsidRPr="0029045F">
              <w:rPr>
                <w:noProof/>
              </w:rPr>
              <w:lastRenderedPageBreak/>
              <w:drawing>
                <wp:inline distT="0" distB="0" distL="0" distR="0" wp14:anchorId="7C898D16" wp14:editId="46CD2D6B">
                  <wp:extent cx="6113780" cy="3359785"/>
                  <wp:effectExtent l="0" t="0" r="127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335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70623D" w14:textId="77777777" w:rsidR="0029045F" w:rsidRPr="0029045F" w:rsidRDefault="0029045F" w:rsidP="0029045F"/>
          <w:p w14:paraId="59758C02" w14:textId="77777777" w:rsidR="0029045F" w:rsidRPr="0029045F" w:rsidRDefault="0029045F" w:rsidP="0029045F">
            <w:r w:rsidRPr="0029045F">
              <w:t>Dopo aver confermato la creazione del campo procede a creare una fascia oraria per quel campo inserendo: l’orario di inizio della fascia oraria: 16:00, l’orario di fine della fascia oraria: 17:30</w:t>
            </w:r>
          </w:p>
          <w:p w14:paraId="0D891E5E" w14:textId="5E62E554" w:rsidR="0029045F" w:rsidRPr="0029045F" w:rsidRDefault="0029045F" w:rsidP="009A25BC">
            <w:pPr>
              <w:jc w:val="center"/>
            </w:pPr>
            <w:r w:rsidRPr="0029045F">
              <w:rPr>
                <w:noProof/>
              </w:rPr>
              <w:drawing>
                <wp:inline distT="0" distB="0" distL="0" distR="0" wp14:anchorId="43F6716A" wp14:editId="61719B62">
                  <wp:extent cx="6113780" cy="3359785"/>
                  <wp:effectExtent l="0" t="0" r="127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335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5EB65E" w14:textId="77777777" w:rsidR="0029045F" w:rsidRPr="0029045F" w:rsidRDefault="0029045F" w:rsidP="0029045F">
            <w:r w:rsidRPr="0029045F">
              <w:t>Dopo la creazione della fascia oraria questa sarà associata al campo.</w:t>
            </w:r>
          </w:p>
          <w:p w14:paraId="2C871329" w14:textId="77777777" w:rsidR="0029045F" w:rsidRPr="0029045F" w:rsidRDefault="0029045F" w:rsidP="0029045F"/>
          <w:p w14:paraId="54F6CBA8" w14:textId="23078EA8" w:rsidR="0029045F" w:rsidRPr="0029045F" w:rsidRDefault="0029045F" w:rsidP="0029045F">
            <w:r w:rsidRPr="0029045F">
              <w:t>Andrea decide di effettuare una ricerca sulle strutture sportive presenti nella sua zona ed imposta la ricerca impostando: la data il 5-11-202</w:t>
            </w:r>
            <w:r w:rsidR="009A25BC">
              <w:t>2</w:t>
            </w:r>
            <w:r w:rsidRPr="0029045F">
              <w:t>, lo sport “calcio”, e il luogo “Nocera Inferiore”.</w:t>
            </w:r>
          </w:p>
          <w:p w14:paraId="1AEFDBFA" w14:textId="77777777" w:rsidR="0029045F" w:rsidRPr="0029045F" w:rsidRDefault="0029045F" w:rsidP="0029045F">
            <w:r w:rsidRPr="0029045F">
              <w:lastRenderedPageBreak/>
              <w:t>Il sistema gli mostra una riga contenente le info della struttura sportiva “PalaCoscioni”. Andrea clicca sulla riga e visualizza le info relative al palazzetto e i campi di tipo “calcio” con le relative fasce orarie, seleziona la fascia oraria “16:00-17:30” e compila il form per la creazione di un evento sportivo inserendo: nome evento sportivo “Partita calcio”, e selezionando l’opzione evento privato. Confermato il tutto l’evento da lui creato è nello stato “in-sospeso”.</w:t>
            </w:r>
          </w:p>
          <w:p w14:paraId="7ED6C787" w14:textId="77777777" w:rsidR="0029045F" w:rsidRPr="0029045F" w:rsidRDefault="0029045F" w:rsidP="0029045F"/>
          <w:p w14:paraId="10B191B6" w14:textId="1F0C5DB6" w:rsidR="0029045F" w:rsidRPr="0029045F" w:rsidRDefault="0029045F" w:rsidP="0029045F">
            <w:r w:rsidRPr="0029045F">
              <w:t>Franco nota nella pagina degli eventi una nuova richiesta dell’evento “Partita calcio” creata dall’utente Andrea Rossi. Contatta telefonicamente Andrea e i si accordano sull’evento confermandolo per la data del 5-11-202</w:t>
            </w:r>
            <w:r w:rsidR="009A25BC">
              <w:t>2</w:t>
            </w:r>
            <w:r w:rsidRPr="0029045F">
              <w:t xml:space="preserve"> per la fascia oraria delle 16:00-17:30. Franco quindi modifica lo stato dell’evento da “in-sospeso” a “Confermato” e verrà ospitato l’evento.</w:t>
            </w:r>
          </w:p>
          <w:p w14:paraId="072FBCC7" w14:textId="77777777" w:rsidR="0029045F" w:rsidRPr="0029045F" w:rsidRDefault="0029045F" w:rsidP="0029045F"/>
          <w:p w14:paraId="4D69C09C" w14:textId="77777777" w:rsidR="0029045F" w:rsidRPr="0029045F" w:rsidRDefault="0029045F" w:rsidP="0029045F"/>
        </w:tc>
      </w:tr>
    </w:tbl>
    <w:p w14:paraId="322992E4" w14:textId="77777777" w:rsidR="003E00FB" w:rsidRPr="007B1D38" w:rsidRDefault="007B6597" w:rsidP="007B6597">
      <w:pPr>
        <w:pStyle w:val="Titolo"/>
        <w:jc w:val="left"/>
        <w:rPr>
          <w:rFonts w:ascii="Segoe UI" w:hAnsi="Segoe UI" w:cs="Segoe UI"/>
          <w:color w:val="1A9FFF"/>
        </w:rPr>
      </w:pPr>
      <w:bookmarkStart w:id="3" w:name="_Toc116396162"/>
      <w:bookmarkStart w:id="4" w:name="_Toc117260380"/>
      <w:r w:rsidRPr="007B1D38">
        <w:rPr>
          <w:rFonts w:ascii="Segoe UI" w:hAnsi="Segoe UI" w:cs="Segoe UI"/>
          <w:color w:val="1A9FFF"/>
        </w:rPr>
        <w:lastRenderedPageBreak/>
        <w:t>3. REQUISITI FUNZIONALI</w:t>
      </w:r>
      <w:bookmarkEnd w:id="3"/>
      <w:bookmarkEnd w:id="4"/>
    </w:p>
    <w:p w14:paraId="7FF511E3" w14:textId="77777777" w:rsidR="00214F70" w:rsidRPr="007B1D38" w:rsidRDefault="00214F70" w:rsidP="00214F70">
      <w:pPr>
        <w:rPr>
          <w:rFonts w:ascii="Segoe UI" w:hAnsi="Segoe UI" w:cs="Segoe UI"/>
          <w:kern w:val="2"/>
          <w:sz w:val="28"/>
          <w:szCs w:val="28"/>
        </w:rPr>
      </w:pPr>
      <w:r w:rsidRPr="007B1D38">
        <w:rPr>
          <w:rFonts w:ascii="Segoe UI" w:hAnsi="Segoe UI" w:cs="Segoe UI"/>
          <w:kern w:val="2"/>
          <w:sz w:val="28"/>
          <w:szCs w:val="28"/>
        </w:rPr>
        <w:t>Aspetti comuni:</w:t>
      </w:r>
    </w:p>
    <w:p w14:paraId="77BC223B" w14:textId="77777777" w:rsidR="00214F70" w:rsidRPr="007B1D38" w:rsidRDefault="00214F70" w:rsidP="00214F70">
      <w:pPr>
        <w:rPr>
          <w:rFonts w:ascii="Segoe UI" w:hAnsi="Segoe UI" w:cs="Segoe UI"/>
          <w:kern w:val="2"/>
        </w:rPr>
      </w:pPr>
      <w:r w:rsidRPr="007B1D38">
        <w:rPr>
          <w:rFonts w:ascii="Segoe UI" w:hAnsi="Segoe UI" w:cs="Segoe UI"/>
          <w:kern w:val="2"/>
        </w:rPr>
        <w:t xml:space="preserve">[RF1] Il sistema deve permettere all’utente non registrato di poter visualizzare la homepage in cui si descrivono i servizi offerti e deve permettere l’iscrizione alla piattaforma in base al proprio ruolo (Utente, </w:t>
      </w:r>
      <w:r w:rsidR="00F64AAC" w:rsidRPr="007B1D38">
        <w:rPr>
          <w:rFonts w:ascii="Segoe UI" w:hAnsi="Segoe UI" w:cs="Segoe UI"/>
          <w:kern w:val="2"/>
        </w:rPr>
        <w:t>Proprietario Struttura Sportiva</w:t>
      </w:r>
      <w:r w:rsidRPr="007B1D38">
        <w:rPr>
          <w:rFonts w:ascii="Segoe UI" w:hAnsi="Segoe UI" w:cs="Segoe UI"/>
          <w:kern w:val="2"/>
        </w:rPr>
        <w:t>).</w:t>
      </w:r>
    </w:p>
    <w:p w14:paraId="077A1983" w14:textId="77777777" w:rsidR="00214F70" w:rsidRPr="007B1D38" w:rsidRDefault="00214F70" w:rsidP="00214F70">
      <w:pPr>
        <w:rPr>
          <w:rFonts w:ascii="Segoe UI" w:hAnsi="Segoe UI" w:cs="Segoe UI"/>
          <w:kern w:val="2"/>
        </w:rPr>
      </w:pPr>
      <w:r w:rsidRPr="007B1D38">
        <w:rPr>
          <w:rFonts w:ascii="Segoe UI" w:hAnsi="Segoe UI" w:cs="Segoe UI"/>
          <w:kern w:val="2"/>
        </w:rPr>
        <w:t>[RF2] Il sistema dovrà consentire all’utente registrato di autenticarsi, con le proprie credenziali, e deve permettere di accedere e visualizzare la propria area personale.</w:t>
      </w:r>
    </w:p>
    <w:p w14:paraId="7231759A" w14:textId="77777777" w:rsidR="00214F70" w:rsidRPr="007B1D38" w:rsidRDefault="00214F70" w:rsidP="00214F70">
      <w:pPr>
        <w:rPr>
          <w:rFonts w:ascii="Segoe UI" w:hAnsi="Segoe UI" w:cs="Segoe UI"/>
          <w:kern w:val="2"/>
        </w:rPr>
      </w:pPr>
      <w:r w:rsidRPr="007B1D38">
        <w:rPr>
          <w:rFonts w:ascii="Segoe UI" w:hAnsi="Segoe UI" w:cs="Segoe UI"/>
          <w:kern w:val="2"/>
        </w:rPr>
        <w:t>[RF3] Il sistema deve permettere all’utente registrato di poter disattivare il proprio account dalla piattaforma.</w:t>
      </w:r>
    </w:p>
    <w:p w14:paraId="6E798BEE" w14:textId="77777777" w:rsidR="00214F70" w:rsidRPr="007B1D38" w:rsidRDefault="00214F70" w:rsidP="00214F70">
      <w:pPr>
        <w:rPr>
          <w:rFonts w:ascii="Segoe UI" w:hAnsi="Segoe UI" w:cs="Segoe UI"/>
          <w:kern w:val="2"/>
        </w:rPr>
      </w:pPr>
      <w:r w:rsidRPr="007B1D38">
        <w:rPr>
          <w:rFonts w:ascii="Segoe UI" w:hAnsi="Segoe UI" w:cs="Segoe UI"/>
          <w:kern w:val="2"/>
        </w:rPr>
        <w:t>[RF4] Il sistema deve permettere all’utente loggato di effettuare il logout.</w:t>
      </w:r>
    </w:p>
    <w:p w14:paraId="47FA1462" w14:textId="77777777" w:rsidR="00214F70" w:rsidRPr="007B1D38" w:rsidRDefault="00214F70" w:rsidP="00214F70">
      <w:pPr>
        <w:rPr>
          <w:rFonts w:ascii="Segoe UI" w:hAnsi="Segoe UI" w:cs="Segoe UI"/>
          <w:kern w:val="2"/>
        </w:rPr>
      </w:pPr>
      <w:r w:rsidRPr="007B1D38">
        <w:rPr>
          <w:rFonts w:ascii="Segoe UI" w:hAnsi="Segoe UI" w:cs="Segoe UI"/>
          <w:kern w:val="2"/>
        </w:rPr>
        <w:t>[RF5] Il sistema deve permettere all’utente registrato di poter inserire/modificare i propri dati presenti nell’area personale.</w:t>
      </w:r>
    </w:p>
    <w:p w14:paraId="5FECD53B" w14:textId="77777777" w:rsidR="00214F70" w:rsidRPr="007B1D38" w:rsidRDefault="00214F70" w:rsidP="00214F70">
      <w:pPr>
        <w:rPr>
          <w:rFonts w:ascii="Segoe UI" w:hAnsi="Segoe UI" w:cs="Segoe UI"/>
          <w:kern w:val="2"/>
        </w:rPr>
      </w:pPr>
      <w:r w:rsidRPr="007B1D38">
        <w:rPr>
          <w:rFonts w:ascii="Segoe UI" w:hAnsi="Segoe UI" w:cs="Segoe UI"/>
          <w:kern w:val="2"/>
        </w:rPr>
        <w:t>[RF6] Il sistema deve permettere all’utente registrato di recuperare la propria password.</w:t>
      </w:r>
    </w:p>
    <w:p w14:paraId="1BBD2C46" w14:textId="77777777" w:rsidR="00214F70" w:rsidRPr="007B1D38" w:rsidRDefault="00214F70" w:rsidP="00214F70">
      <w:pPr>
        <w:rPr>
          <w:rFonts w:ascii="Segoe UI" w:hAnsi="Segoe UI" w:cs="Segoe UI"/>
          <w:kern w:val="2"/>
        </w:rPr>
      </w:pPr>
      <w:r w:rsidRPr="007B1D38">
        <w:rPr>
          <w:rFonts w:ascii="Segoe UI" w:hAnsi="Segoe UI" w:cs="Segoe UI"/>
          <w:kern w:val="2"/>
        </w:rPr>
        <w:t>[RF7] Il sistema deve permettere all’utente registrato di poter visualizzare gli eventi nelle vicinanze.</w:t>
      </w:r>
    </w:p>
    <w:p w14:paraId="43584C3A" w14:textId="55523BDF" w:rsidR="00214F70" w:rsidRPr="007B1D38" w:rsidRDefault="00214F70" w:rsidP="00214F70">
      <w:pPr>
        <w:rPr>
          <w:rFonts w:ascii="Segoe UI" w:hAnsi="Segoe UI" w:cs="Segoe UI"/>
          <w:kern w:val="2"/>
        </w:rPr>
      </w:pPr>
      <w:r w:rsidRPr="007B1D38">
        <w:rPr>
          <w:rFonts w:ascii="Segoe UI" w:hAnsi="Segoe UI" w:cs="Segoe UI"/>
          <w:kern w:val="2"/>
        </w:rPr>
        <w:t>[RF8] Il Sistema deve permettere all’utente registrato ma non ancora attivato di attivare il proprio account.</w:t>
      </w:r>
    </w:p>
    <w:p w14:paraId="2D711BE5" w14:textId="77777777" w:rsidR="00214F70" w:rsidRPr="007B1D38" w:rsidRDefault="00214F70" w:rsidP="00214F70">
      <w:pPr>
        <w:rPr>
          <w:rFonts w:ascii="Segoe UI" w:hAnsi="Segoe UI" w:cs="Segoe UI"/>
          <w:kern w:val="2"/>
        </w:rPr>
      </w:pPr>
      <w:r w:rsidRPr="007B1D38">
        <w:rPr>
          <w:rFonts w:ascii="Segoe UI" w:hAnsi="Segoe UI" w:cs="Segoe UI"/>
          <w:kern w:val="2"/>
        </w:rPr>
        <w:t>[RF9] Il sistema deve permettere all’utente di poter ricercare le varie Strutture Sportive in cui organizzare un evento in base al luogo, sport e data scelti.</w:t>
      </w:r>
    </w:p>
    <w:p w14:paraId="6747FD53" w14:textId="097FEA16" w:rsidR="00214F70" w:rsidRPr="007B1D38" w:rsidRDefault="00214F70" w:rsidP="00214F70">
      <w:pPr>
        <w:rPr>
          <w:rFonts w:ascii="Segoe UI" w:hAnsi="Segoe UI" w:cs="Segoe UI"/>
          <w:kern w:val="2"/>
        </w:rPr>
      </w:pPr>
      <w:r w:rsidRPr="007B1D38">
        <w:rPr>
          <w:rFonts w:ascii="Segoe UI" w:hAnsi="Segoe UI" w:cs="Segoe UI"/>
          <w:kern w:val="2"/>
        </w:rPr>
        <w:t>[RF10] Il sistema deve permettere all’utente di poter ricercare degli eventi in base al luogo, sport e data scelti.</w:t>
      </w:r>
    </w:p>
    <w:p w14:paraId="0B4407FD" w14:textId="4BF33F04" w:rsidR="00E05C2E" w:rsidRPr="007B1D38" w:rsidRDefault="00E05C2E" w:rsidP="00214F70">
      <w:pPr>
        <w:rPr>
          <w:rFonts w:ascii="Segoe UI" w:hAnsi="Segoe UI" w:cs="Segoe UI"/>
          <w:kern w:val="2"/>
        </w:rPr>
      </w:pPr>
    </w:p>
    <w:p w14:paraId="4DC54894" w14:textId="247E4496" w:rsidR="00E05C2E" w:rsidRPr="007B1D38" w:rsidRDefault="00E05C2E" w:rsidP="00214F70">
      <w:pPr>
        <w:rPr>
          <w:rFonts w:ascii="Segoe UI" w:hAnsi="Segoe UI" w:cs="Segoe UI"/>
          <w:kern w:val="2"/>
        </w:rPr>
      </w:pPr>
    </w:p>
    <w:p w14:paraId="1B19FAC6" w14:textId="77777777" w:rsidR="00E05C2E" w:rsidRPr="007B1D38" w:rsidRDefault="00E05C2E" w:rsidP="00214F70">
      <w:pPr>
        <w:rPr>
          <w:rFonts w:ascii="Segoe UI" w:hAnsi="Segoe UI" w:cs="Segoe UI"/>
          <w:kern w:val="2"/>
        </w:rPr>
      </w:pPr>
    </w:p>
    <w:p w14:paraId="3901F858" w14:textId="77777777" w:rsidR="00214F70" w:rsidRPr="007B1D38" w:rsidRDefault="00214F70" w:rsidP="00214F70">
      <w:pPr>
        <w:rPr>
          <w:rFonts w:ascii="Segoe UI" w:hAnsi="Segoe UI" w:cs="Segoe UI"/>
          <w:kern w:val="2"/>
        </w:rPr>
      </w:pPr>
    </w:p>
    <w:p w14:paraId="69D0A537" w14:textId="77777777" w:rsidR="007F489A" w:rsidRPr="007B1D38" w:rsidRDefault="00214F70" w:rsidP="007F489A">
      <w:pPr>
        <w:rPr>
          <w:rFonts w:ascii="Segoe UI" w:hAnsi="Segoe UI" w:cs="Segoe UI"/>
          <w:kern w:val="2"/>
          <w:sz w:val="28"/>
          <w:szCs w:val="28"/>
        </w:rPr>
      </w:pPr>
      <w:r w:rsidRPr="007B1D38">
        <w:rPr>
          <w:rFonts w:ascii="Segoe UI" w:hAnsi="Segoe UI" w:cs="Segoe UI"/>
          <w:kern w:val="2"/>
          <w:sz w:val="28"/>
          <w:szCs w:val="28"/>
        </w:rPr>
        <w:t>Aspetti esclusivi dell’Utente Sportivo:</w:t>
      </w:r>
    </w:p>
    <w:p w14:paraId="7389F51F" w14:textId="4EB62DF5" w:rsidR="007F489A" w:rsidRPr="007B1D38" w:rsidRDefault="007F489A" w:rsidP="00214F70">
      <w:pPr>
        <w:rPr>
          <w:rFonts w:ascii="Segoe UI" w:hAnsi="Segoe UI" w:cs="Segoe UI"/>
          <w:kern w:val="2"/>
        </w:rPr>
      </w:pPr>
      <w:r w:rsidRPr="007B1D38">
        <w:rPr>
          <w:rFonts w:ascii="Segoe UI" w:hAnsi="Segoe UI" w:cs="Segoe UI"/>
          <w:kern w:val="2"/>
        </w:rPr>
        <w:lastRenderedPageBreak/>
        <w:t>[RF11] Il sistema deve permettere all'Utente Sportivo di visualizzare gli eventi creati.</w:t>
      </w:r>
    </w:p>
    <w:p w14:paraId="1055AB78" w14:textId="77777777" w:rsidR="00214F70" w:rsidRPr="007B1D38" w:rsidRDefault="00214F70" w:rsidP="00214F70">
      <w:pPr>
        <w:rPr>
          <w:rFonts w:ascii="Segoe UI" w:hAnsi="Segoe UI" w:cs="Segoe UI"/>
          <w:kern w:val="2"/>
        </w:rPr>
      </w:pPr>
      <w:r w:rsidRPr="007B1D38">
        <w:rPr>
          <w:rFonts w:ascii="Segoe UI" w:hAnsi="Segoe UI" w:cs="Segoe UI"/>
          <w:kern w:val="2"/>
        </w:rPr>
        <w:t>[RF12] Il sistema deve permettere all’Utente Sportivo di poter creare un evento.</w:t>
      </w:r>
    </w:p>
    <w:p w14:paraId="419FCE4B" w14:textId="77777777" w:rsidR="00214F70" w:rsidRPr="007B1D38" w:rsidRDefault="00214F70" w:rsidP="00214F70">
      <w:pPr>
        <w:rPr>
          <w:rFonts w:ascii="Segoe UI" w:hAnsi="Segoe UI" w:cs="Segoe UI"/>
          <w:kern w:val="2"/>
        </w:rPr>
      </w:pPr>
      <w:r w:rsidRPr="007B1D38">
        <w:rPr>
          <w:rFonts w:ascii="Segoe UI" w:hAnsi="Segoe UI" w:cs="Segoe UI"/>
          <w:kern w:val="2"/>
        </w:rPr>
        <w:t>[RF13] Il sistema deve permettere all’Utente Sportivo di poter modificare/eliminare un proprio evento precedentemente creato.</w:t>
      </w:r>
    </w:p>
    <w:p w14:paraId="2AB9F9D3" w14:textId="77777777" w:rsidR="00214F70" w:rsidRPr="007B1D38" w:rsidRDefault="00214F70" w:rsidP="00214F70">
      <w:pPr>
        <w:rPr>
          <w:rFonts w:ascii="Segoe UI" w:hAnsi="Segoe UI" w:cs="Segoe UI"/>
          <w:kern w:val="2"/>
        </w:rPr>
      </w:pPr>
    </w:p>
    <w:p w14:paraId="3BB1E0AE" w14:textId="77777777" w:rsidR="00214F70" w:rsidRPr="007B1D38" w:rsidRDefault="00214F70" w:rsidP="00214F70">
      <w:pPr>
        <w:rPr>
          <w:rFonts w:ascii="Segoe UI" w:hAnsi="Segoe UI" w:cs="Segoe UI"/>
          <w:kern w:val="2"/>
          <w:sz w:val="28"/>
          <w:szCs w:val="28"/>
        </w:rPr>
      </w:pPr>
      <w:r w:rsidRPr="007B1D38">
        <w:rPr>
          <w:rFonts w:ascii="Segoe UI" w:hAnsi="Segoe UI" w:cs="Segoe UI"/>
          <w:kern w:val="2"/>
          <w:sz w:val="28"/>
          <w:szCs w:val="28"/>
        </w:rPr>
        <w:t>Aspetti esclusivi del</w:t>
      </w:r>
      <w:r w:rsidR="00F64AAC" w:rsidRPr="007B1D38">
        <w:rPr>
          <w:rFonts w:ascii="Segoe UI" w:hAnsi="Segoe UI" w:cs="Segoe UI"/>
          <w:kern w:val="2"/>
          <w:sz w:val="28"/>
          <w:szCs w:val="28"/>
        </w:rPr>
        <w:t xml:space="preserve"> Proprietario</w:t>
      </w:r>
      <w:r w:rsidR="009A7D1F" w:rsidRPr="007B1D38">
        <w:rPr>
          <w:rFonts w:ascii="Segoe UI" w:hAnsi="Segoe UI" w:cs="Segoe UI"/>
          <w:kern w:val="2"/>
          <w:sz w:val="28"/>
          <w:szCs w:val="28"/>
        </w:rPr>
        <w:t xml:space="preserve"> </w:t>
      </w:r>
      <w:r w:rsidR="009A7D1F" w:rsidRPr="007B1D38">
        <w:rPr>
          <w:rFonts w:ascii="Segoe UI" w:hAnsi="Segoe UI" w:cs="Segoe UI"/>
          <w:sz w:val="28"/>
          <w:szCs w:val="28"/>
        </w:rPr>
        <w:t>Struttura Sportiva</w:t>
      </w:r>
      <w:r w:rsidRPr="007B1D38">
        <w:rPr>
          <w:rFonts w:ascii="Segoe UI" w:hAnsi="Segoe UI" w:cs="Segoe UI"/>
          <w:kern w:val="2"/>
          <w:sz w:val="28"/>
          <w:szCs w:val="28"/>
        </w:rPr>
        <w:t>:</w:t>
      </w:r>
    </w:p>
    <w:p w14:paraId="32054290" w14:textId="77777777" w:rsidR="00214F70" w:rsidRPr="007B1D38" w:rsidRDefault="00214F70" w:rsidP="00214F70">
      <w:pPr>
        <w:rPr>
          <w:rFonts w:ascii="Segoe UI" w:hAnsi="Segoe UI" w:cs="Segoe UI"/>
          <w:kern w:val="2"/>
        </w:rPr>
      </w:pPr>
      <w:r w:rsidRPr="007B1D38">
        <w:rPr>
          <w:rFonts w:ascii="Segoe UI" w:hAnsi="Segoe UI" w:cs="Segoe UI"/>
          <w:kern w:val="2"/>
        </w:rPr>
        <w:t>[RF14] Il sistema deve permettere al</w:t>
      </w:r>
      <w:r w:rsidR="00F64AAC" w:rsidRPr="007B1D38">
        <w:rPr>
          <w:rFonts w:ascii="Segoe UI" w:hAnsi="Segoe UI" w:cs="Segoe UI"/>
          <w:kern w:val="2"/>
        </w:rPr>
        <w:t xml:space="preserve"> Proprietario</w:t>
      </w:r>
      <w:r w:rsidR="009A7D1F" w:rsidRPr="007B1D38">
        <w:rPr>
          <w:rFonts w:ascii="Segoe UI" w:hAnsi="Segoe UI" w:cs="Segoe UI"/>
          <w:kern w:val="2"/>
        </w:rPr>
        <w:t xml:space="preserve"> </w:t>
      </w:r>
      <w:r w:rsidR="009A7D1F" w:rsidRPr="007B1D38">
        <w:rPr>
          <w:rFonts w:ascii="Segoe UI" w:hAnsi="Segoe UI" w:cs="Segoe UI"/>
        </w:rPr>
        <w:t>Struttura Sportiva</w:t>
      </w:r>
      <w:r w:rsidRPr="007B1D38">
        <w:rPr>
          <w:rFonts w:ascii="Segoe UI" w:hAnsi="Segoe UI" w:cs="Segoe UI"/>
          <w:kern w:val="2"/>
        </w:rPr>
        <w:t xml:space="preserve"> di modificare/aggiungere/eliminare fasce orarie da mettere a disposizione per un suo determinato campo. </w:t>
      </w:r>
    </w:p>
    <w:p w14:paraId="0ED74F81" w14:textId="77777777" w:rsidR="00214F70" w:rsidRPr="007B1D38" w:rsidRDefault="00214F70" w:rsidP="00214F70">
      <w:pPr>
        <w:rPr>
          <w:rFonts w:ascii="Segoe UI" w:hAnsi="Segoe UI" w:cs="Segoe UI"/>
          <w:kern w:val="2"/>
        </w:rPr>
      </w:pPr>
      <w:r w:rsidRPr="007B1D38">
        <w:rPr>
          <w:rFonts w:ascii="Segoe UI" w:hAnsi="Segoe UI" w:cs="Segoe UI"/>
          <w:kern w:val="2"/>
        </w:rPr>
        <w:t>[RF15] Il sistema deve permettere al</w:t>
      </w:r>
      <w:r w:rsidR="00F64AAC" w:rsidRPr="007B1D38">
        <w:rPr>
          <w:rFonts w:ascii="Segoe UI" w:hAnsi="Segoe UI" w:cs="Segoe UI"/>
          <w:kern w:val="2"/>
        </w:rPr>
        <w:t xml:space="preserve"> Proprietario</w:t>
      </w:r>
      <w:r w:rsidR="009A7D1F" w:rsidRPr="007B1D38">
        <w:rPr>
          <w:rFonts w:ascii="Segoe UI" w:hAnsi="Segoe UI" w:cs="Segoe UI"/>
          <w:kern w:val="2"/>
        </w:rPr>
        <w:t xml:space="preserve"> </w:t>
      </w:r>
      <w:r w:rsidR="009A7D1F" w:rsidRPr="007B1D38">
        <w:rPr>
          <w:rFonts w:ascii="Segoe UI" w:hAnsi="Segoe UI" w:cs="Segoe UI"/>
        </w:rPr>
        <w:t>Struttura Sportiva</w:t>
      </w:r>
      <w:r w:rsidRPr="007B1D38">
        <w:rPr>
          <w:rFonts w:ascii="Segoe UI" w:hAnsi="Segoe UI" w:cs="Segoe UI"/>
          <w:kern w:val="2"/>
        </w:rPr>
        <w:t xml:space="preserve"> di modificare/aggiungere/eliminare i campi a disposizione.</w:t>
      </w:r>
    </w:p>
    <w:p w14:paraId="7511BC63" w14:textId="77777777" w:rsidR="00214F70" w:rsidRPr="007B1D38" w:rsidRDefault="00214F70" w:rsidP="00214F70">
      <w:pPr>
        <w:rPr>
          <w:rFonts w:ascii="Segoe UI" w:hAnsi="Segoe UI" w:cs="Segoe UI"/>
          <w:kern w:val="2"/>
        </w:rPr>
      </w:pPr>
      <w:r w:rsidRPr="007B1D38">
        <w:rPr>
          <w:rFonts w:ascii="Segoe UI" w:hAnsi="Segoe UI" w:cs="Segoe UI"/>
          <w:kern w:val="2"/>
        </w:rPr>
        <w:t>[RF16] Il sistema deve permettere al</w:t>
      </w:r>
      <w:r w:rsidR="00F64AAC" w:rsidRPr="007B1D38">
        <w:rPr>
          <w:rFonts w:ascii="Segoe UI" w:hAnsi="Segoe UI" w:cs="Segoe UI"/>
          <w:kern w:val="2"/>
        </w:rPr>
        <w:t xml:space="preserve"> Proprietario</w:t>
      </w:r>
      <w:r w:rsidR="009A7D1F" w:rsidRPr="007B1D38">
        <w:rPr>
          <w:rFonts w:ascii="Segoe UI" w:hAnsi="Segoe UI" w:cs="Segoe UI"/>
          <w:kern w:val="2"/>
        </w:rPr>
        <w:t xml:space="preserve"> </w:t>
      </w:r>
      <w:r w:rsidR="009A7D1F" w:rsidRPr="007B1D38">
        <w:rPr>
          <w:rFonts w:ascii="Segoe UI" w:hAnsi="Segoe UI" w:cs="Segoe UI"/>
        </w:rPr>
        <w:t>Struttura Sportiva</w:t>
      </w:r>
      <w:r w:rsidRPr="007B1D38">
        <w:rPr>
          <w:rFonts w:ascii="Segoe UI" w:hAnsi="Segoe UI" w:cs="Segoe UI"/>
          <w:kern w:val="2"/>
        </w:rPr>
        <w:t xml:space="preserve"> di modificare lo stato di un evento (l’evento può essere confermato, annullato o in sospeso).</w:t>
      </w:r>
    </w:p>
    <w:p w14:paraId="44750878" w14:textId="77777777" w:rsidR="007B6597" w:rsidRPr="007B1D38" w:rsidRDefault="007B6597" w:rsidP="00C96A43">
      <w:pPr>
        <w:pStyle w:val="Titolo"/>
        <w:jc w:val="left"/>
        <w:rPr>
          <w:rFonts w:ascii="Segoe UI" w:hAnsi="Segoe UI" w:cs="Segoe UI"/>
          <w:color w:val="1A9FFF"/>
        </w:rPr>
      </w:pPr>
      <w:bookmarkStart w:id="5" w:name="_Toc116396163"/>
      <w:bookmarkStart w:id="6" w:name="_Toc117260381"/>
      <w:r w:rsidRPr="007B1D38">
        <w:rPr>
          <w:rFonts w:ascii="Segoe UI" w:hAnsi="Segoe UI" w:cs="Segoe UI"/>
          <w:color w:val="1A9FFF"/>
        </w:rPr>
        <w:t>4. REQUISITI NON FUNZIONALI</w:t>
      </w:r>
      <w:bookmarkEnd w:id="5"/>
      <w:bookmarkEnd w:id="6"/>
    </w:p>
    <w:p w14:paraId="2613F13D" w14:textId="2F160517" w:rsidR="003919F1" w:rsidRDefault="007B6597" w:rsidP="00325053">
      <w:pPr>
        <w:pStyle w:val="Titolo2"/>
        <w:numPr>
          <w:ilvl w:val="0"/>
          <w:numId w:val="0"/>
        </w:numPr>
        <w:ind w:left="432" w:hanging="432"/>
        <w:rPr>
          <w:rFonts w:ascii="Segoe UI" w:hAnsi="Segoe UI" w:cs="Segoe UI"/>
          <w:color w:val="00B0F0"/>
        </w:rPr>
      </w:pPr>
      <w:bookmarkStart w:id="7" w:name="_Toc116396164"/>
      <w:bookmarkStart w:id="8" w:name="_Toc117260382"/>
      <w:bookmarkStart w:id="9" w:name="_Hlk88555914"/>
      <w:r w:rsidRPr="00835617">
        <w:rPr>
          <w:rFonts w:ascii="Segoe UI" w:hAnsi="Segoe UI" w:cs="Segoe UI"/>
          <w:color w:val="00B0F0"/>
        </w:rPr>
        <w:t>4.</w:t>
      </w:r>
      <w:r w:rsidR="00180331" w:rsidRPr="00835617">
        <w:rPr>
          <w:rFonts w:ascii="Segoe UI" w:hAnsi="Segoe UI" w:cs="Segoe UI"/>
          <w:color w:val="00B0F0"/>
        </w:rPr>
        <w:t>1 Usabilità</w:t>
      </w:r>
      <w:bookmarkEnd w:id="7"/>
      <w:bookmarkEnd w:id="8"/>
    </w:p>
    <w:p w14:paraId="4F6B4289" w14:textId="77777777" w:rsidR="00835617" w:rsidRDefault="00835617" w:rsidP="00835617">
      <w:r>
        <w:t>[RNF1] La piattaforma deve essere responsive, così da poter garantire la visione su dispositivi con risoluzione diverse.</w:t>
      </w:r>
    </w:p>
    <w:p w14:paraId="60E45D68" w14:textId="77777777" w:rsidR="00835617" w:rsidRDefault="00835617" w:rsidP="00835617">
      <w:r>
        <w:t>[RNF2] Il sistema deve essere costruito utilizzando il concetto del Flat Design Website e, inoltre, deve avere un’interfaccia minimal per permettere all’utente di concentrarsi sulle funzionalità del sito.</w:t>
      </w:r>
    </w:p>
    <w:p w14:paraId="7ACE1792" w14:textId="2702BB68" w:rsidR="00835617" w:rsidRPr="00835617" w:rsidRDefault="00835617" w:rsidP="00835617">
      <w:r>
        <w:t>[RNF3] La piattaforma deve mostrare i contenuti delle ricerche effettuate dall’utente in tabelle per permettere di trovare le informazioni ricercate in modo più semplice.</w:t>
      </w:r>
    </w:p>
    <w:p w14:paraId="4204A4D0" w14:textId="7F183900" w:rsidR="003919F1" w:rsidRDefault="00180331" w:rsidP="00835617">
      <w:pPr>
        <w:pStyle w:val="Titolo2"/>
        <w:numPr>
          <w:ilvl w:val="0"/>
          <w:numId w:val="0"/>
        </w:numPr>
        <w:tabs>
          <w:tab w:val="left" w:pos="2907"/>
        </w:tabs>
        <w:rPr>
          <w:rFonts w:ascii="Segoe UI" w:hAnsi="Segoe UI" w:cs="Segoe UI"/>
          <w:color w:val="00B0F0"/>
        </w:rPr>
      </w:pPr>
      <w:bookmarkStart w:id="10" w:name="_Toc116396165"/>
      <w:bookmarkStart w:id="11" w:name="_Toc117260383"/>
      <w:r w:rsidRPr="00835617">
        <w:rPr>
          <w:rFonts w:ascii="Segoe UI" w:hAnsi="Segoe UI" w:cs="Segoe UI"/>
          <w:color w:val="00B0F0"/>
        </w:rPr>
        <w:t>4.2 Affidabilità</w:t>
      </w:r>
      <w:bookmarkEnd w:id="10"/>
      <w:bookmarkEnd w:id="11"/>
      <w:r w:rsidR="00835617">
        <w:rPr>
          <w:rFonts w:ascii="Segoe UI" w:hAnsi="Segoe UI" w:cs="Segoe UI"/>
          <w:color w:val="00B0F0"/>
        </w:rPr>
        <w:tab/>
      </w:r>
    </w:p>
    <w:p w14:paraId="0D5DBADE" w14:textId="77777777" w:rsidR="00835617" w:rsidRDefault="00835617" w:rsidP="00835617">
      <w:r>
        <w:t xml:space="preserve">[RNF4] Il sistema deve prevedere contromisure per evitare SQL injection, i dati sensibili quali le credenziali di accesso devono essere codificate in SHA1 in caso di accessi non desiderati ai database di gestione. </w:t>
      </w:r>
    </w:p>
    <w:p w14:paraId="5FD69B48" w14:textId="77777777" w:rsidR="00835617" w:rsidRDefault="00835617" w:rsidP="00835617">
      <w:r>
        <w:t xml:space="preserve">[RNF5] In caso di problematiche lato utente, iPlay garantirà il salvataggio delle modifiche effettuate in qualsiasi momento. </w:t>
      </w:r>
    </w:p>
    <w:p w14:paraId="5F4FA444" w14:textId="177549FF" w:rsidR="00835617" w:rsidRPr="00835617" w:rsidRDefault="00835617" w:rsidP="00835617">
      <w:r>
        <w:t>[RNF6] Il sistema deve tener traccia attraverso un file di log, tutti gli accessi e le operazioni degli utenti.</w:t>
      </w:r>
    </w:p>
    <w:p w14:paraId="7AD8A5A2" w14:textId="33FBDB55" w:rsidR="002B78A1" w:rsidRDefault="00180331" w:rsidP="00325053">
      <w:pPr>
        <w:pStyle w:val="Titolo2"/>
        <w:numPr>
          <w:ilvl w:val="0"/>
          <w:numId w:val="0"/>
        </w:numPr>
        <w:rPr>
          <w:rFonts w:ascii="Segoe UI" w:hAnsi="Segoe UI" w:cs="Segoe UI"/>
          <w:color w:val="00B0F0"/>
        </w:rPr>
      </w:pPr>
      <w:bookmarkStart w:id="12" w:name="_Toc116396166"/>
      <w:bookmarkStart w:id="13" w:name="_Toc117260384"/>
      <w:r w:rsidRPr="00835617">
        <w:rPr>
          <w:rFonts w:ascii="Segoe UI" w:hAnsi="Segoe UI" w:cs="Segoe UI"/>
          <w:color w:val="00B0F0"/>
        </w:rPr>
        <w:t>4.3 Prestazione</w:t>
      </w:r>
      <w:bookmarkEnd w:id="12"/>
      <w:bookmarkEnd w:id="13"/>
    </w:p>
    <w:p w14:paraId="66DDCD3D" w14:textId="77777777" w:rsidR="00835617" w:rsidRDefault="00835617" w:rsidP="00835617">
      <w:r>
        <w:t>[RNF7] Il sistema deve avere un uptime di 98%.</w:t>
      </w:r>
    </w:p>
    <w:p w14:paraId="66177B58" w14:textId="77777777" w:rsidR="00835617" w:rsidRDefault="00835617" w:rsidP="00835617">
      <w:r>
        <w:t xml:space="preserve">[RNF8] iPlay deve garantire un’alta scalabilità per far sì che una grande mole di utenti possano essere connessi al sito contemporaneamente. </w:t>
      </w:r>
    </w:p>
    <w:p w14:paraId="601A2A83" w14:textId="376000B4" w:rsidR="00835617" w:rsidRPr="00835617" w:rsidRDefault="00835617" w:rsidP="00835617">
      <w:r>
        <w:t>[RNF9] Gli standard sui tempi di risposta devono essere di 5 secondi per caricare una qualsiasi pagina.</w:t>
      </w:r>
    </w:p>
    <w:p w14:paraId="6457252C" w14:textId="3A1D28AE" w:rsidR="00180331" w:rsidRDefault="00180331" w:rsidP="003919F1">
      <w:pPr>
        <w:pStyle w:val="Titolo2"/>
        <w:numPr>
          <w:ilvl w:val="0"/>
          <w:numId w:val="0"/>
        </w:numPr>
        <w:rPr>
          <w:rFonts w:ascii="Segoe UI" w:hAnsi="Segoe UI" w:cs="Segoe UI"/>
          <w:color w:val="00B0F0"/>
        </w:rPr>
      </w:pPr>
      <w:bookmarkStart w:id="14" w:name="_Toc116396167"/>
      <w:bookmarkStart w:id="15" w:name="_Toc117260385"/>
      <w:r w:rsidRPr="00835617">
        <w:rPr>
          <w:rFonts w:ascii="Segoe UI" w:hAnsi="Segoe UI" w:cs="Segoe UI"/>
          <w:color w:val="00B0F0"/>
        </w:rPr>
        <w:t>4.4 Supporto</w:t>
      </w:r>
      <w:bookmarkEnd w:id="14"/>
      <w:bookmarkEnd w:id="15"/>
    </w:p>
    <w:p w14:paraId="50CBF590" w14:textId="036B5CFE" w:rsidR="0065555B" w:rsidRPr="00835617" w:rsidRDefault="00835617" w:rsidP="00835617">
      <w:r w:rsidRPr="002B78A1">
        <w:t>[RNF</w:t>
      </w:r>
      <w:r>
        <w:t>10</w:t>
      </w:r>
      <w:r w:rsidRPr="002B78A1">
        <w:t>] iPlay sarà facilmente modificabile a seguito della distribuzione e vi sarà la possibilità di estenderlo a nuovi scenari.</w:t>
      </w:r>
    </w:p>
    <w:p w14:paraId="0DD6894B" w14:textId="24E8E382" w:rsidR="007B6597" w:rsidRPr="007B1D38" w:rsidRDefault="007B6597" w:rsidP="007B6597">
      <w:pPr>
        <w:pStyle w:val="Titolo"/>
        <w:jc w:val="left"/>
        <w:rPr>
          <w:rFonts w:ascii="Segoe UI" w:hAnsi="Segoe UI" w:cs="Segoe UI"/>
          <w:color w:val="1A9FFF"/>
        </w:rPr>
      </w:pPr>
      <w:bookmarkStart w:id="16" w:name="_Toc116396168"/>
      <w:bookmarkStart w:id="17" w:name="_Toc117260386"/>
      <w:bookmarkEnd w:id="9"/>
      <w:r w:rsidRPr="007B1D38">
        <w:rPr>
          <w:rFonts w:ascii="Segoe UI" w:hAnsi="Segoe UI" w:cs="Segoe UI"/>
          <w:color w:val="1A9FFF"/>
        </w:rPr>
        <w:t>5. AMBIENT</w:t>
      </w:r>
      <w:r w:rsidR="00384CF6" w:rsidRPr="007B1D38">
        <w:rPr>
          <w:rFonts w:ascii="Segoe UI" w:hAnsi="Segoe UI" w:cs="Segoe UI"/>
          <w:color w:val="1A9FFF"/>
        </w:rPr>
        <w:t>I</w:t>
      </w:r>
      <w:r w:rsidRPr="007B1D38">
        <w:rPr>
          <w:rFonts w:ascii="Segoe UI" w:hAnsi="Segoe UI" w:cs="Segoe UI"/>
          <w:color w:val="1A9FFF"/>
        </w:rPr>
        <w:t xml:space="preserve"> DI DESTINAZIONE</w:t>
      </w:r>
      <w:bookmarkEnd w:id="16"/>
      <w:bookmarkEnd w:id="17"/>
    </w:p>
    <w:p w14:paraId="7A5DBAD0" w14:textId="77777777" w:rsidR="0075225C" w:rsidRPr="007B1D38" w:rsidRDefault="0075225C" w:rsidP="0075225C">
      <w:p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>Il portale è destinato all’utilizzo su ambienti</w:t>
      </w:r>
    </w:p>
    <w:p w14:paraId="78D4C315" w14:textId="77777777" w:rsidR="0075225C" w:rsidRPr="007B1D38" w:rsidRDefault="0075225C" w:rsidP="0075225C">
      <w:pPr>
        <w:numPr>
          <w:ilvl w:val="0"/>
          <w:numId w:val="10"/>
        </w:num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lastRenderedPageBreak/>
        <w:t>Desktop:</w:t>
      </w:r>
    </w:p>
    <w:p w14:paraId="154CF0D8" w14:textId="77777777" w:rsidR="0075225C" w:rsidRPr="007B1D38" w:rsidRDefault="0075225C" w:rsidP="0075225C">
      <w:pPr>
        <w:numPr>
          <w:ilvl w:val="1"/>
          <w:numId w:val="10"/>
        </w:num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>Chrome</w:t>
      </w:r>
    </w:p>
    <w:p w14:paraId="43C05DD1" w14:textId="77777777" w:rsidR="0075225C" w:rsidRPr="007B1D38" w:rsidRDefault="0075225C" w:rsidP="0075225C">
      <w:pPr>
        <w:numPr>
          <w:ilvl w:val="1"/>
          <w:numId w:val="10"/>
        </w:num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>Firefox</w:t>
      </w:r>
    </w:p>
    <w:p w14:paraId="45DC027A" w14:textId="77777777" w:rsidR="0075225C" w:rsidRPr="007B1D38" w:rsidRDefault="0075225C" w:rsidP="0075225C">
      <w:pPr>
        <w:numPr>
          <w:ilvl w:val="1"/>
          <w:numId w:val="10"/>
        </w:num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>Safari</w:t>
      </w:r>
    </w:p>
    <w:p w14:paraId="2457DD36" w14:textId="77777777" w:rsidR="0075225C" w:rsidRPr="007B1D38" w:rsidRDefault="0075225C" w:rsidP="0075225C">
      <w:pPr>
        <w:numPr>
          <w:ilvl w:val="1"/>
          <w:numId w:val="10"/>
        </w:num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>Opera</w:t>
      </w:r>
    </w:p>
    <w:p w14:paraId="59CE20C1" w14:textId="77777777" w:rsidR="0075225C" w:rsidRPr="007B1D38" w:rsidRDefault="0075225C" w:rsidP="0075225C">
      <w:pPr>
        <w:numPr>
          <w:ilvl w:val="1"/>
          <w:numId w:val="10"/>
        </w:num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>Edge</w:t>
      </w:r>
    </w:p>
    <w:p w14:paraId="53CB7889" w14:textId="77777777" w:rsidR="0075225C" w:rsidRPr="007B1D38" w:rsidRDefault="0075225C" w:rsidP="0075225C">
      <w:pPr>
        <w:numPr>
          <w:ilvl w:val="0"/>
          <w:numId w:val="10"/>
        </w:num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>Mobile</w:t>
      </w:r>
    </w:p>
    <w:p w14:paraId="3FDBF33D" w14:textId="77777777" w:rsidR="0075225C" w:rsidRPr="007B1D38" w:rsidRDefault="0075225C" w:rsidP="0075225C">
      <w:pPr>
        <w:numPr>
          <w:ilvl w:val="1"/>
          <w:numId w:val="10"/>
        </w:num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>Safari iOS 7+</w:t>
      </w:r>
    </w:p>
    <w:p w14:paraId="740F5255" w14:textId="77777777" w:rsidR="0075225C" w:rsidRPr="007B1D38" w:rsidRDefault="0075225C" w:rsidP="0075225C">
      <w:pPr>
        <w:numPr>
          <w:ilvl w:val="1"/>
          <w:numId w:val="10"/>
        </w:numPr>
        <w:rPr>
          <w:rFonts w:ascii="Segoe UI" w:hAnsi="Segoe UI" w:cs="Segoe UI"/>
        </w:rPr>
      </w:pPr>
      <w:r w:rsidRPr="007B1D38">
        <w:rPr>
          <w:rFonts w:ascii="Segoe UI" w:hAnsi="Segoe UI" w:cs="Segoe UI"/>
        </w:rPr>
        <w:t>Browser di default Android 5.0+</w:t>
      </w:r>
    </w:p>
    <w:p w14:paraId="0AD68BA8" w14:textId="5B541D08" w:rsidR="007B6597" w:rsidRPr="007B1D38" w:rsidRDefault="007B6597" w:rsidP="007B6597">
      <w:pPr>
        <w:pStyle w:val="Titolo"/>
        <w:jc w:val="left"/>
        <w:rPr>
          <w:rFonts w:ascii="Segoe UI" w:hAnsi="Segoe UI" w:cs="Segoe UI"/>
          <w:color w:val="1A9FFF"/>
        </w:rPr>
      </w:pPr>
      <w:bookmarkStart w:id="18" w:name="_Toc116396169"/>
      <w:bookmarkStart w:id="19" w:name="_Toc117260387"/>
      <w:r w:rsidRPr="007B1D38">
        <w:rPr>
          <w:rFonts w:ascii="Segoe UI" w:hAnsi="Segoe UI" w:cs="Segoe UI"/>
          <w:color w:val="1A9FFF"/>
        </w:rPr>
        <w:t>6. DELIVERABLE</w:t>
      </w:r>
      <w:r w:rsidR="006477D7">
        <w:rPr>
          <w:rFonts w:ascii="Segoe UI" w:hAnsi="Segoe UI" w:cs="Segoe UI"/>
          <w:color w:val="1A9FFF"/>
        </w:rPr>
        <w:t>S</w:t>
      </w:r>
      <w:r w:rsidRPr="007B1D38">
        <w:rPr>
          <w:rFonts w:ascii="Segoe UI" w:hAnsi="Segoe UI" w:cs="Segoe UI"/>
          <w:color w:val="1A9FFF"/>
        </w:rPr>
        <w:t xml:space="preserve"> E SCADENZE</w:t>
      </w:r>
      <w:bookmarkEnd w:id="18"/>
      <w:bookmarkEnd w:id="19"/>
    </w:p>
    <w:p w14:paraId="48DB2748" w14:textId="0BC40A27" w:rsidR="0065555B" w:rsidRPr="00FD2F7C" w:rsidRDefault="0065555B" w:rsidP="0065555B">
      <w:pPr>
        <w:pStyle w:val="Nessunaspaziatura"/>
        <w:rPr>
          <w:rFonts w:ascii="Times New Roman" w:hAnsi="Times New Roman"/>
          <w:sz w:val="24"/>
          <w:szCs w:val="24"/>
        </w:rPr>
      </w:pPr>
      <w:r w:rsidRPr="00FD2F7C">
        <w:rPr>
          <w:rFonts w:ascii="Times New Roman" w:hAnsi="Times New Roman"/>
          <w:sz w:val="24"/>
          <w:szCs w:val="24"/>
        </w:rPr>
        <w:t xml:space="preserve">Il cliente si aspetta una dimostrazione funzionante del progetto entro </w:t>
      </w:r>
      <w:r>
        <w:rPr>
          <w:rFonts w:ascii="Times New Roman" w:hAnsi="Times New Roman"/>
          <w:sz w:val="24"/>
          <w:szCs w:val="24"/>
        </w:rPr>
        <w:t>gennaio</w:t>
      </w:r>
      <w:r w:rsidRPr="00FD2F7C">
        <w:rPr>
          <w:rFonts w:ascii="Times New Roman" w:hAnsi="Times New Roman"/>
          <w:sz w:val="24"/>
          <w:szCs w:val="24"/>
        </w:rPr>
        <w:t>, presso l'università degli studi di Salerno tramite interazione sul campo oppure tramite interazione da remoto attraverso l'utilizzo di Internet. Il tutto deve essere corredato dalla documentazione composta di:</w:t>
      </w:r>
    </w:p>
    <w:p w14:paraId="1A7ED90A" w14:textId="77777777" w:rsidR="0065555B" w:rsidRPr="00FD2F7C" w:rsidRDefault="0065555B" w:rsidP="0065555B">
      <w:pPr>
        <w:pStyle w:val="Nessunaspaziatura"/>
        <w:rPr>
          <w:rFonts w:ascii="Times New Roman" w:hAnsi="Times New Roman"/>
          <w:sz w:val="24"/>
          <w:szCs w:val="24"/>
        </w:rPr>
      </w:pPr>
      <w:r w:rsidRPr="00FD2F7C">
        <w:rPr>
          <w:rFonts w:ascii="Times New Roman" w:hAnsi="Times New Roman"/>
          <w:sz w:val="24"/>
          <w:szCs w:val="24"/>
        </w:rPr>
        <w:t>- Analisi dei requisiti</w:t>
      </w:r>
    </w:p>
    <w:p w14:paraId="0F590CFB" w14:textId="77777777" w:rsidR="0065555B" w:rsidRPr="00FD2F7C" w:rsidRDefault="0065555B" w:rsidP="0065555B">
      <w:pPr>
        <w:pStyle w:val="Nessunaspaziatura"/>
        <w:rPr>
          <w:rFonts w:ascii="Times New Roman" w:hAnsi="Times New Roman"/>
          <w:sz w:val="24"/>
          <w:szCs w:val="24"/>
        </w:rPr>
      </w:pPr>
      <w:r w:rsidRPr="00FD2F7C">
        <w:rPr>
          <w:rFonts w:ascii="Times New Roman" w:hAnsi="Times New Roman"/>
          <w:sz w:val="24"/>
          <w:szCs w:val="24"/>
        </w:rPr>
        <w:t>- S</w:t>
      </w:r>
      <w:r>
        <w:rPr>
          <w:rFonts w:ascii="Times New Roman" w:hAnsi="Times New Roman"/>
          <w:sz w:val="24"/>
          <w:szCs w:val="24"/>
        </w:rPr>
        <w:t>y</w:t>
      </w:r>
      <w:r w:rsidRPr="00FD2F7C">
        <w:rPr>
          <w:rFonts w:ascii="Times New Roman" w:hAnsi="Times New Roman"/>
          <w:sz w:val="24"/>
          <w:szCs w:val="24"/>
        </w:rPr>
        <w:t>stem Design</w:t>
      </w:r>
    </w:p>
    <w:p w14:paraId="6653C36F" w14:textId="77777777" w:rsidR="0065555B" w:rsidRPr="00FD2F7C" w:rsidRDefault="0065555B" w:rsidP="0065555B">
      <w:pPr>
        <w:pStyle w:val="Nessunaspaziatura"/>
        <w:rPr>
          <w:rFonts w:ascii="Times New Roman" w:hAnsi="Times New Roman"/>
          <w:sz w:val="24"/>
          <w:szCs w:val="24"/>
        </w:rPr>
      </w:pPr>
      <w:r w:rsidRPr="00FD2F7C">
        <w:rPr>
          <w:rFonts w:ascii="Times New Roman" w:hAnsi="Times New Roman"/>
          <w:sz w:val="24"/>
          <w:szCs w:val="24"/>
        </w:rPr>
        <w:t>- Object Design</w:t>
      </w:r>
    </w:p>
    <w:p w14:paraId="367D79C1" w14:textId="77777777" w:rsidR="0065555B" w:rsidRPr="00FD2F7C" w:rsidRDefault="0065555B" w:rsidP="0065555B">
      <w:pPr>
        <w:pStyle w:val="Nessunaspaziatura"/>
        <w:rPr>
          <w:rFonts w:ascii="Times New Roman" w:hAnsi="Times New Roman"/>
          <w:sz w:val="24"/>
          <w:szCs w:val="24"/>
        </w:rPr>
      </w:pPr>
      <w:r w:rsidRPr="00FD2F7C">
        <w:rPr>
          <w:rFonts w:ascii="Times New Roman" w:hAnsi="Times New Roman"/>
          <w:sz w:val="24"/>
          <w:szCs w:val="24"/>
        </w:rPr>
        <w:t>- Piano di Testing</w:t>
      </w:r>
    </w:p>
    <w:p w14:paraId="06B4A155" w14:textId="77777777" w:rsidR="0065555B" w:rsidRPr="00FD2F7C" w:rsidRDefault="0065555B" w:rsidP="0065555B">
      <w:pPr>
        <w:pStyle w:val="Nessunaspaziatura"/>
        <w:rPr>
          <w:rFonts w:ascii="Times New Roman" w:hAnsi="Times New Roman"/>
          <w:sz w:val="24"/>
          <w:szCs w:val="24"/>
        </w:rPr>
      </w:pPr>
      <w:r w:rsidRPr="00FD2F7C">
        <w:rPr>
          <w:rFonts w:ascii="Times New Roman" w:hAnsi="Times New Roman"/>
          <w:sz w:val="24"/>
          <w:szCs w:val="24"/>
        </w:rPr>
        <w:t>- Specifiche dei casi di Test</w:t>
      </w:r>
    </w:p>
    <w:p w14:paraId="5A9DE08A" w14:textId="77777777" w:rsidR="0065555B" w:rsidRPr="0054168C" w:rsidRDefault="0065555B" w:rsidP="0065555B">
      <w:pPr>
        <w:pStyle w:val="Nessunaspaziatura"/>
        <w:rPr>
          <w:rFonts w:ascii="Times New Roman" w:hAnsi="Times New Roman"/>
          <w:sz w:val="24"/>
          <w:szCs w:val="24"/>
        </w:rPr>
      </w:pPr>
      <w:r w:rsidRPr="00FD2F7C">
        <w:rPr>
          <w:rFonts w:ascii="Times New Roman" w:hAnsi="Times New Roman"/>
          <w:sz w:val="24"/>
          <w:szCs w:val="24"/>
        </w:rPr>
        <w:t>- Report dell'esecuzione dei Test</w:t>
      </w:r>
    </w:p>
    <w:p w14:paraId="3B74F170" w14:textId="5B7F9B86" w:rsidR="001765AE" w:rsidRPr="007B1D38" w:rsidRDefault="001765AE" w:rsidP="0054168C">
      <w:pPr>
        <w:pStyle w:val="Nessunaspaziatura"/>
        <w:rPr>
          <w:rFonts w:ascii="Segoe UI" w:hAnsi="Segoe UI" w:cs="Segoe UI"/>
          <w:sz w:val="24"/>
          <w:szCs w:val="24"/>
        </w:rPr>
      </w:pPr>
    </w:p>
    <w:sectPr w:rsidR="001765AE" w:rsidRPr="007B1D38" w:rsidSect="003919F1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18BB6" w14:textId="77777777" w:rsidR="00EB06D3" w:rsidRDefault="00EB06D3">
      <w:r>
        <w:separator/>
      </w:r>
    </w:p>
  </w:endnote>
  <w:endnote w:type="continuationSeparator" w:id="0">
    <w:p w14:paraId="3B5E3956" w14:textId="77777777" w:rsidR="00EB06D3" w:rsidRDefault="00EB0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ax Medium">
    <w:panose1 w:val="00000000000000000000"/>
    <w:charset w:val="00"/>
    <w:family w:val="modern"/>
    <w:notTrueType/>
    <w:pitch w:val="variable"/>
    <w:sig w:usb0="80000067" w:usb1="00000000" w:usb2="00000000" w:usb3="00000000" w:csb0="00000093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B1E15" w14:textId="77777777" w:rsidR="001A49B0" w:rsidRDefault="001A49B0">
    <w:pPr>
      <w:pStyle w:val="Pidipagina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64FDDB80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03DA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0D6F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BC2BB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D0334" w14:textId="77777777" w:rsidR="00EB06D3" w:rsidRDefault="00EB06D3">
      <w:r>
        <w:separator/>
      </w:r>
    </w:p>
  </w:footnote>
  <w:footnote w:type="continuationSeparator" w:id="0">
    <w:p w14:paraId="53AE8EF1" w14:textId="77777777" w:rsidR="00EB06D3" w:rsidRDefault="00EB0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D7AA7" w14:textId="28554CE3" w:rsidR="00FD51FE" w:rsidRPr="00E564D9" w:rsidRDefault="001A4882" w:rsidP="001A4882">
    <w:pPr>
      <w:jc w:val="center"/>
      <w:rPr>
        <w:rFonts w:ascii="Segoe UI" w:hAnsi="Segoe UI" w:cs="Segoe UI"/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10A0FEE" wp14:editId="74DAD0C0">
          <wp:simplePos x="0" y="0"/>
          <wp:positionH relativeFrom="column">
            <wp:posOffset>2526665</wp:posOffset>
          </wp:positionH>
          <wp:positionV relativeFrom="topMargin">
            <wp:posOffset>310193</wp:posOffset>
          </wp:positionV>
          <wp:extent cx="1072515" cy="1072515"/>
          <wp:effectExtent l="19050" t="19050" r="13335" b="13335"/>
          <wp:wrapTopAndBottom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1072515"/>
                  </a:xfrm>
                  <a:prstGeom prst="rect">
                    <a:avLst/>
                  </a:prstGeom>
                  <a:noFill/>
                  <a:ln w="0">
                    <a:solidFill>
                      <a:srgbClr val="FFFFFF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D51FE" w:rsidRPr="00E564D9">
      <w:rPr>
        <w:rFonts w:ascii="Segoe UI" w:hAnsi="Segoe UI" w:cs="Segoe UI"/>
        <w:b/>
        <w:sz w:val="40"/>
      </w:rPr>
      <w:t>Università degli Studi di Salerno</w:t>
    </w:r>
  </w:p>
  <w:p w14:paraId="1105D7C8" w14:textId="4AEECE62" w:rsidR="00E05C2E" w:rsidRPr="00E564D9" w:rsidRDefault="00E05C2E" w:rsidP="00E05C2E">
    <w:pPr>
      <w:jc w:val="center"/>
      <w:rPr>
        <w:rFonts w:ascii="Segoe UI" w:hAnsi="Segoe UI" w:cs="Segoe UI"/>
        <w:b/>
        <w:bCs/>
      </w:rPr>
    </w:pPr>
    <w:r w:rsidRPr="00E564D9">
      <w:rPr>
        <w:rFonts w:ascii="Segoe UI" w:hAnsi="Segoe UI" w:cs="Segoe UI"/>
        <w:b/>
        <w:bCs/>
      </w:rPr>
      <w:t>Corso di Laurea in Informatica, a.a. 2022-23</w:t>
    </w:r>
  </w:p>
  <w:p w14:paraId="2BE115D1" w14:textId="77777777" w:rsidR="00E564D9" w:rsidRDefault="00E05C2E" w:rsidP="00E05C2E">
    <w:pPr>
      <w:jc w:val="center"/>
      <w:rPr>
        <w:rFonts w:ascii="Segoe UI" w:hAnsi="Segoe UI" w:cs="Segoe UI"/>
      </w:rPr>
    </w:pPr>
    <w:r w:rsidRPr="00E564D9">
      <w:rPr>
        <w:rFonts w:ascii="Segoe UI" w:hAnsi="Segoe UI" w:cs="Segoe UI"/>
      </w:rPr>
      <w:t xml:space="preserve"> Progetto del corso di Ingegneria del Software </w:t>
    </w:r>
  </w:p>
  <w:p w14:paraId="59D65EBB" w14:textId="7D39C254" w:rsidR="00E05C2E" w:rsidRPr="00D92FC7" w:rsidRDefault="00E05C2E" w:rsidP="00E05C2E">
    <w:pPr>
      <w:jc w:val="center"/>
      <w:rPr>
        <w:rFonts w:ascii="Segoe UI" w:hAnsi="Segoe UI" w:cs="Segoe UI"/>
        <w:lang w:val="en-US"/>
      </w:rPr>
    </w:pPr>
    <w:r w:rsidRPr="00D92FC7">
      <w:rPr>
        <w:rFonts w:ascii="Segoe UI" w:hAnsi="Segoe UI" w:cs="Segoe UI"/>
        <w:lang w:val="en-US"/>
      </w:rPr>
      <w:t>prof. A. De Lucia</w:t>
    </w:r>
  </w:p>
  <w:p w14:paraId="71082868" w14:textId="6103130B" w:rsidR="00E564D9" w:rsidRPr="00D92FC7" w:rsidRDefault="00E05C2E" w:rsidP="00E564D9">
    <w:pPr>
      <w:jc w:val="center"/>
      <w:rPr>
        <w:rFonts w:ascii="Segoe UI" w:hAnsi="Segoe UI" w:cs="Segoe UI"/>
        <w:lang w:val="en-US"/>
      </w:rPr>
    </w:pPr>
    <w:r w:rsidRPr="00D92FC7">
      <w:rPr>
        <w:rFonts w:ascii="Segoe UI" w:hAnsi="Segoe UI" w:cs="Segoe UI"/>
        <w:lang w:val="en-US"/>
      </w:rPr>
      <w:t xml:space="preserve">GitHub: </w:t>
    </w:r>
    <w:r w:rsidR="00E564D9" w:rsidRPr="00D92FC7">
      <w:rPr>
        <w:rFonts w:ascii="Segoe UI" w:hAnsi="Segoe UI" w:cs="Segoe UI"/>
        <w:lang w:val="en-US"/>
      </w:rPr>
      <w:t>/is-iPlay-22-23/</w:t>
    </w:r>
  </w:p>
  <w:p w14:paraId="6EF66238" w14:textId="74808BD0" w:rsidR="00073DBB" w:rsidRPr="00D92FC7" w:rsidRDefault="00073DBB" w:rsidP="00E564D9">
    <w:pPr>
      <w:pStyle w:val="Intestazione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01C7F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D934B" w14:textId="77777777" w:rsidR="008B36D5" w:rsidRPr="00E05C2E" w:rsidRDefault="008B36D5" w:rsidP="00E05C2E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ABE44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319.9pt;height:249.9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D14E0F"/>
    <w:multiLevelType w:val="hybridMultilevel"/>
    <w:tmpl w:val="93640B5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421B0"/>
    <w:multiLevelType w:val="hybridMultilevel"/>
    <w:tmpl w:val="0AE8B0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E1742A7"/>
    <w:multiLevelType w:val="hybridMultilevel"/>
    <w:tmpl w:val="9DEE52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348415">
    <w:abstractNumId w:val="0"/>
  </w:num>
  <w:num w:numId="2" w16cid:durableId="1902790537">
    <w:abstractNumId w:val="1"/>
  </w:num>
  <w:num w:numId="3" w16cid:durableId="276564564">
    <w:abstractNumId w:val="2"/>
  </w:num>
  <w:num w:numId="4" w16cid:durableId="1511483433">
    <w:abstractNumId w:val="3"/>
  </w:num>
  <w:num w:numId="5" w16cid:durableId="1173883748">
    <w:abstractNumId w:val="4"/>
  </w:num>
  <w:num w:numId="6" w16cid:durableId="931202552">
    <w:abstractNumId w:val="7"/>
  </w:num>
  <w:num w:numId="7" w16cid:durableId="825434315">
    <w:abstractNumId w:val="9"/>
  </w:num>
  <w:num w:numId="8" w16cid:durableId="1268540216">
    <w:abstractNumId w:val="5"/>
  </w:num>
  <w:num w:numId="9" w16cid:durableId="650331421">
    <w:abstractNumId w:val="5"/>
  </w:num>
  <w:num w:numId="10" w16cid:durableId="562254351">
    <w:abstractNumId w:val="8"/>
  </w:num>
  <w:num w:numId="11" w16cid:durableId="2105106610">
    <w:abstractNumId w:val="10"/>
  </w:num>
  <w:num w:numId="12" w16cid:durableId="20305220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50CDF"/>
    <w:rsid w:val="00066D0F"/>
    <w:rsid w:val="00073DBB"/>
    <w:rsid w:val="00093D9B"/>
    <w:rsid w:val="000A3FE1"/>
    <w:rsid w:val="000A5632"/>
    <w:rsid w:val="000D2800"/>
    <w:rsid w:val="000E40EF"/>
    <w:rsid w:val="000F63DA"/>
    <w:rsid w:val="00117C5D"/>
    <w:rsid w:val="00157DC3"/>
    <w:rsid w:val="00171770"/>
    <w:rsid w:val="001765AE"/>
    <w:rsid w:val="00180331"/>
    <w:rsid w:val="00181288"/>
    <w:rsid w:val="00182581"/>
    <w:rsid w:val="00182CC8"/>
    <w:rsid w:val="00186E45"/>
    <w:rsid w:val="001A4882"/>
    <w:rsid w:val="001A49B0"/>
    <w:rsid w:val="001B500F"/>
    <w:rsid w:val="001B6CE4"/>
    <w:rsid w:val="001C5B6C"/>
    <w:rsid w:val="001E060F"/>
    <w:rsid w:val="001E1B72"/>
    <w:rsid w:val="00214F70"/>
    <w:rsid w:val="00254A6D"/>
    <w:rsid w:val="002713D8"/>
    <w:rsid w:val="002753B8"/>
    <w:rsid w:val="0029045F"/>
    <w:rsid w:val="00292DF6"/>
    <w:rsid w:val="002B78A1"/>
    <w:rsid w:val="002C0B69"/>
    <w:rsid w:val="002E5F67"/>
    <w:rsid w:val="002F76DC"/>
    <w:rsid w:val="003051FB"/>
    <w:rsid w:val="00317950"/>
    <w:rsid w:val="003227DA"/>
    <w:rsid w:val="00325053"/>
    <w:rsid w:val="00363410"/>
    <w:rsid w:val="00366C50"/>
    <w:rsid w:val="00372E5B"/>
    <w:rsid w:val="00384CF6"/>
    <w:rsid w:val="0038679C"/>
    <w:rsid w:val="003919F1"/>
    <w:rsid w:val="0039231E"/>
    <w:rsid w:val="003A5EA9"/>
    <w:rsid w:val="003B40F4"/>
    <w:rsid w:val="003C0887"/>
    <w:rsid w:val="003E00FB"/>
    <w:rsid w:val="003E0536"/>
    <w:rsid w:val="003F77DC"/>
    <w:rsid w:val="004026A4"/>
    <w:rsid w:val="00403B21"/>
    <w:rsid w:val="00420D45"/>
    <w:rsid w:val="00453C59"/>
    <w:rsid w:val="004646F8"/>
    <w:rsid w:val="00466125"/>
    <w:rsid w:val="00472DF3"/>
    <w:rsid w:val="00473C7B"/>
    <w:rsid w:val="00486847"/>
    <w:rsid w:val="00490DE6"/>
    <w:rsid w:val="004D1EA6"/>
    <w:rsid w:val="00503909"/>
    <w:rsid w:val="00507422"/>
    <w:rsid w:val="00531C92"/>
    <w:rsid w:val="0054168C"/>
    <w:rsid w:val="0054525E"/>
    <w:rsid w:val="005578D2"/>
    <w:rsid w:val="00567EE8"/>
    <w:rsid w:val="0059445A"/>
    <w:rsid w:val="00597447"/>
    <w:rsid w:val="005A56BD"/>
    <w:rsid w:val="005B0E5A"/>
    <w:rsid w:val="005E30AB"/>
    <w:rsid w:val="005E5B03"/>
    <w:rsid w:val="005F4FB1"/>
    <w:rsid w:val="00624D6A"/>
    <w:rsid w:val="006259E7"/>
    <w:rsid w:val="006353D2"/>
    <w:rsid w:val="006477D7"/>
    <w:rsid w:val="00650F7C"/>
    <w:rsid w:val="00653151"/>
    <w:rsid w:val="00653719"/>
    <w:rsid w:val="0065555B"/>
    <w:rsid w:val="00673B67"/>
    <w:rsid w:val="0068128A"/>
    <w:rsid w:val="0069231F"/>
    <w:rsid w:val="006E2EB9"/>
    <w:rsid w:val="00706343"/>
    <w:rsid w:val="00713A7D"/>
    <w:rsid w:val="0072071A"/>
    <w:rsid w:val="0075225C"/>
    <w:rsid w:val="007561B6"/>
    <w:rsid w:val="00772BC7"/>
    <w:rsid w:val="00783DDF"/>
    <w:rsid w:val="00787EFF"/>
    <w:rsid w:val="007A7242"/>
    <w:rsid w:val="007B1D38"/>
    <w:rsid w:val="007B4D93"/>
    <w:rsid w:val="007B6597"/>
    <w:rsid w:val="007C097E"/>
    <w:rsid w:val="007D1E15"/>
    <w:rsid w:val="007D6CC9"/>
    <w:rsid w:val="007E4D93"/>
    <w:rsid w:val="007F4588"/>
    <w:rsid w:val="007F489A"/>
    <w:rsid w:val="00822044"/>
    <w:rsid w:val="00834EAF"/>
    <w:rsid w:val="00835617"/>
    <w:rsid w:val="00866100"/>
    <w:rsid w:val="008665B5"/>
    <w:rsid w:val="00890E54"/>
    <w:rsid w:val="00896A5F"/>
    <w:rsid w:val="008B0456"/>
    <w:rsid w:val="008B2768"/>
    <w:rsid w:val="008B36D5"/>
    <w:rsid w:val="008B5C11"/>
    <w:rsid w:val="0091164A"/>
    <w:rsid w:val="00933706"/>
    <w:rsid w:val="009438DA"/>
    <w:rsid w:val="00943B6E"/>
    <w:rsid w:val="00953563"/>
    <w:rsid w:val="0097306F"/>
    <w:rsid w:val="00976D62"/>
    <w:rsid w:val="009A25BC"/>
    <w:rsid w:val="009A7D1F"/>
    <w:rsid w:val="009C0F72"/>
    <w:rsid w:val="009F0C87"/>
    <w:rsid w:val="00A22138"/>
    <w:rsid w:val="00A362F4"/>
    <w:rsid w:val="00A80027"/>
    <w:rsid w:val="00A800F9"/>
    <w:rsid w:val="00A80783"/>
    <w:rsid w:val="00A809F0"/>
    <w:rsid w:val="00A81380"/>
    <w:rsid w:val="00A85254"/>
    <w:rsid w:val="00A87B98"/>
    <w:rsid w:val="00AA4B9F"/>
    <w:rsid w:val="00AA628A"/>
    <w:rsid w:val="00AA759E"/>
    <w:rsid w:val="00AC6AB6"/>
    <w:rsid w:val="00AF61DD"/>
    <w:rsid w:val="00B130E8"/>
    <w:rsid w:val="00B25E49"/>
    <w:rsid w:val="00B51734"/>
    <w:rsid w:val="00B640CE"/>
    <w:rsid w:val="00B72D5F"/>
    <w:rsid w:val="00BA7DC0"/>
    <w:rsid w:val="00BC487B"/>
    <w:rsid w:val="00BD43F4"/>
    <w:rsid w:val="00BE42E7"/>
    <w:rsid w:val="00BE5312"/>
    <w:rsid w:val="00C11D68"/>
    <w:rsid w:val="00C33F85"/>
    <w:rsid w:val="00C63B7C"/>
    <w:rsid w:val="00C71F96"/>
    <w:rsid w:val="00C76EC3"/>
    <w:rsid w:val="00C96A43"/>
    <w:rsid w:val="00CA3D31"/>
    <w:rsid w:val="00CB0252"/>
    <w:rsid w:val="00CB0F15"/>
    <w:rsid w:val="00CD6C21"/>
    <w:rsid w:val="00CD7226"/>
    <w:rsid w:val="00CE60C3"/>
    <w:rsid w:val="00CF7F2C"/>
    <w:rsid w:val="00D1464E"/>
    <w:rsid w:val="00D15F88"/>
    <w:rsid w:val="00D55F97"/>
    <w:rsid w:val="00D60C4A"/>
    <w:rsid w:val="00D662D1"/>
    <w:rsid w:val="00D72779"/>
    <w:rsid w:val="00D92FC7"/>
    <w:rsid w:val="00DA5482"/>
    <w:rsid w:val="00DB42DF"/>
    <w:rsid w:val="00DD589F"/>
    <w:rsid w:val="00DE1D29"/>
    <w:rsid w:val="00DF70CF"/>
    <w:rsid w:val="00E01309"/>
    <w:rsid w:val="00E05C2E"/>
    <w:rsid w:val="00E123A2"/>
    <w:rsid w:val="00E16818"/>
    <w:rsid w:val="00E349C9"/>
    <w:rsid w:val="00E564D9"/>
    <w:rsid w:val="00E56CA5"/>
    <w:rsid w:val="00EA03D3"/>
    <w:rsid w:val="00EA1C98"/>
    <w:rsid w:val="00EB06D3"/>
    <w:rsid w:val="00EE7FE8"/>
    <w:rsid w:val="00EF5DD2"/>
    <w:rsid w:val="00F64AAC"/>
    <w:rsid w:val="00F720B5"/>
    <w:rsid w:val="00F758A7"/>
    <w:rsid w:val="00F84A0B"/>
    <w:rsid w:val="00FB048A"/>
    <w:rsid w:val="00FC3836"/>
    <w:rsid w:val="00FD51FE"/>
    <w:rsid w:val="00FE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092F1D7"/>
  <w14:defaultImageDpi w14:val="300"/>
  <w15:chartTrackingRefBased/>
  <w15:docId w15:val="{EE628317-1C56-45C4-8DDD-1BF815B5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40F4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F489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ＭＳ ゴシック" w:hAnsi="Calibr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B6597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link w:val="PidipaginaCarattere"/>
    <w:uiPriority w:val="99"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ＭＳ ゴシック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ＭＳ ゴシック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ＭＳ ゴシック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character" w:customStyle="1" w:styleId="Titolo4Carattere">
    <w:name w:val="Titolo 4 Carattere"/>
    <w:link w:val="Titolo4"/>
    <w:uiPriority w:val="9"/>
    <w:rsid w:val="007B6597"/>
    <w:rPr>
      <w:rFonts w:ascii="Calibri" w:eastAsia="Times New Roman" w:hAnsi="Calibri" w:cs="Times New Roman"/>
      <w:b/>
      <w:bCs/>
      <w:kern w:val="1"/>
      <w:sz w:val="28"/>
      <w:szCs w:val="28"/>
    </w:rPr>
  </w:style>
  <w:style w:type="table" w:styleId="Grigliatabella">
    <w:name w:val="Table Grid"/>
    <w:basedOn w:val="Tabellanormale"/>
    <w:uiPriority w:val="59"/>
    <w:rsid w:val="00E01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dipaginaCarattere">
    <w:name w:val="Piè di pagina Carattere"/>
    <w:link w:val="Pidipagina"/>
    <w:uiPriority w:val="99"/>
    <w:rsid w:val="001A49B0"/>
    <w:rPr>
      <w:rFonts w:eastAsia="Lucida Sans Unicode"/>
      <w:kern w:val="1"/>
      <w:sz w:val="24"/>
      <w:szCs w:val="24"/>
    </w:rPr>
  </w:style>
  <w:style w:type="character" w:styleId="Collegamentoipertestuale">
    <w:name w:val="Hyperlink"/>
    <w:uiPriority w:val="99"/>
    <w:unhideWhenUsed/>
    <w:rsid w:val="007C097E"/>
    <w:rPr>
      <w:color w:val="0563C1"/>
      <w:u w:val="single"/>
    </w:rPr>
  </w:style>
  <w:style w:type="character" w:styleId="Menzionenonrisolta">
    <w:name w:val="Unresolved Mention"/>
    <w:uiPriority w:val="99"/>
    <w:semiHidden/>
    <w:unhideWhenUsed/>
    <w:rsid w:val="007C097E"/>
    <w:rPr>
      <w:color w:val="605E5C"/>
      <w:shd w:val="clear" w:color="auto" w:fill="E1DFDD"/>
    </w:rPr>
  </w:style>
  <w:style w:type="character" w:customStyle="1" w:styleId="lrzxr">
    <w:name w:val="lrzxr"/>
    <w:basedOn w:val="Carpredefinitoparagrafo"/>
    <w:rsid w:val="003B40F4"/>
  </w:style>
  <w:style w:type="paragraph" w:styleId="Nessunaspaziatura">
    <w:name w:val="No Spacing"/>
    <w:uiPriority w:val="1"/>
    <w:qFormat/>
    <w:rsid w:val="0054168C"/>
    <w:rPr>
      <w:rFonts w:ascii="Calibri" w:eastAsia="Calibri" w:hAnsi="Calibri"/>
      <w:sz w:val="22"/>
      <w:szCs w:val="22"/>
      <w:lang w:eastAsia="en-US"/>
    </w:rPr>
  </w:style>
  <w:style w:type="character" w:customStyle="1" w:styleId="Titolo1Carattere">
    <w:name w:val="Titolo 1 Carattere"/>
    <w:link w:val="Titolo1"/>
    <w:uiPriority w:val="9"/>
    <w:rsid w:val="007F489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F489A"/>
    <w:pPr>
      <w:keepLines/>
      <w:widowControl/>
      <w:suppressAutoHyphens w:val="0"/>
      <w:spacing w:after="0" w:line="259" w:lineRule="auto"/>
      <w:outlineLvl w:val="9"/>
    </w:pPr>
    <w:rPr>
      <w:b w:val="0"/>
      <w:bCs w:val="0"/>
      <w:color w:val="2F5496"/>
      <w:kern w:val="0"/>
    </w:rPr>
  </w:style>
  <w:style w:type="table" w:customStyle="1" w:styleId="Steam">
    <w:name w:val="Steam"/>
    <w:basedOn w:val="Tabellanormale"/>
    <w:uiPriority w:val="99"/>
    <w:rsid w:val="00C11D68"/>
    <w:rPr>
      <w:rFonts w:ascii="Segoe UI" w:hAnsi="Segoe UI"/>
    </w:rPr>
    <w:tblPr>
      <w:tblStyleRowBandSize w:val="1"/>
      <w:tblBorders>
        <w:lef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366090"/>
    </w:tcPr>
    <w:tblStylePr w:type="firstRow">
      <w:pPr>
        <w:jc w:val="left"/>
      </w:pPr>
      <w:rPr>
        <w:rFonts w:ascii="Chillax Medium" w:hAnsi="Chillax Medium"/>
        <w:b/>
        <w:i/>
        <w:color w:val="FFFFFF" w:themeColor="background1"/>
        <w:sz w:val="24"/>
      </w:rPr>
      <w:tblPr/>
      <w:tcPr>
        <w:shd w:val="clear" w:color="auto" w:fill="0075B0"/>
      </w:tcPr>
    </w:tblStylePr>
    <w:tblStylePr w:type="band1Horz">
      <w:rPr>
        <w:b/>
        <w:color w:val="auto"/>
      </w:rPr>
      <w:tblPr/>
      <w:tcPr>
        <w:shd w:val="clear" w:color="auto" w:fill="CCDAEC"/>
      </w:tcPr>
    </w:tblStylePr>
    <w:tblStylePr w:type="band2Horz">
      <w:rPr>
        <w:rFonts w:ascii="Segoe UI" w:hAnsi="Segoe UI"/>
        <w:b/>
        <w:color w:val="auto"/>
      </w:rPr>
      <w:tblPr/>
      <w:tcPr>
        <w:shd w:val="clear" w:color="auto" w:fill="CCDAE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customXml" Target="../customXml/item3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mailto:andrea.rossi96@gmail.com" TargetMode="External"/><Relationship Id="rId25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mailto:PalaCoscioni14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9" ma:contentTypeDescription="Creare un nuovo documento." ma:contentTypeScope="" ma:versionID="e301a5fc14b125cb11f51ce113c08ed8">
  <xsd:schema xmlns:xsd="http://www.w3.org/2001/XMLSchema" xmlns:xs="http://www.w3.org/2001/XMLSchema" xmlns:p="http://schemas.microsoft.com/office/2006/metadata/properties" xmlns:ns2="e86a63c2-7291-4cd2-9ba5-95d203bf00ef" xmlns:ns3="400a6982-024b-43da-a512-2662be5411a1" targetNamespace="http://schemas.microsoft.com/office/2006/metadata/properties" ma:root="true" ma:fieldsID="f44e07238a4728dafdf10d29995cb475" ns2:_="" ns3:_="">
    <xsd:import namespace="e86a63c2-7291-4cd2-9ba5-95d203bf00ef"/>
    <xsd:import namespace="400a6982-024b-43da-a512-2662be5411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a6982-024b-43da-a512-2662be5411a1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82624e3-b91e-4dc7-b49b-12832d894cfa}" ma:internalName="TaxCatchAll" ma:showField="CatchAllData" ma:web="400a6982-024b-43da-a512-2662be541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19571E-170A-49B2-8872-BC9BB00D84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6A5D1C-B7BB-444B-A608-071B8140C46A}"/>
</file>

<file path=customXml/itemProps3.xml><?xml version="1.0" encoding="utf-8"?>
<ds:datastoreItem xmlns:ds="http://schemas.openxmlformats.org/officeDocument/2006/customXml" ds:itemID="{5A6AF1BA-E295-444D-909D-77F53A19EC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1628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10893</CharactersWithSpaces>
  <SharedDoc>false</SharedDoc>
  <HLinks>
    <vt:vector size="60" baseType="variant"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_Toc116397467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_Toc116397466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_Toc116397465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_Toc116397464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_Toc116397463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_Toc116397462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_Toc116397461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_Toc116397460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_Toc116397459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_Toc116397458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Vincenzopaolo Esposito</cp:lastModifiedBy>
  <cp:revision>13</cp:revision>
  <cp:lastPrinted>1899-12-31T23:00:00Z</cp:lastPrinted>
  <dcterms:created xsi:type="dcterms:W3CDTF">2022-10-21T13:48:00Z</dcterms:created>
  <dcterms:modified xsi:type="dcterms:W3CDTF">2022-10-24T14:01:00Z</dcterms:modified>
</cp:coreProperties>
</file>