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AB40" w14:textId="77777777" w:rsidR="0038679C" w:rsidRDefault="0038679C" w:rsidP="00CF7F2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Bauhaus 93" w:hAnsi="Bauhaus 93" w:cs="Segoe UI"/>
          <w:b/>
          <w:color w:val="002537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243BD85F" w14:textId="205C3575" w:rsidR="0038679C" w:rsidRDefault="0038679C" w:rsidP="00CF7F2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Bauhaus 93" w:hAnsi="Bauhaus 93" w:cs="Segoe UI"/>
          <w:b/>
          <w:color w:val="002537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ascii="Segoe UI" w:hAnsi="Segoe UI" w:cs="Segoe UI"/>
          <w:b/>
          <w:noProof/>
          <w:color w:val="DCDEDF"/>
          <w:sz w:val="36"/>
        </w:rPr>
        <w:drawing>
          <wp:inline distT="0" distB="0" distL="0" distR="0" wp14:anchorId="2BD736BD" wp14:editId="6B6C3B2D">
            <wp:extent cx="6119495" cy="232473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6D5" w:rsidRPr="007B1D38">
        <w:rPr>
          <w:rFonts w:ascii="Segoe UI" w:hAnsi="Segoe UI" w:cs="Segoe UI"/>
          <w:b/>
          <w:color w:val="DCDEDF"/>
          <w:sz w:val="36"/>
        </w:rPr>
        <w:br/>
      </w:r>
    </w:p>
    <w:p w14:paraId="0C7B8F57" w14:textId="77777777" w:rsidR="003F77DC" w:rsidRDefault="003F77DC" w:rsidP="00CF7F2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Bauhaus 93" w:hAnsi="Bauhaus 93" w:cs="Segoe UI"/>
          <w:b/>
          <w:color w:val="002537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7FCDCAFE" w14:textId="3CD97812" w:rsidR="00B640CE" w:rsidRDefault="00B640CE" w:rsidP="00CF7F2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Segoe UI" w:hAnsi="Segoe UI" w:cs="Segoe UI"/>
          <w:b/>
          <w:color w:val="8B929A"/>
          <w:sz w:val="56"/>
          <w:szCs w:val="44"/>
        </w:rPr>
      </w:pPr>
      <w:r w:rsidRPr="00DD589F">
        <w:rPr>
          <w:rFonts w:ascii="Bauhaus 93" w:hAnsi="Bauhaus 93" w:cs="Segoe UI"/>
          <w:b/>
          <w:color w:val="002537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&gt;</w:t>
      </w:r>
      <w:r w:rsidRPr="00BC487B">
        <w:rPr>
          <w:rFonts w:ascii="Segoe UI" w:hAnsi="Segoe UI" w:cs="Segoe UI"/>
          <w:b/>
          <w:color w:val="4F81BC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rgbClr w14:val="59BF40"/>
                </w14:gs>
                <w14:gs w14:pos="50000">
                  <w14:srgbClr w14:val="4F81BC"/>
                </w14:gs>
                <w14:gs w14:pos="0">
                  <w14:srgbClr w14:val="366090">
                    <w14:lumMod w14:val="100000"/>
                  </w14:srgbClr>
                </w14:gs>
              </w14:gsLst>
              <w14:lin w14:ang="18900000" w14:scaled="0"/>
            </w14:gradFill>
          </w14:textFill>
        </w:rPr>
        <w:t xml:space="preserve"> </w:t>
      </w:r>
      <w:r w:rsidR="00271C65">
        <w:rPr>
          <w:rFonts w:ascii="Segoe UI" w:hAnsi="Segoe UI" w:cs="Segoe UI"/>
          <w:b/>
          <w:color w:val="0070C0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System Design</w:t>
      </w:r>
      <w:r w:rsidR="008B36D5" w:rsidRPr="00B640CE">
        <w:rPr>
          <w:rFonts w:ascii="Segoe UI" w:hAnsi="Segoe UI" w:cs="Segoe UI"/>
          <w:b/>
          <w:color w:val="DCDEDF"/>
          <w:sz w:val="56"/>
          <w:szCs w:val="44"/>
        </w:rPr>
        <w:br/>
      </w:r>
      <w:r w:rsidR="008B36D5" w:rsidRPr="00B640CE">
        <w:rPr>
          <w:rFonts w:ascii="Segoe UI" w:hAnsi="Segoe UI" w:cs="Segoe UI"/>
          <w:b/>
          <w:color w:val="8B929A"/>
          <w:sz w:val="56"/>
          <w:szCs w:val="44"/>
        </w:rPr>
        <w:t xml:space="preserve">Versione </w:t>
      </w:r>
      <w:r w:rsidR="00271C65">
        <w:rPr>
          <w:rFonts w:ascii="Segoe UI" w:hAnsi="Segoe UI" w:cs="Segoe UI"/>
          <w:b/>
          <w:color w:val="8B929A"/>
          <w:sz w:val="56"/>
          <w:szCs w:val="44"/>
        </w:rPr>
        <w:t>1</w:t>
      </w:r>
      <w:r w:rsidR="007F4588" w:rsidRPr="00B640CE">
        <w:rPr>
          <w:rFonts w:ascii="Segoe UI" w:hAnsi="Segoe UI" w:cs="Segoe UI"/>
          <w:b/>
          <w:color w:val="8B929A"/>
          <w:sz w:val="56"/>
          <w:szCs w:val="44"/>
        </w:rPr>
        <w:t>.</w:t>
      </w:r>
      <w:r w:rsidR="00271C65">
        <w:rPr>
          <w:rFonts w:ascii="Segoe UI" w:hAnsi="Segoe UI" w:cs="Segoe UI"/>
          <w:b/>
          <w:color w:val="8B929A"/>
          <w:sz w:val="56"/>
          <w:szCs w:val="44"/>
        </w:rPr>
        <w:t>0</w:t>
      </w:r>
    </w:p>
    <w:p w14:paraId="7D248654" w14:textId="77777777" w:rsidR="003F77DC" w:rsidRDefault="008B36D5" w:rsidP="003F77D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Segoe UI" w:hAnsi="Segoe UI" w:cs="Segoe UI"/>
          <w:b/>
          <w:color w:val="DCDEDF"/>
          <w:sz w:val="36"/>
        </w:rPr>
      </w:pPr>
      <w:r w:rsidRPr="007B1D38">
        <w:rPr>
          <w:rFonts w:ascii="Segoe UI" w:hAnsi="Segoe UI" w:cs="Segoe UI"/>
          <w:b/>
          <w:color w:val="DCDEDF"/>
          <w:sz w:val="36"/>
        </w:rPr>
        <w:br/>
      </w:r>
    </w:p>
    <w:p w14:paraId="735D50BC" w14:textId="7DB75428" w:rsidR="007B1D38" w:rsidRPr="003F77DC" w:rsidRDefault="008B36D5" w:rsidP="003F77D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Segoe UI" w:hAnsi="Segoe UI" w:cs="Segoe UI"/>
          <w:b/>
          <w:color w:val="DCDEDF"/>
          <w:sz w:val="36"/>
        </w:rPr>
      </w:pPr>
      <w:r w:rsidRPr="00B25E49">
        <w:rPr>
          <w:rFonts w:ascii="Segoe UI" w:hAnsi="Segoe UI" w:cs="Segoe UI"/>
          <w:b/>
          <w:color w:val="595959" w:themeColor="text1" w:themeTint="A6"/>
          <w:sz w:val="40"/>
          <w:szCs w:val="40"/>
        </w:rPr>
        <w:lastRenderedPageBreak/>
        <w:t>Coordinatore del progett</w:t>
      </w:r>
      <w:r w:rsidR="007B1D38" w:rsidRPr="00B25E49">
        <w:rPr>
          <w:rFonts w:ascii="Segoe UI" w:hAnsi="Segoe UI" w:cs="Segoe UI"/>
          <w:b/>
          <w:color w:val="595959" w:themeColor="text1" w:themeTint="A6"/>
          <w:sz w:val="40"/>
          <w:szCs w:val="40"/>
        </w:rPr>
        <w:t>o</w:t>
      </w:r>
    </w:p>
    <w:tbl>
      <w:tblPr>
        <w:tblStyle w:val="Steam"/>
        <w:tblW w:w="0" w:type="auto"/>
        <w:tblBorders>
          <w:left w:val="none" w:sz="0" w:space="0" w:color="auto"/>
          <w:insideH w:val="none" w:sz="0" w:space="0" w:color="auto"/>
        </w:tblBorders>
        <w:tblLayout w:type="fixed"/>
        <w:tblLook w:val="0020" w:firstRow="1" w:lastRow="0" w:firstColumn="0" w:lastColumn="0" w:noHBand="0" w:noVBand="0"/>
      </w:tblPr>
      <w:tblGrid>
        <w:gridCol w:w="6745"/>
        <w:gridCol w:w="2892"/>
      </w:tblGrid>
      <w:tr w:rsidR="008B36D5" w:rsidRPr="007B1D38" w14:paraId="1D1975DD" w14:textId="77777777" w:rsidTr="00EA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6745" w:type="dxa"/>
            <w:vMerge w:val="restart"/>
          </w:tcPr>
          <w:p w14:paraId="481B8A96" w14:textId="2806CCFE" w:rsidR="008B36D5" w:rsidRPr="006259E7" w:rsidRDefault="008B36D5" w:rsidP="00D92FC7">
            <w:pPr>
              <w:pStyle w:val="Intestazionetabella"/>
              <w:tabs>
                <w:tab w:val="center" w:pos="3264"/>
              </w:tabs>
              <w:jc w:val="left"/>
              <w:rPr>
                <w:rFonts w:cs="Segoe UI"/>
                <w:sz w:val="32"/>
                <w:szCs w:val="40"/>
              </w:rPr>
            </w:pPr>
            <w:r w:rsidRPr="006259E7">
              <w:rPr>
                <w:rFonts w:cs="Segoe UI"/>
                <w:sz w:val="32"/>
                <w:szCs w:val="40"/>
              </w:rPr>
              <w:t xml:space="preserve"> Nome</w:t>
            </w:r>
            <w:r w:rsidR="00D92FC7">
              <w:rPr>
                <w:rFonts w:cs="Segoe UI"/>
                <w:sz w:val="32"/>
                <w:szCs w:val="40"/>
              </w:rPr>
              <w:tab/>
            </w:r>
          </w:p>
        </w:tc>
        <w:tc>
          <w:tcPr>
            <w:tcW w:w="2892" w:type="dxa"/>
            <w:vMerge w:val="restart"/>
          </w:tcPr>
          <w:p w14:paraId="63A070EF" w14:textId="4CD8D5DF" w:rsidR="008B36D5" w:rsidRPr="006259E7" w:rsidRDefault="008B36D5">
            <w:pPr>
              <w:pStyle w:val="Intestazionetabella"/>
              <w:jc w:val="left"/>
              <w:rPr>
                <w:rFonts w:cs="Segoe UI"/>
                <w:sz w:val="32"/>
                <w:szCs w:val="40"/>
              </w:rPr>
            </w:pPr>
            <w:r w:rsidRPr="001A4882">
              <w:rPr>
                <w:rFonts w:cs="Segoe UI"/>
                <w:sz w:val="32"/>
                <w:szCs w:val="40"/>
                <w14:textOutline w14:w="1016" w14:cap="rnd" w14:cmpd="sng" w14:algn="ctr">
                  <w14:noFill/>
                  <w14:prstDash w14:val="solid"/>
                  <w14:bevel/>
                </w14:textOutline>
              </w:rPr>
              <w:t>Matricola</w:t>
            </w:r>
          </w:p>
        </w:tc>
      </w:tr>
      <w:tr w:rsidR="00403B21" w:rsidRPr="007B1D38" w14:paraId="15D48A87" w14:textId="77777777" w:rsidTr="00EA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6745" w:type="dxa"/>
          </w:tcPr>
          <w:p w14:paraId="74CB6E7B" w14:textId="77777777" w:rsidR="00403B21" w:rsidRPr="00C11D68" w:rsidRDefault="00403B21" w:rsidP="00403B21">
            <w:pPr>
              <w:pStyle w:val="Contenutotabella"/>
              <w:tabs>
                <w:tab w:val="left" w:pos="1558"/>
              </w:tabs>
              <w:rPr>
                <w:rFonts w:cs="Segoe UI"/>
                <w:sz w:val="28"/>
                <w:szCs w:val="36"/>
              </w:rPr>
            </w:pPr>
            <w:r w:rsidRPr="00C11D68">
              <w:rPr>
                <w:rFonts w:cs="Segoe UI"/>
                <w:sz w:val="28"/>
                <w:szCs w:val="36"/>
              </w:rPr>
              <w:t>Andrea De Lucia</w:t>
            </w:r>
          </w:p>
        </w:tc>
        <w:tc>
          <w:tcPr>
            <w:tcW w:w="2892" w:type="dxa"/>
          </w:tcPr>
          <w:p w14:paraId="3B5A64A9" w14:textId="77777777" w:rsidR="00403B21" w:rsidRPr="00B25E49" w:rsidRDefault="00403B21" w:rsidP="00403B21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B25E49">
              <w:rPr>
                <w:rFonts w:cs="Segoe UI"/>
                <w:sz w:val="28"/>
                <w:szCs w:val="36"/>
              </w:rPr>
              <w:t>0512100000</w:t>
            </w:r>
          </w:p>
        </w:tc>
      </w:tr>
    </w:tbl>
    <w:p w14:paraId="15D31C6F" w14:textId="077C3AB8" w:rsidR="008B36D5" w:rsidRPr="007B1D38" w:rsidRDefault="008B36D5">
      <w:pPr>
        <w:rPr>
          <w:rFonts w:ascii="Segoe UI" w:hAnsi="Segoe UI" w:cs="Segoe UI"/>
          <w:b/>
        </w:rPr>
      </w:pPr>
    </w:p>
    <w:p w14:paraId="29CFD690" w14:textId="351D9E58" w:rsidR="00B25E49" w:rsidRPr="00C11D68" w:rsidRDefault="008B36D5" w:rsidP="00B25E49">
      <w:pPr>
        <w:rPr>
          <w:rFonts w:ascii="Segoe UI" w:hAnsi="Segoe UI" w:cs="Segoe UI"/>
          <w:b/>
          <w:color w:val="595959" w:themeColor="text1" w:themeTint="A6"/>
          <w:sz w:val="40"/>
          <w:szCs w:val="48"/>
        </w:rPr>
      </w:pPr>
      <w:r w:rsidRPr="00B25E49">
        <w:rPr>
          <w:rFonts w:ascii="Segoe UI" w:hAnsi="Segoe UI" w:cs="Segoe UI"/>
          <w:b/>
          <w:color w:val="595959" w:themeColor="text1" w:themeTint="A6"/>
          <w:sz w:val="40"/>
          <w:szCs w:val="48"/>
        </w:rPr>
        <w:t>Partecipanti</w:t>
      </w:r>
    </w:p>
    <w:tbl>
      <w:tblPr>
        <w:tblStyle w:val="Steam"/>
        <w:tblW w:w="0" w:type="auto"/>
        <w:tblBorders>
          <w:lef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B36D5" w:rsidRPr="007B1D38" w14:paraId="465011F3" w14:textId="77777777" w:rsidTr="00EA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6745" w:type="dxa"/>
            <w:vMerge w:val="restart"/>
          </w:tcPr>
          <w:p w14:paraId="35B57AEA" w14:textId="1A0CFFD6" w:rsidR="008B36D5" w:rsidRPr="00B25E49" w:rsidRDefault="008B36D5">
            <w:pPr>
              <w:pStyle w:val="Intestazionetabella"/>
              <w:jc w:val="left"/>
              <w:rPr>
                <w:rFonts w:cs="Segoe UI"/>
                <w:sz w:val="32"/>
                <w:szCs w:val="40"/>
              </w:rPr>
            </w:pPr>
            <w:r w:rsidRPr="00B25E49">
              <w:rPr>
                <w:rFonts w:cs="Segoe UI"/>
                <w:sz w:val="32"/>
                <w:szCs w:val="4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0E394671" w14:textId="26E13886" w:rsidR="008B36D5" w:rsidRPr="00B25E49" w:rsidRDefault="008B36D5" w:rsidP="004026A4">
            <w:pPr>
              <w:pStyle w:val="Intestazionetabella"/>
              <w:tabs>
                <w:tab w:val="right" w:pos="2676"/>
              </w:tabs>
              <w:jc w:val="left"/>
              <w:rPr>
                <w:rFonts w:cs="Segoe UI"/>
                <w:sz w:val="32"/>
                <w:szCs w:val="40"/>
              </w:rPr>
            </w:pPr>
            <w:r w:rsidRPr="00B25E49">
              <w:rPr>
                <w:rFonts w:cs="Segoe UI"/>
                <w:sz w:val="32"/>
                <w:szCs w:val="40"/>
              </w:rPr>
              <w:t xml:space="preserve"> Matricola</w:t>
            </w:r>
            <w:r w:rsidR="004026A4">
              <w:rPr>
                <w:rFonts w:cs="Segoe UI"/>
                <w:sz w:val="32"/>
                <w:szCs w:val="40"/>
              </w:rPr>
              <w:tab/>
            </w:r>
          </w:p>
        </w:tc>
      </w:tr>
      <w:tr w:rsidR="00D1464E" w:rsidRPr="007B1D38" w14:paraId="7495FA16" w14:textId="77777777" w:rsidTr="00EA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6745" w:type="dxa"/>
            <w:tcBorders>
              <w:right w:val="single" w:sz="4" w:space="0" w:color="auto"/>
            </w:tcBorders>
          </w:tcPr>
          <w:p w14:paraId="08CD7A43" w14:textId="77777777" w:rsidR="00D1464E" w:rsidRPr="00C11D68" w:rsidRDefault="00403B21" w:rsidP="000A5632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Vincenzopaolo Esposito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14:paraId="4DD80DCB" w14:textId="77777777" w:rsidR="00D1464E" w:rsidRPr="00C11D68" w:rsidRDefault="00403B21" w:rsidP="000A5632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0512105337</w:t>
            </w:r>
          </w:p>
        </w:tc>
      </w:tr>
      <w:tr w:rsidR="00BE42E7" w:rsidRPr="007B1D38" w14:paraId="63C5581A" w14:textId="77777777" w:rsidTr="00EA0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0"/>
        </w:trPr>
        <w:tc>
          <w:tcPr>
            <w:tcW w:w="6745" w:type="dxa"/>
            <w:tcBorders>
              <w:right w:val="single" w:sz="4" w:space="0" w:color="auto"/>
            </w:tcBorders>
          </w:tcPr>
          <w:p w14:paraId="38A819ED" w14:textId="77777777" w:rsidR="00BE42E7" w:rsidRPr="00C11D68" w:rsidRDefault="00BE42E7" w:rsidP="00BE42E7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Francesco Festa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14:paraId="23F75D5C" w14:textId="77777777" w:rsidR="00BE42E7" w:rsidRPr="00C11D68" w:rsidRDefault="00BE42E7" w:rsidP="00BE42E7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0512106189</w:t>
            </w:r>
          </w:p>
        </w:tc>
      </w:tr>
      <w:tr w:rsidR="00BE42E7" w:rsidRPr="007B1D38" w14:paraId="6DA56A5D" w14:textId="77777777" w:rsidTr="00EA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6745" w:type="dxa"/>
            <w:tcBorders>
              <w:right w:val="single" w:sz="4" w:space="0" w:color="auto"/>
            </w:tcBorders>
          </w:tcPr>
          <w:p w14:paraId="24D1DACD" w14:textId="77777777" w:rsidR="00BE42E7" w:rsidRPr="00C11D68" w:rsidRDefault="00BE42E7" w:rsidP="00BE42E7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Samantha Iudici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14:paraId="21C3BFE5" w14:textId="77777777" w:rsidR="00BE42E7" w:rsidRPr="00C11D68" w:rsidRDefault="00BE42E7" w:rsidP="00BE42E7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0512110197</w:t>
            </w:r>
          </w:p>
        </w:tc>
      </w:tr>
    </w:tbl>
    <w:p w14:paraId="6EBCBE3C" w14:textId="77777777" w:rsidR="008B36D5" w:rsidRPr="007B1D38" w:rsidRDefault="008B36D5">
      <w:pPr>
        <w:rPr>
          <w:rFonts w:ascii="Segoe UI" w:hAnsi="Segoe UI" w:cs="Segoe UI"/>
          <w:b/>
          <w:sz w:val="20"/>
        </w:rPr>
      </w:pPr>
    </w:p>
    <w:p w14:paraId="59DAEBF2" w14:textId="77777777" w:rsidR="008B36D5" w:rsidRPr="003F77DC" w:rsidRDefault="008B36D5" w:rsidP="003F77DC">
      <w:pPr>
        <w:rPr>
          <w:rFonts w:ascii="Segoe UI" w:hAnsi="Segoe UI" w:cs="Segoe UI"/>
          <w:b/>
          <w:color w:val="595959" w:themeColor="text1" w:themeTint="A6"/>
          <w:sz w:val="40"/>
          <w:szCs w:val="32"/>
        </w:rPr>
      </w:pPr>
      <w:r w:rsidRPr="003F77DC">
        <w:rPr>
          <w:rFonts w:ascii="Segoe UI" w:hAnsi="Segoe UI" w:cs="Segoe UI"/>
          <w:b/>
          <w:color w:val="595959" w:themeColor="text1" w:themeTint="A6"/>
          <w:sz w:val="40"/>
          <w:szCs w:val="32"/>
        </w:rPr>
        <w:t>Revision History</w:t>
      </w:r>
    </w:p>
    <w:tbl>
      <w:tblPr>
        <w:tblStyle w:val="Steam"/>
        <w:tblW w:w="9637" w:type="dxa"/>
        <w:tblBorders>
          <w:top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43"/>
        <w:gridCol w:w="1559"/>
        <w:gridCol w:w="3825"/>
        <w:gridCol w:w="2410"/>
      </w:tblGrid>
      <w:tr w:rsidR="008B36D5" w:rsidRPr="007B1D38" w14:paraId="611672C6" w14:textId="77777777" w:rsidTr="00E76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tcW w:w="1843" w:type="dxa"/>
          </w:tcPr>
          <w:p w14:paraId="3E9A8F56" w14:textId="77777777" w:rsidR="008B36D5" w:rsidRPr="00EA03D3" w:rsidRDefault="008B36D5">
            <w:pPr>
              <w:pStyle w:val="Intestazionetabella"/>
              <w:rPr>
                <w:rFonts w:cs="Segoe UI"/>
                <w:sz w:val="32"/>
                <w:szCs w:val="40"/>
              </w:rPr>
            </w:pPr>
            <w:r w:rsidRPr="00EA03D3">
              <w:rPr>
                <w:rFonts w:cs="Segoe UI"/>
                <w:sz w:val="32"/>
                <w:szCs w:val="40"/>
              </w:rPr>
              <w:t>Data</w:t>
            </w:r>
          </w:p>
        </w:tc>
        <w:tc>
          <w:tcPr>
            <w:tcW w:w="1559" w:type="dxa"/>
          </w:tcPr>
          <w:p w14:paraId="4A79A9B6" w14:textId="77777777" w:rsidR="008B36D5" w:rsidRPr="00EA03D3" w:rsidRDefault="008B36D5">
            <w:pPr>
              <w:pStyle w:val="Intestazionetabella"/>
              <w:rPr>
                <w:rFonts w:cs="Segoe UI"/>
                <w:sz w:val="32"/>
                <w:szCs w:val="40"/>
              </w:rPr>
            </w:pPr>
            <w:r w:rsidRPr="00EA03D3">
              <w:rPr>
                <w:rFonts w:cs="Segoe UI"/>
                <w:sz w:val="32"/>
                <w:szCs w:val="40"/>
              </w:rPr>
              <w:t>Versione</w:t>
            </w:r>
          </w:p>
        </w:tc>
        <w:tc>
          <w:tcPr>
            <w:tcW w:w="3825" w:type="dxa"/>
          </w:tcPr>
          <w:p w14:paraId="3870924B" w14:textId="77777777" w:rsidR="008B36D5" w:rsidRPr="00EA03D3" w:rsidRDefault="008B36D5">
            <w:pPr>
              <w:pStyle w:val="Intestazionetabella"/>
              <w:rPr>
                <w:rFonts w:cs="Segoe UI"/>
                <w:sz w:val="32"/>
                <w:szCs w:val="40"/>
              </w:rPr>
            </w:pPr>
            <w:r w:rsidRPr="00EA03D3">
              <w:rPr>
                <w:rFonts w:cs="Segoe UI"/>
                <w:sz w:val="32"/>
                <w:szCs w:val="40"/>
              </w:rPr>
              <w:t>Descrizione</w:t>
            </w:r>
          </w:p>
        </w:tc>
        <w:tc>
          <w:tcPr>
            <w:tcW w:w="2410" w:type="dxa"/>
          </w:tcPr>
          <w:p w14:paraId="51A925A8" w14:textId="77777777" w:rsidR="008B36D5" w:rsidRPr="00EA03D3" w:rsidRDefault="008B36D5">
            <w:pPr>
              <w:pStyle w:val="Intestazionetabella"/>
              <w:rPr>
                <w:rFonts w:cs="Segoe UI"/>
                <w:sz w:val="32"/>
                <w:szCs w:val="40"/>
              </w:rPr>
            </w:pPr>
            <w:r w:rsidRPr="00EA03D3">
              <w:rPr>
                <w:rFonts w:cs="Segoe UI"/>
                <w:sz w:val="32"/>
                <w:szCs w:val="40"/>
              </w:rPr>
              <w:t>Autore</w:t>
            </w:r>
          </w:p>
        </w:tc>
      </w:tr>
      <w:tr w:rsidR="008B36D5" w:rsidRPr="007B1D38" w14:paraId="7621A4AB" w14:textId="77777777" w:rsidTr="00E76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843" w:type="dxa"/>
          </w:tcPr>
          <w:p w14:paraId="353E007B" w14:textId="3094880E" w:rsidR="008B36D5" w:rsidRPr="00E76676" w:rsidRDefault="00557B0D">
            <w:pPr>
              <w:pStyle w:val="Contenutotabella"/>
              <w:rPr>
                <w:rFonts w:cs="Segoe UI"/>
                <w:b w:val="0"/>
                <w:bCs/>
                <w:sz w:val="28"/>
                <w:szCs w:val="36"/>
              </w:rPr>
            </w:pPr>
            <w:r>
              <w:rPr>
                <w:rFonts w:cs="Segoe UI"/>
                <w:b w:val="0"/>
                <w:bCs/>
                <w:sz w:val="28"/>
                <w:szCs w:val="36"/>
              </w:rPr>
              <w:t>10/11</w:t>
            </w:r>
            <w:r w:rsidR="008665B5" w:rsidRPr="00E76676">
              <w:rPr>
                <w:rFonts w:cs="Segoe UI"/>
                <w:b w:val="0"/>
                <w:bCs/>
                <w:sz w:val="28"/>
                <w:szCs w:val="36"/>
              </w:rPr>
              <w:t>/202</w:t>
            </w:r>
            <w:r w:rsidR="00073DBB" w:rsidRPr="00E76676">
              <w:rPr>
                <w:rFonts w:cs="Segoe UI"/>
                <w:b w:val="0"/>
                <w:bCs/>
                <w:sz w:val="28"/>
                <w:szCs w:val="36"/>
              </w:rPr>
              <w:t>2</w:t>
            </w:r>
          </w:p>
        </w:tc>
        <w:tc>
          <w:tcPr>
            <w:tcW w:w="1559" w:type="dxa"/>
          </w:tcPr>
          <w:p w14:paraId="26A52D67" w14:textId="77777777" w:rsidR="008B36D5" w:rsidRPr="00E76676" w:rsidRDefault="00372E5B">
            <w:pPr>
              <w:pStyle w:val="Contenutotabella"/>
              <w:rPr>
                <w:rFonts w:cs="Segoe UI"/>
                <w:b w:val="0"/>
                <w:bCs/>
                <w:sz w:val="28"/>
                <w:szCs w:val="36"/>
              </w:rPr>
            </w:pPr>
            <w:r w:rsidRPr="00E76676">
              <w:rPr>
                <w:rFonts w:cs="Segoe UI"/>
                <w:b w:val="0"/>
                <w:bCs/>
                <w:sz w:val="28"/>
                <w:szCs w:val="36"/>
              </w:rPr>
              <w:t>1.0</w:t>
            </w:r>
          </w:p>
        </w:tc>
        <w:tc>
          <w:tcPr>
            <w:tcW w:w="3825" w:type="dxa"/>
          </w:tcPr>
          <w:p w14:paraId="29CB7D2B" w14:textId="03ED63D9" w:rsidR="008B36D5" w:rsidRPr="00E76676" w:rsidRDefault="00772BC7">
            <w:pPr>
              <w:pStyle w:val="Contenutotabella"/>
              <w:rPr>
                <w:rFonts w:cs="Segoe UI"/>
                <w:b w:val="0"/>
                <w:bCs/>
                <w:sz w:val="28"/>
                <w:szCs w:val="36"/>
              </w:rPr>
            </w:pPr>
            <w:r w:rsidRPr="00E76676">
              <w:rPr>
                <w:rFonts w:cs="Segoe UI"/>
                <w:b w:val="0"/>
                <w:bCs/>
                <w:sz w:val="28"/>
                <w:szCs w:val="36"/>
              </w:rPr>
              <w:t>Creazione documento, creazione capitol</w:t>
            </w:r>
            <w:r w:rsidR="00E76676">
              <w:rPr>
                <w:rFonts w:cs="Segoe UI"/>
                <w:b w:val="0"/>
                <w:bCs/>
                <w:sz w:val="28"/>
                <w:szCs w:val="36"/>
              </w:rPr>
              <w:t>o</w:t>
            </w:r>
            <w:r w:rsidRPr="00E76676">
              <w:rPr>
                <w:rFonts w:cs="Segoe UI"/>
                <w:b w:val="0"/>
                <w:bCs/>
                <w:sz w:val="28"/>
                <w:szCs w:val="36"/>
              </w:rPr>
              <w:t xml:space="preserve"> 1</w:t>
            </w:r>
            <w:r w:rsidR="00384CF6" w:rsidRPr="00E76676">
              <w:rPr>
                <w:rFonts w:cs="Segoe UI"/>
                <w:b w:val="0"/>
                <w:bCs/>
                <w:sz w:val="28"/>
                <w:szCs w:val="36"/>
              </w:rPr>
              <w:t xml:space="preserve"> (</w:t>
            </w:r>
            <w:r w:rsidR="00E76676">
              <w:rPr>
                <w:rFonts w:cs="Segoe UI"/>
                <w:b w:val="0"/>
                <w:bCs/>
                <w:sz w:val="28"/>
                <w:szCs w:val="36"/>
              </w:rPr>
              <w:t>Introduzione con obiettivi del sistema, design goal, riferimenti e panoramica</w:t>
            </w:r>
            <w:r w:rsidR="00384CF6" w:rsidRPr="00E76676">
              <w:rPr>
                <w:rFonts w:cs="Segoe UI"/>
                <w:b w:val="0"/>
                <w:bCs/>
                <w:sz w:val="28"/>
                <w:szCs w:val="36"/>
              </w:rPr>
              <w:t>)</w:t>
            </w:r>
          </w:p>
        </w:tc>
        <w:tc>
          <w:tcPr>
            <w:tcW w:w="2410" w:type="dxa"/>
          </w:tcPr>
          <w:p w14:paraId="7E8DAFA9" w14:textId="77777777" w:rsidR="00772BC7" w:rsidRPr="00E76676" w:rsidRDefault="00772BC7" w:rsidP="00772BC7">
            <w:pPr>
              <w:pStyle w:val="Contenutotabella"/>
              <w:rPr>
                <w:rFonts w:cs="Segoe UI"/>
                <w:b w:val="0"/>
                <w:bCs/>
                <w:sz w:val="28"/>
                <w:szCs w:val="36"/>
              </w:rPr>
            </w:pPr>
            <w:r w:rsidRPr="00E76676">
              <w:rPr>
                <w:rFonts w:cs="Segoe UI"/>
                <w:b w:val="0"/>
                <w:bCs/>
                <w:sz w:val="28"/>
                <w:szCs w:val="36"/>
              </w:rPr>
              <w:t>Vincenzopaolo Esposito</w:t>
            </w:r>
          </w:p>
          <w:p w14:paraId="1C98ECD2" w14:textId="77777777" w:rsidR="00772BC7" w:rsidRPr="00E76676" w:rsidRDefault="00772BC7" w:rsidP="00772BC7">
            <w:pPr>
              <w:pStyle w:val="Contenutotabella"/>
              <w:rPr>
                <w:rFonts w:cs="Segoe UI"/>
                <w:b w:val="0"/>
                <w:bCs/>
                <w:sz w:val="28"/>
                <w:szCs w:val="36"/>
              </w:rPr>
            </w:pPr>
            <w:r w:rsidRPr="00E76676">
              <w:rPr>
                <w:rFonts w:cs="Segoe UI"/>
                <w:b w:val="0"/>
                <w:bCs/>
                <w:sz w:val="28"/>
                <w:szCs w:val="36"/>
              </w:rPr>
              <w:t>Francesco Festa</w:t>
            </w:r>
          </w:p>
          <w:p w14:paraId="31C1E2AC" w14:textId="77777777" w:rsidR="008B36D5" w:rsidRPr="00E76676" w:rsidRDefault="00772BC7" w:rsidP="00772BC7">
            <w:pPr>
              <w:pStyle w:val="Contenutotabella"/>
              <w:rPr>
                <w:rFonts w:cs="Segoe UI"/>
                <w:b w:val="0"/>
                <w:bCs/>
                <w:sz w:val="28"/>
                <w:szCs w:val="36"/>
              </w:rPr>
            </w:pPr>
            <w:r w:rsidRPr="00E76676">
              <w:rPr>
                <w:rFonts w:cs="Segoe UI"/>
                <w:b w:val="0"/>
                <w:bCs/>
                <w:sz w:val="28"/>
                <w:szCs w:val="36"/>
              </w:rPr>
              <w:t>Samantha Iudici</w:t>
            </w:r>
          </w:p>
        </w:tc>
      </w:tr>
    </w:tbl>
    <w:p w14:paraId="113C8B86" w14:textId="77777777" w:rsidR="00B51734" w:rsidRPr="007B1D38" w:rsidRDefault="00B51734">
      <w:pPr>
        <w:jc w:val="center"/>
        <w:rPr>
          <w:rFonts w:ascii="Segoe UI" w:hAnsi="Segoe UI" w:cs="Segoe UI"/>
          <w:b/>
          <w:sz w:val="32"/>
        </w:rPr>
        <w:sectPr w:rsidR="00B51734" w:rsidRPr="007B1D38" w:rsidSect="00E564D9">
          <w:footerReference w:type="default" r:id="rId11"/>
          <w:headerReference w:type="first" r:id="rId12"/>
          <w:footnotePr>
            <w:pos w:val="beneathText"/>
          </w:footnotePr>
          <w:pgSz w:w="11905" w:h="16837"/>
          <w:pgMar w:top="2095" w:right="1134" w:bottom="1798" w:left="1134" w:header="0" w:footer="1134" w:gutter="0"/>
          <w:cols w:space="720"/>
          <w:formProt w:val="0"/>
          <w:titlePg/>
          <w:docGrid w:linePitch="326" w:charSpace="-6145"/>
        </w:sectPr>
      </w:pPr>
    </w:p>
    <w:p w14:paraId="15FE22F6" w14:textId="77777777" w:rsidR="00B51734" w:rsidRPr="007B1D38" w:rsidRDefault="00B51734" w:rsidP="00B51734">
      <w:pPr>
        <w:pStyle w:val="Intestazioneindice"/>
        <w:rPr>
          <w:rFonts w:ascii="Segoe UI" w:hAnsi="Segoe UI" w:cs="Segoe UI"/>
        </w:rPr>
        <w:sectPr w:rsidR="00B51734" w:rsidRPr="007B1D38" w:rsidSect="0017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6CBFCA2" w14:textId="7CFD748C" w:rsidR="007F489A" w:rsidRPr="007B1D38" w:rsidRDefault="007F489A">
      <w:pPr>
        <w:pStyle w:val="Titolosommario"/>
        <w:rPr>
          <w:rFonts w:ascii="Segoe UI" w:hAnsi="Segoe UI" w:cs="Segoe UI"/>
          <w:color w:val="1A9FFF"/>
        </w:rPr>
      </w:pPr>
      <w:r w:rsidRPr="007B1D38">
        <w:rPr>
          <w:rFonts w:ascii="Segoe UI" w:hAnsi="Segoe UI" w:cs="Segoe UI"/>
          <w:color w:val="1A9FFF"/>
        </w:rPr>
        <w:lastRenderedPageBreak/>
        <w:t>Indice</w:t>
      </w:r>
    </w:p>
    <w:p w14:paraId="430FD063" w14:textId="6D332C4F" w:rsidR="00E76676" w:rsidRDefault="007F489A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7B1D38">
        <w:rPr>
          <w:rFonts w:ascii="Segoe UI" w:hAnsi="Segoe UI" w:cs="Segoe UI"/>
        </w:rPr>
        <w:fldChar w:fldCharType="begin"/>
      </w:r>
      <w:r w:rsidRPr="007B1D38">
        <w:rPr>
          <w:rFonts w:ascii="Segoe UI" w:hAnsi="Segoe UI" w:cs="Segoe UI"/>
        </w:rPr>
        <w:instrText xml:space="preserve"> TOC \o "1-3" \h \z \u </w:instrText>
      </w:r>
      <w:r w:rsidRPr="007B1D38">
        <w:rPr>
          <w:rFonts w:ascii="Segoe UI" w:hAnsi="Segoe UI" w:cs="Segoe UI"/>
        </w:rPr>
        <w:fldChar w:fldCharType="separate"/>
      </w:r>
      <w:hyperlink w:anchor="_Toc119075829" w:history="1">
        <w:r w:rsidR="00E76676" w:rsidRPr="00174AB4">
          <w:rPr>
            <w:rStyle w:val="Collegamentoipertestuale"/>
            <w:rFonts w:ascii="Segoe UI" w:hAnsi="Segoe UI" w:cs="Segoe UI"/>
            <w:noProof/>
          </w:rPr>
          <w:t>1.</w:t>
        </w:r>
        <w:r w:rsidR="00E766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6676" w:rsidRPr="00174AB4">
          <w:rPr>
            <w:rStyle w:val="Collegamentoipertestuale"/>
            <w:rFonts w:ascii="Segoe UI" w:hAnsi="Segoe UI" w:cs="Segoe UI"/>
            <w:noProof/>
          </w:rPr>
          <w:t>INTRODUZIONE</w:t>
        </w:r>
        <w:r w:rsidR="00E76676">
          <w:rPr>
            <w:noProof/>
            <w:webHidden/>
          </w:rPr>
          <w:tab/>
        </w:r>
        <w:r w:rsidR="00E76676">
          <w:rPr>
            <w:noProof/>
            <w:webHidden/>
          </w:rPr>
          <w:fldChar w:fldCharType="begin"/>
        </w:r>
        <w:r w:rsidR="00E76676">
          <w:rPr>
            <w:noProof/>
            <w:webHidden/>
          </w:rPr>
          <w:instrText xml:space="preserve"> PAGEREF _Toc119075829 \h </w:instrText>
        </w:r>
        <w:r w:rsidR="00E76676">
          <w:rPr>
            <w:noProof/>
            <w:webHidden/>
          </w:rPr>
        </w:r>
        <w:r w:rsidR="00E76676">
          <w:rPr>
            <w:noProof/>
            <w:webHidden/>
          </w:rPr>
          <w:fldChar w:fldCharType="separate"/>
        </w:r>
        <w:r w:rsidR="00E76676">
          <w:rPr>
            <w:noProof/>
            <w:webHidden/>
          </w:rPr>
          <w:t>4</w:t>
        </w:r>
        <w:r w:rsidR="00E76676">
          <w:rPr>
            <w:noProof/>
            <w:webHidden/>
          </w:rPr>
          <w:fldChar w:fldCharType="end"/>
        </w:r>
      </w:hyperlink>
    </w:p>
    <w:p w14:paraId="50BA42BA" w14:textId="2B8D59B2" w:rsidR="00E76676" w:rsidRDefault="0000000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9075830" w:history="1">
        <w:r w:rsidR="00E76676" w:rsidRPr="00174AB4">
          <w:rPr>
            <w:rStyle w:val="Collegamentoipertestuale"/>
            <w:noProof/>
          </w:rPr>
          <w:t>1.1.</w:t>
        </w:r>
        <w:r w:rsidR="00E766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6676" w:rsidRPr="00174AB4">
          <w:rPr>
            <w:rStyle w:val="Collegamentoipertestuale"/>
            <w:noProof/>
          </w:rPr>
          <w:t>Obiettivi del sistema</w:t>
        </w:r>
        <w:r w:rsidR="00E76676">
          <w:rPr>
            <w:noProof/>
            <w:webHidden/>
          </w:rPr>
          <w:tab/>
        </w:r>
        <w:r w:rsidR="00E76676">
          <w:rPr>
            <w:noProof/>
            <w:webHidden/>
          </w:rPr>
          <w:fldChar w:fldCharType="begin"/>
        </w:r>
        <w:r w:rsidR="00E76676">
          <w:rPr>
            <w:noProof/>
            <w:webHidden/>
          </w:rPr>
          <w:instrText xml:space="preserve"> PAGEREF _Toc119075830 \h </w:instrText>
        </w:r>
        <w:r w:rsidR="00E76676">
          <w:rPr>
            <w:noProof/>
            <w:webHidden/>
          </w:rPr>
        </w:r>
        <w:r w:rsidR="00E76676">
          <w:rPr>
            <w:noProof/>
            <w:webHidden/>
          </w:rPr>
          <w:fldChar w:fldCharType="separate"/>
        </w:r>
        <w:r w:rsidR="00E76676">
          <w:rPr>
            <w:noProof/>
            <w:webHidden/>
          </w:rPr>
          <w:t>4</w:t>
        </w:r>
        <w:r w:rsidR="00E76676">
          <w:rPr>
            <w:noProof/>
            <w:webHidden/>
          </w:rPr>
          <w:fldChar w:fldCharType="end"/>
        </w:r>
      </w:hyperlink>
    </w:p>
    <w:p w14:paraId="149EAE78" w14:textId="0F635A17" w:rsidR="00E76676" w:rsidRDefault="0000000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9075831" w:history="1">
        <w:r w:rsidR="00E76676" w:rsidRPr="00174AB4">
          <w:rPr>
            <w:rStyle w:val="Collegamentoipertestuale"/>
            <w:noProof/>
          </w:rPr>
          <w:t>1.2.</w:t>
        </w:r>
        <w:r w:rsidR="00E766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6676" w:rsidRPr="00174AB4">
          <w:rPr>
            <w:rStyle w:val="Collegamentoipertestuale"/>
            <w:noProof/>
          </w:rPr>
          <w:t>Design Goal</w:t>
        </w:r>
        <w:r w:rsidR="00E76676">
          <w:rPr>
            <w:noProof/>
            <w:webHidden/>
          </w:rPr>
          <w:tab/>
        </w:r>
        <w:r w:rsidR="00E76676">
          <w:rPr>
            <w:noProof/>
            <w:webHidden/>
          </w:rPr>
          <w:fldChar w:fldCharType="begin"/>
        </w:r>
        <w:r w:rsidR="00E76676">
          <w:rPr>
            <w:noProof/>
            <w:webHidden/>
          </w:rPr>
          <w:instrText xml:space="preserve"> PAGEREF _Toc119075831 \h </w:instrText>
        </w:r>
        <w:r w:rsidR="00E76676">
          <w:rPr>
            <w:noProof/>
            <w:webHidden/>
          </w:rPr>
        </w:r>
        <w:r w:rsidR="00E76676">
          <w:rPr>
            <w:noProof/>
            <w:webHidden/>
          </w:rPr>
          <w:fldChar w:fldCharType="separate"/>
        </w:r>
        <w:r w:rsidR="00E76676">
          <w:rPr>
            <w:noProof/>
            <w:webHidden/>
          </w:rPr>
          <w:t>4</w:t>
        </w:r>
        <w:r w:rsidR="00E76676">
          <w:rPr>
            <w:noProof/>
            <w:webHidden/>
          </w:rPr>
          <w:fldChar w:fldCharType="end"/>
        </w:r>
      </w:hyperlink>
    </w:p>
    <w:p w14:paraId="2697DD5B" w14:textId="75E196D2" w:rsidR="00E76676" w:rsidRDefault="0000000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9075832" w:history="1">
        <w:r w:rsidR="00E76676" w:rsidRPr="00174AB4">
          <w:rPr>
            <w:rStyle w:val="Collegamentoipertestuale"/>
            <w:noProof/>
          </w:rPr>
          <w:t>1.3.</w:t>
        </w:r>
        <w:r w:rsidR="00E766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6676" w:rsidRPr="00174AB4">
          <w:rPr>
            <w:rStyle w:val="Collegamentoipertestuale"/>
            <w:noProof/>
          </w:rPr>
          <w:t>Riferimenti</w:t>
        </w:r>
        <w:r w:rsidR="00E76676">
          <w:rPr>
            <w:noProof/>
            <w:webHidden/>
          </w:rPr>
          <w:tab/>
        </w:r>
        <w:r w:rsidR="00E76676">
          <w:rPr>
            <w:noProof/>
            <w:webHidden/>
          </w:rPr>
          <w:fldChar w:fldCharType="begin"/>
        </w:r>
        <w:r w:rsidR="00E76676">
          <w:rPr>
            <w:noProof/>
            <w:webHidden/>
          </w:rPr>
          <w:instrText xml:space="preserve"> PAGEREF _Toc119075832 \h </w:instrText>
        </w:r>
        <w:r w:rsidR="00E76676">
          <w:rPr>
            <w:noProof/>
            <w:webHidden/>
          </w:rPr>
        </w:r>
        <w:r w:rsidR="00E76676">
          <w:rPr>
            <w:noProof/>
            <w:webHidden/>
          </w:rPr>
          <w:fldChar w:fldCharType="separate"/>
        </w:r>
        <w:r w:rsidR="00E76676">
          <w:rPr>
            <w:noProof/>
            <w:webHidden/>
          </w:rPr>
          <w:t>5</w:t>
        </w:r>
        <w:r w:rsidR="00E76676">
          <w:rPr>
            <w:noProof/>
            <w:webHidden/>
          </w:rPr>
          <w:fldChar w:fldCharType="end"/>
        </w:r>
      </w:hyperlink>
    </w:p>
    <w:p w14:paraId="2B13A288" w14:textId="3A749B88" w:rsidR="00E76676" w:rsidRDefault="0000000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9075833" w:history="1">
        <w:r w:rsidR="00E76676" w:rsidRPr="00174AB4">
          <w:rPr>
            <w:rStyle w:val="Collegamentoipertestuale"/>
            <w:noProof/>
          </w:rPr>
          <w:t>1.4.</w:t>
        </w:r>
        <w:r w:rsidR="00E766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E76676" w:rsidRPr="00174AB4">
          <w:rPr>
            <w:rStyle w:val="Collegamentoipertestuale"/>
            <w:noProof/>
          </w:rPr>
          <w:t>Panoramica</w:t>
        </w:r>
        <w:r w:rsidR="00E76676">
          <w:rPr>
            <w:noProof/>
            <w:webHidden/>
          </w:rPr>
          <w:tab/>
        </w:r>
        <w:r w:rsidR="00E76676">
          <w:rPr>
            <w:noProof/>
            <w:webHidden/>
          </w:rPr>
          <w:fldChar w:fldCharType="begin"/>
        </w:r>
        <w:r w:rsidR="00E76676">
          <w:rPr>
            <w:noProof/>
            <w:webHidden/>
          </w:rPr>
          <w:instrText xml:space="preserve"> PAGEREF _Toc119075833 \h </w:instrText>
        </w:r>
        <w:r w:rsidR="00E76676">
          <w:rPr>
            <w:noProof/>
            <w:webHidden/>
          </w:rPr>
        </w:r>
        <w:r w:rsidR="00E76676">
          <w:rPr>
            <w:noProof/>
            <w:webHidden/>
          </w:rPr>
          <w:fldChar w:fldCharType="separate"/>
        </w:r>
        <w:r w:rsidR="00E76676">
          <w:rPr>
            <w:noProof/>
            <w:webHidden/>
          </w:rPr>
          <w:t>5</w:t>
        </w:r>
        <w:r w:rsidR="00E76676">
          <w:rPr>
            <w:noProof/>
            <w:webHidden/>
          </w:rPr>
          <w:fldChar w:fldCharType="end"/>
        </w:r>
      </w:hyperlink>
    </w:p>
    <w:p w14:paraId="5AA783DA" w14:textId="2B4F1745" w:rsidR="007F489A" w:rsidRPr="007B1D38" w:rsidRDefault="007F489A">
      <w:pPr>
        <w:rPr>
          <w:rFonts w:ascii="Segoe UI" w:hAnsi="Segoe UI" w:cs="Segoe UI"/>
        </w:rPr>
      </w:pPr>
      <w:r w:rsidRPr="007B1D38">
        <w:rPr>
          <w:rFonts w:ascii="Segoe UI" w:hAnsi="Segoe UI" w:cs="Segoe UI"/>
          <w:b/>
          <w:bCs/>
        </w:rPr>
        <w:fldChar w:fldCharType="end"/>
      </w:r>
    </w:p>
    <w:p w14:paraId="346C73C1" w14:textId="1F6DDC18" w:rsidR="00B51734" w:rsidRPr="007B1D38" w:rsidRDefault="00B51734" w:rsidP="007F489A">
      <w:pPr>
        <w:pStyle w:val="Sommario5"/>
        <w:ind w:left="0"/>
        <w:rPr>
          <w:rFonts w:ascii="Segoe UI" w:hAnsi="Segoe UI" w:cs="Segoe UI"/>
        </w:rPr>
      </w:pPr>
    </w:p>
    <w:p w14:paraId="3FA179D9" w14:textId="77777777" w:rsidR="003E00FB" w:rsidRPr="007B1D38" w:rsidRDefault="003E00FB">
      <w:pPr>
        <w:pStyle w:val="Sommario5"/>
        <w:rPr>
          <w:rFonts w:ascii="Segoe UI" w:hAnsi="Segoe UI" w:cs="Segoe UI"/>
        </w:rPr>
      </w:pPr>
    </w:p>
    <w:p w14:paraId="30CC3F4B" w14:textId="77777777" w:rsidR="00B51734" w:rsidRPr="007B1D38" w:rsidRDefault="00B51734">
      <w:pPr>
        <w:pStyle w:val="Sommario5"/>
        <w:rPr>
          <w:rFonts w:ascii="Segoe UI" w:hAnsi="Segoe UI" w:cs="Segoe UI"/>
        </w:rPr>
        <w:sectPr w:rsidR="00B51734" w:rsidRPr="007B1D38" w:rsidSect="003919F1">
          <w:footnotePr>
            <w:pos w:val="beneathText"/>
          </w:footnotePr>
          <w:pgSz w:w="11905" w:h="16837"/>
          <w:pgMar w:top="1560" w:right="1134" w:bottom="1798" w:left="1134" w:header="1191" w:footer="1134" w:gutter="0"/>
          <w:cols w:space="720"/>
          <w:formProt w:val="0"/>
          <w:docGrid w:linePitch="326" w:charSpace="-6145"/>
        </w:sectPr>
      </w:pPr>
    </w:p>
    <w:p w14:paraId="26A4E256" w14:textId="567CF2A5" w:rsidR="001765AE" w:rsidRPr="007B1D38" w:rsidRDefault="00E76676" w:rsidP="00CB0F15">
      <w:pPr>
        <w:pStyle w:val="Titolo"/>
        <w:numPr>
          <w:ilvl w:val="0"/>
          <w:numId w:val="12"/>
        </w:numPr>
        <w:jc w:val="left"/>
        <w:rPr>
          <w:rFonts w:ascii="Segoe UI" w:hAnsi="Segoe UI" w:cs="Segoe UI"/>
          <w:color w:val="1A9FFF"/>
        </w:rPr>
      </w:pPr>
      <w:bookmarkStart w:id="0" w:name="_Toc119075829"/>
      <w:r>
        <w:rPr>
          <w:rFonts w:ascii="Segoe UI" w:hAnsi="Segoe UI" w:cs="Segoe UI"/>
          <w:color w:val="1A9FFF"/>
        </w:rPr>
        <w:lastRenderedPageBreak/>
        <w:t>INTRODUZIONE</w:t>
      </w:r>
      <w:bookmarkEnd w:id="0"/>
    </w:p>
    <w:p w14:paraId="1ADB8C97" w14:textId="2ADB080C" w:rsidR="00E76676" w:rsidRPr="00E76676" w:rsidRDefault="00E76676" w:rsidP="00E76676">
      <w:pPr>
        <w:pStyle w:val="Titolo2"/>
        <w:numPr>
          <w:ilvl w:val="0"/>
          <w:numId w:val="0"/>
        </w:numPr>
        <w:ind w:left="792" w:hanging="432"/>
        <w:rPr>
          <w:rFonts w:ascii="Segoe UI" w:hAnsi="Segoe UI" w:cs="Segoe UI"/>
          <w:color w:val="00B0F0"/>
        </w:rPr>
      </w:pPr>
      <w:bookmarkStart w:id="1" w:name="_Toc90492506"/>
      <w:bookmarkStart w:id="2" w:name="_Toc119075830"/>
      <w:r w:rsidRPr="00E76676">
        <w:rPr>
          <w:rFonts w:ascii="Segoe UI" w:hAnsi="Segoe UI" w:cs="Segoe UI"/>
          <w:color w:val="00B0F0"/>
        </w:rPr>
        <w:t>1.1 Obiettivi del sistema</w:t>
      </w:r>
      <w:bookmarkEnd w:id="1"/>
      <w:bookmarkEnd w:id="2"/>
    </w:p>
    <w:p w14:paraId="73AD2A1C" w14:textId="77777777" w:rsidR="00E76676" w:rsidRPr="00A42801" w:rsidRDefault="00E76676" w:rsidP="00E76676">
      <w:r>
        <w:t xml:space="preserve">Questo sistema nasce dall’esigenza di voler riunire sotto </w:t>
      </w:r>
      <w:r w:rsidRPr="00A42801">
        <w:t>un unico portale le persone che praticano sport (sia a livello agonistico che amatoriale) e le strutture che sono adibite ad ospitare eventi di genere sportivo (in base poi allo sport che vi si può praticare) affinché possano essere organizzati eventi sportivi, in modo rapido e concreto</w:t>
      </w:r>
      <w:r>
        <w:t>.</w:t>
      </w:r>
    </w:p>
    <w:p w14:paraId="55356949" w14:textId="77777777" w:rsidR="00E76676" w:rsidRDefault="00E76676" w:rsidP="00E76676">
      <w:r>
        <w:t xml:space="preserve">Le figure principali che saranno presenti all’interno del sistema sono: </w:t>
      </w:r>
    </w:p>
    <w:p w14:paraId="7D14EBC2" w14:textId="77777777" w:rsidR="00E76676" w:rsidRDefault="00E76676" w:rsidP="00E76676">
      <w:r>
        <w:t xml:space="preserve">-L’utente: colui che ha intenzione di organizzare un evento sportivo in una determinata </w:t>
      </w:r>
    </w:p>
    <w:p w14:paraId="346B8D82" w14:textId="2EB07F63" w:rsidR="00E76676" w:rsidRDefault="00E76676" w:rsidP="00E7218F">
      <w:r>
        <w:t>struttura e in una specifica data, decidendo se tale evento sarà pubblico o privato (</w:t>
      </w:r>
      <w:r w:rsidR="00E7218F">
        <w:t>decidendovi quindi il tipo di accesso</w:t>
      </w:r>
      <w:r>
        <w:t xml:space="preserve">). </w:t>
      </w:r>
    </w:p>
    <w:p w14:paraId="1D207E68" w14:textId="77777777" w:rsidR="00E76676" w:rsidRDefault="00E76676" w:rsidP="00E76676">
      <w:r>
        <w:t xml:space="preserve">-Il proprietario della struttura sportiva: colui che ospiterà gli eventi sportivi, atta a fornire le proprie </w:t>
      </w:r>
    </w:p>
    <w:p w14:paraId="029E2EE1" w14:textId="77777777" w:rsidR="00E76676" w:rsidRDefault="00E76676" w:rsidP="00E76676">
      <w:r>
        <w:t xml:space="preserve">informazioni sui servizi che mette a disposizione (campi da calcio, tennis, basket e ecc.), di </w:t>
      </w:r>
    </w:p>
    <w:p w14:paraId="09793214" w14:textId="77777777" w:rsidR="00E76676" w:rsidRDefault="00E76676" w:rsidP="00E76676">
      <w:r>
        <w:t>recapito e disponibilità, oltre che al tipo di sport che vi si può praticare.</w:t>
      </w:r>
    </w:p>
    <w:p w14:paraId="0982CF8F" w14:textId="07FBE4A4" w:rsidR="00E76676" w:rsidRDefault="00E76676" w:rsidP="00E76676">
      <w:r>
        <w:t>L’obiettivo principale del sistema è quello di rendere più semplice e veloce la creazione e di vari eventi sportivi agevolando la ricerca delle varie strutture sportive.</w:t>
      </w:r>
    </w:p>
    <w:p w14:paraId="657F2A0A" w14:textId="77777777" w:rsidR="00E76676" w:rsidRPr="006F5387" w:rsidRDefault="00E76676" w:rsidP="00E76676"/>
    <w:p w14:paraId="7A616472" w14:textId="300341B1" w:rsidR="00E76676" w:rsidRPr="00E76676" w:rsidRDefault="00E76676" w:rsidP="00E76676">
      <w:pPr>
        <w:pStyle w:val="Titolo2"/>
        <w:numPr>
          <w:ilvl w:val="0"/>
          <w:numId w:val="0"/>
        </w:numPr>
        <w:ind w:left="792" w:hanging="432"/>
        <w:rPr>
          <w:rFonts w:ascii="Segoe UI" w:hAnsi="Segoe UI" w:cs="Segoe UI"/>
          <w:color w:val="00B0F0"/>
        </w:rPr>
      </w:pPr>
      <w:bookmarkStart w:id="3" w:name="_Toc90492507"/>
      <w:bookmarkStart w:id="4" w:name="_Toc119075831"/>
      <w:r>
        <w:rPr>
          <w:rFonts w:ascii="Segoe UI" w:hAnsi="Segoe UI" w:cs="Segoe UI"/>
          <w:color w:val="00B0F0"/>
        </w:rPr>
        <w:t xml:space="preserve">1.2 </w:t>
      </w:r>
      <w:r w:rsidRPr="00E76676">
        <w:rPr>
          <w:rFonts w:ascii="Segoe UI" w:hAnsi="Segoe UI" w:cs="Segoe UI"/>
          <w:color w:val="00B0F0"/>
        </w:rPr>
        <w:t>Design Goal</w:t>
      </w:r>
      <w:bookmarkEnd w:id="3"/>
      <w:bookmarkEnd w:id="4"/>
    </w:p>
    <w:p w14:paraId="0557739D" w14:textId="77777777" w:rsidR="00E76676" w:rsidRDefault="00E76676" w:rsidP="00E76676">
      <w:pPr>
        <w:rPr>
          <w:bCs/>
        </w:rPr>
      </w:pPr>
      <w:r>
        <w:rPr>
          <w:bCs/>
        </w:rPr>
        <w:t>Criteri di Performance</w:t>
      </w:r>
    </w:p>
    <w:p w14:paraId="06FB06E9" w14:textId="77777777" w:rsidR="00E76676" w:rsidRDefault="00E76676" w:rsidP="00E76676">
      <w:pPr>
        <w:numPr>
          <w:ilvl w:val="0"/>
          <w:numId w:val="13"/>
        </w:numPr>
        <w:rPr>
          <w:bCs/>
        </w:rPr>
      </w:pPr>
      <w:r>
        <w:rPr>
          <w:bCs/>
        </w:rPr>
        <w:t>Tempo di Risposta:</w:t>
      </w:r>
    </w:p>
    <w:p w14:paraId="6744C6F3" w14:textId="77777777" w:rsidR="00E76676" w:rsidRPr="00FD2F7C" w:rsidRDefault="00E76676" w:rsidP="00E76676">
      <w:pPr>
        <w:ind w:left="720"/>
        <w:rPr>
          <w:bCs/>
        </w:rPr>
      </w:pPr>
      <w:r>
        <w:rPr>
          <w:bCs/>
        </w:rPr>
        <w:t>Gli standard sui tempi di risposta devono essere:</w:t>
      </w:r>
    </w:p>
    <w:p w14:paraId="54913BDB" w14:textId="77777777" w:rsidR="00E76676" w:rsidRPr="00FD2F7C" w:rsidRDefault="00E76676" w:rsidP="00E76676">
      <w:pPr>
        <w:ind w:left="720"/>
        <w:rPr>
          <w:bCs/>
        </w:rPr>
      </w:pPr>
      <w:r w:rsidRPr="00FD2F7C">
        <w:rPr>
          <w:bCs/>
        </w:rPr>
        <w:t xml:space="preserve">- </w:t>
      </w:r>
      <w:r>
        <w:rPr>
          <w:bCs/>
        </w:rPr>
        <w:t>5</w:t>
      </w:r>
      <w:r w:rsidRPr="00FD2F7C">
        <w:rPr>
          <w:bCs/>
        </w:rPr>
        <w:t xml:space="preserve"> secondi per caricare una </w:t>
      </w:r>
      <w:r>
        <w:rPr>
          <w:bCs/>
        </w:rPr>
        <w:t>qualsiasi pagina</w:t>
      </w:r>
      <w:r w:rsidRPr="00FD2F7C">
        <w:rPr>
          <w:bCs/>
        </w:rPr>
        <w:t>.</w:t>
      </w:r>
    </w:p>
    <w:p w14:paraId="62B229C2" w14:textId="77777777" w:rsidR="00E76676" w:rsidRPr="00FD2F7C" w:rsidRDefault="00E76676" w:rsidP="00E76676">
      <w:pPr>
        <w:ind w:left="720"/>
        <w:rPr>
          <w:bCs/>
        </w:rPr>
      </w:pPr>
      <w:r w:rsidRPr="00FD2F7C">
        <w:rPr>
          <w:bCs/>
        </w:rPr>
        <w:t>-</w:t>
      </w:r>
      <w:r>
        <w:rPr>
          <w:bCs/>
        </w:rPr>
        <w:t xml:space="preserve"> 8</w:t>
      </w:r>
      <w:r w:rsidRPr="00FD2F7C">
        <w:rPr>
          <w:bCs/>
        </w:rPr>
        <w:t xml:space="preserve"> secondi per </w:t>
      </w:r>
      <w:r>
        <w:rPr>
          <w:bCs/>
        </w:rPr>
        <w:t>aggiungere/modificare/eliminare un elemento tra cui: Evento/campo/utente/fascia oraria.</w:t>
      </w:r>
    </w:p>
    <w:p w14:paraId="67F8D236" w14:textId="77777777" w:rsidR="00E76676" w:rsidRDefault="00E76676" w:rsidP="00E76676">
      <w:pPr>
        <w:ind w:left="720"/>
        <w:rPr>
          <w:b/>
        </w:rPr>
      </w:pPr>
      <w:r w:rsidRPr="001C7AFA">
        <w:rPr>
          <w:b/>
        </w:rPr>
        <w:tab/>
      </w:r>
    </w:p>
    <w:p w14:paraId="4FA5608C" w14:textId="77777777" w:rsidR="00E76676" w:rsidRDefault="00E76676" w:rsidP="00E76676">
      <w:pPr>
        <w:rPr>
          <w:bCs/>
        </w:rPr>
      </w:pPr>
      <w:r>
        <w:rPr>
          <w:bCs/>
        </w:rPr>
        <w:t>Criteri di Affidabilità</w:t>
      </w:r>
    </w:p>
    <w:p w14:paraId="1675A92A" w14:textId="77777777" w:rsidR="00E76676" w:rsidRDefault="00E76676" w:rsidP="00E76676">
      <w:pPr>
        <w:numPr>
          <w:ilvl w:val="0"/>
          <w:numId w:val="13"/>
        </w:numPr>
        <w:rPr>
          <w:bCs/>
        </w:rPr>
      </w:pPr>
      <w:r>
        <w:rPr>
          <w:bCs/>
        </w:rPr>
        <w:t>Robustezza:</w:t>
      </w:r>
    </w:p>
    <w:p w14:paraId="3AE75C9E" w14:textId="4413C46B" w:rsidR="00E76676" w:rsidRDefault="00E76676" w:rsidP="00E76676">
      <w:pPr>
        <w:ind w:left="720"/>
        <w:rPr>
          <w:bCs/>
        </w:rPr>
      </w:pPr>
      <w:r>
        <w:rPr>
          <w:bCs/>
        </w:rPr>
        <w:t>Il sistema sarà in grado di mostrare alert di errori dovuti ad una non corretta immissione dei dati da parte degli utenti</w:t>
      </w:r>
      <w:r w:rsidR="00E7218F">
        <w:rPr>
          <w:bCs/>
        </w:rPr>
        <w:t>.</w:t>
      </w:r>
    </w:p>
    <w:p w14:paraId="58D8E141" w14:textId="77777777" w:rsidR="00E76676" w:rsidRDefault="00E76676" w:rsidP="00E76676">
      <w:pPr>
        <w:rPr>
          <w:bCs/>
        </w:rPr>
      </w:pPr>
    </w:p>
    <w:p w14:paraId="13465BE0" w14:textId="77777777" w:rsidR="00E76676" w:rsidRPr="008D4C86" w:rsidRDefault="00E76676" w:rsidP="00E76676">
      <w:pPr>
        <w:numPr>
          <w:ilvl w:val="0"/>
          <w:numId w:val="13"/>
        </w:numPr>
        <w:rPr>
          <w:rFonts w:ascii="Arial" w:hAnsi="Arial"/>
          <w:bCs/>
        </w:rPr>
      </w:pPr>
      <w:r>
        <w:rPr>
          <w:bCs/>
        </w:rPr>
        <w:t>Tolleranza ai guasti:</w:t>
      </w:r>
    </w:p>
    <w:p w14:paraId="0D3F4B03" w14:textId="77777777" w:rsidR="00E76676" w:rsidRPr="00A13D11" w:rsidRDefault="00E76676" w:rsidP="00E76676">
      <w:pPr>
        <w:ind w:left="709"/>
        <w:rPr>
          <w:rFonts w:ascii="Arial" w:hAnsi="Arial"/>
          <w:bCs/>
        </w:rPr>
      </w:pPr>
      <w:r w:rsidRPr="00FD2F7C">
        <w:rPr>
          <w:bCs/>
        </w:rPr>
        <w:t>In caso di</w:t>
      </w:r>
      <w:r>
        <w:rPr>
          <w:bCs/>
        </w:rPr>
        <w:t xml:space="preserve"> problematiche lato utente</w:t>
      </w:r>
      <w:r w:rsidRPr="00FD2F7C">
        <w:rPr>
          <w:bCs/>
        </w:rPr>
        <w:t xml:space="preserve">, </w:t>
      </w:r>
      <w:r>
        <w:rPr>
          <w:bCs/>
        </w:rPr>
        <w:t>iPlay</w:t>
      </w:r>
      <w:r w:rsidRPr="00FD2F7C">
        <w:rPr>
          <w:bCs/>
        </w:rPr>
        <w:t xml:space="preserve"> garantirà il salvataggio delle modifiche effettuate</w:t>
      </w:r>
      <w:r>
        <w:rPr>
          <w:bCs/>
        </w:rPr>
        <w:t xml:space="preserve"> in qualsiasi momento</w:t>
      </w:r>
      <w:r w:rsidRPr="00FD2F7C">
        <w:rPr>
          <w:bCs/>
        </w:rPr>
        <w:t>.</w:t>
      </w:r>
    </w:p>
    <w:p w14:paraId="502D7320" w14:textId="77777777" w:rsidR="00E76676" w:rsidRDefault="00E76676" w:rsidP="00E76676">
      <w:pPr>
        <w:rPr>
          <w:rFonts w:ascii="Arial" w:hAnsi="Arial"/>
          <w:b/>
        </w:rPr>
      </w:pPr>
    </w:p>
    <w:p w14:paraId="7AA685F0" w14:textId="77777777" w:rsidR="00E76676" w:rsidRPr="008D4C86" w:rsidRDefault="00E76676" w:rsidP="00E76676">
      <w:pPr>
        <w:numPr>
          <w:ilvl w:val="0"/>
          <w:numId w:val="13"/>
        </w:numPr>
        <w:rPr>
          <w:bCs/>
        </w:rPr>
      </w:pPr>
      <w:r w:rsidRPr="008D4C86">
        <w:rPr>
          <w:bCs/>
        </w:rPr>
        <w:t>Sicurezza:</w:t>
      </w:r>
    </w:p>
    <w:p w14:paraId="616D36EE" w14:textId="4672C408" w:rsidR="00E76676" w:rsidRPr="008D4C86" w:rsidRDefault="00E76676" w:rsidP="00E76676">
      <w:pPr>
        <w:ind w:left="720"/>
        <w:rPr>
          <w:rFonts w:ascii="Arial" w:hAnsi="Arial"/>
          <w:bCs/>
        </w:rPr>
      </w:pPr>
      <w:r w:rsidRPr="00FD2F7C">
        <w:rPr>
          <w:bCs/>
        </w:rPr>
        <w:t xml:space="preserve">Il sistema deve </w:t>
      </w:r>
      <w:r>
        <w:rPr>
          <w:bCs/>
        </w:rPr>
        <w:t>prevedere contromisure per evitare attacchi SQL injection e i dati sensibili quali le credenziali di accesso devono essere codificate in caso di accessi non desiderati ai database di gestione.</w:t>
      </w:r>
    </w:p>
    <w:p w14:paraId="1B9F969C" w14:textId="77777777" w:rsidR="00E76676" w:rsidRDefault="00E76676" w:rsidP="00E76676">
      <w:pPr>
        <w:rPr>
          <w:bCs/>
        </w:rPr>
      </w:pPr>
    </w:p>
    <w:p w14:paraId="54619A17" w14:textId="77777777" w:rsidR="00E76676" w:rsidRDefault="00E76676" w:rsidP="00E76676">
      <w:pPr>
        <w:rPr>
          <w:bCs/>
        </w:rPr>
      </w:pPr>
      <w:r>
        <w:rPr>
          <w:bCs/>
        </w:rPr>
        <w:t>Criteri di Manutenzione</w:t>
      </w:r>
    </w:p>
    <w:p w14:paraId="3F613FC5" w14:textId="77777777" w:rsidR="00E76676" w:rsidRDefault="00E76676" w:rsidP="00E76676">
      <w:pPr>
        <w:numPr>
          <w:ilvl w:val="0"/>
          <w:numId w:val="13"/>
        </w:numPr>
        <w:rPr>
          <w:bCs/>
        </w:rPr>
      </w:pPr>
      <w:r>
        <w:rPr>
          <w:bCs/>
        </w:rPr>
        <w:t>Manutenzione:</w:t>
      </w:r>
    </w:p>
    <w:p w14:paraId="10D83320" w14:textId="77777777" w:rsidR="00E76676" w:rsidRDefault="00E76676" w:rsidP="00E76676">
      <w:pPr>
        <w:ind w:left="720"/>
        <w:rPr>
          <w:bCs/>
        </w:rPr>
      </w:pPr>
      <w:r>
        <w:rPr>
          <w:bCs/>
        </w:rPr>
        <w:t>iPlay</w:t>
      </w:r>
      <w:r w:rsidRPr="00FD2F7C">
        <w:rPr>
          <w:bCs/>
        </w:rPr>
        <w:t xml:space="preserve"> sarà facilmente modificabile a seguito della distribuzione e vi sarà la possibilità di estenderlo a nuovi scenari.</w:t>
      </w:r>
    </w:p>
    <w:p w14:paraId="512DFBD6" w14:textId="77777777" w:rsidR="00E76676" w:rsidRDefault="00E76676" w:rsidP="00E76676">
      <w:pPr>
        <w:ind w:left="720"/>
        <w:rPr>
          <w:bCs/>
        </w:rPr>
      </w:pPr>
    </w:p>
    <w:p w14:paraId="6C2316D5" w14:textId="77777777" w:rsidR="00E76676" w:rsidRDefault="00E76676" w:rsidP="00E76676">
      <w:pPr>
        <w:rPr>
          <w:bCs/>
        </w:rPr>
      </w:pPr>
      <w:r>
        <w:rPr>
          <w:bCs/>
        </w:rPr>
        <w:t>Criteri Utenti Finali</w:t>
      </w:r>
    </w:p>
    <w:p w14:paraId="192FDE45" w14:textId="77777777" w:rsidR="00E76676" w:rsidRDefault="00E76676" w:rsidP="00E76676">
      <w:pPr>
        <w:numPr>
          <w:ilvl w:val="0"/>
          <w:numId w:val="13"/>
        </w:numPr>
        <w:rPr>
          <w:bCs/>
        </w:rPr>
      </w:pPr>
      <w:r>
        <w:rPr>
          <w:bCs/>
        </w:rPr>
        <w:t>Usabilità:</w:t>
      </w:r>
    </w:p>
    <w:p w14:paraId="5C6EBE54" w14:textId="77777777" w:rsidR="00E76676" w:rsidRDefault="00E76676" w:rsidP="00E76676">
      <w:pPr>
        <w:ind w:left="720"/>
      </w:pPr>
      <w:r w:rsidRPr="00FD2F7C">
        <w:rPr>
          <w:bCs/>
        </w:rPr>
        <w:t xml:space="preserve">La piattaforma </w:t>
      </w:r>
      <w:r>
        <w:t xml:space="preserve">sarà </w:t>
      </w:r>
      <w:r w:rsidRPr="00FD2F7C">
        <w:rPr>
          <w:bCs/>
        </w:rPr>
        <w:t>responsive, così da poter garantire la visione su dispositivi</w:t>
      </w:r>
      <w:r>
        <w:rPr>
          <w:bCs/>
        </w:rPr>
        <w:t xml:space="preserve"> con </w:t>
      </w:r>
      <w:r>
        <w:rPr>
          <w:bCs/>
        </w:rPr>
        <w:lastRenderedPageBreak/>
        <w:t>risoluzione diverse</w:t>
      </w:r>
      <w:r w:rsidRPr="00FD2F7C">
        <w:rPr>
          <w:bCs/>
        </w:rPr>
        <w:t>.</w:t>
      </w:r>
      <w:r>
        <w:rPr>
          <w:bCs/>
        </w:rPr>
        <w:t xml:space="preserve"> </w:t>
      </w:r>
      <w:r>
        <w:t>Il sistema sarà costruito utilizzando il concetto del Flat Design Website e, inoltre, avrà un’interfaccia minimal per permettere all’utente di concentrarsi sulle funzionalità del sito</w:t>
      </w:r>
      <w:r w:rsidRPr="00F42E3B">
        <w:t>.</w:t>
      </w:r>
    </w:p>
    <w:p w14:paraId="1F887E60" w14:textId="77777777" w:rsidR="00E76676" w:rsidRPr="006B46A0" w:rsidRDefault="00E76676" w:rsidP="00E76676"/>
    <w:p w14:paraId="5264E4E4" w14:textId="7BA1132D" w:rsidR="00E76676" w:rsidRPr="00E76676" w:rsidRDefault="00E76676" w:rsidP="00E76676">
      <w:pPr>
        <w:pStyle w:val="Titolo2"/>
        <w:numPr>
          <w:ilvl w:val="0"/>
          <w:numId w:val="0"/>
        </w:numPr>
        <w:ind w:left="360"/>
        <w:rPr>
          <w:rFonts w:ascii="Segoe UI" w:hAnsi="Segoe UI" w:cs="Segoe UI"/>
          <w:color w:val="00B0F0"/>
        </w:rPr>
      </w:pPr>
      <w:bookmarkStart w:id="5" w:name="_Toc90492508"/>
      <w:bookmarkStart w:id="6" w:name="_Toc119075832"/>
      <w:r>
        <w:rPr>
          <w:rFonts w:ascii="Segoe UI" w:hAnsi="Segoe UI" w:cs="Segoe UI"/>
          <w:color w:val="00B0F0"/>
        </w:rPr>
        <w:t xml:space="preserve">1.2 </w:t>
      </w:r>
      <w:r w:rsidRPr="00E76676">
        <w:rPr>
          <w:rFonts w:ascii="Segoe UI" w:hAnsi="Segoe UI" w:cs="Segoe UI"/>
          <w:color w:val="00B0F0"/>
        </w:rPr>
        <w:t>Riferimenti</w:t>
      </w:r>
      <w:bookmarkEnd w:id="5"/>
      <w:bookmarkEnd w:id="6"/>
    </w:p>
    <w:p w14:paraId="03ADEBA1" w14:textId="77777777" w:rsidR="00E76676" w:rsidRPr="00E7218F" w:rsidRDefault="00E76676" w:rsidP="00E76676">
      <w:pPr>
        <w:rPr>
          <w:bCs/>
        </w:rPr>
      </w:pPr>
      <w:r w:rsidRPr="00E7218F">
        <w:rPr>
          <w:bCs/>
        </w:rPr>
        <w:t>Problem Statement: Requisiti non funzionali</w:t>
      </w:r>
    </w:p>
    <w:p w14:paraId="42352913" w14:textId="77777777" w:rsidR="00E76676" w:rsidRPr="00557B0D" w:rsidRDefault="00E76676" w:rsidP="00E76676">
      <w:pPr>
        <w:rPr>
          <w:bCs/>
          <w:lang w:val="en-US"/>
        </w:rPr>
      </w:pPr>
      <w:r w:rsidRPr="00557B0D">
        <w:rPr>
          <w:bCs/>
          <w:lang w:val="en-US"/>
        </w:rPr>
        <w:t>Requirements Analysis Document: Use Case</w:t>
      </w:r>
    </w:p>
    <w:p w14:paraId="0C75907A" w14:textId="77777777" w:rsidR="00E76676" w:rsidRPr="00557B0D" w:rsidRDefault="00E76676" w:rsidP="00E76676">
      <w:pPr>
        <w:rPr>
          <w:lang w:val="en-US"/>
        </w:rPr>
      </w:pPr>
    </w:p>
    <w:p w14:paraId="1534523E" w14:textId="7A6F9FB5" w:rsidR="00E76676" w:rsidRPr="00557B0D" w:rsidRDefault="00E76676" w:rsidP="00E76676">
      <w:pPr>
        <w:pStyle w:val="Titolo2"/>
        <w:numPr>
          <w:ilvl w:val="0"/>
          <w:numId w:val="0"/>
        </w:numPr>
        <w:ind w:left="405"/>
        <w:rPr>
          <w:rFonts w:ascii="Segoe UI" w:hAnsi="Segoe UI" w:cs="Segoe UI"/>
          <w:color w:val="00B0F0"/>
          <w:lang w:val="en-US"/>
        </w:rPr>
      </w:pPr>
      <w:bookmarkStart w:id="7" w:name="_Toc90492509"/>
      <w:bookmarkStart w:id="8" w:name="_Toc119075833"/>
      <w:r w:rsidRPr="00557B0D">
        <w:rPr>
          <w:rFonts w:ascii="Segoe UI" w:hAnsi="Segoe UI" w:cs="Segoe UI"/>
          <w:color w:val="00B0F0"/>
          <w:lang w:val="en-US"/>
        </w:rPr>
        <w:t>1.4 Panoramica</w:t>
      </w:r>
      <w:bookmarkEnd w:id="7"/>
      <w:bookmarkEnd w:id="8"/>
    </w:p>
    <w:p w14:paraId="1343D7AA" w14:textId="77777777" w:rsidR="00E76676" w:rsidRDefault="00E76676" w:rsidP="00E76676">
      <w:pPr>
        <w:rPr>
          <w:bCs/>
        </w:rPr>
      </w:pPr>
      <w:r>
        <w:rPr>
          <w:bCs/>
        </w:rPr>
        <w:t xml:space="preserve">Al secondo punto del documento verrà presentata l’architettura del sistema corrente. </w:t>
      </w:r>
    </w:p>
    <w:p w14:paraId="2CB53EA5" w14:textId="77777777" w:rsidR="00E76676" w:rsidRDefault="00E76676" w:rsidP="00E76676">
      <w:pPr>
        <w:rPr>
          <w:bCs/>
        </w:rPr>
      </w:pPr>
      <w:r>
        <w:rPr>
          <w:bCs/>
        </w:rPr>
        <w:t>Al terzo punto sarà presentata l’architettura del sistema proposto, in cui si tratterà:</w:t>
      </w:r>
    </w:p>
    <w:p w14:paraId="40310806" w14:textId="77777777" w:rsidR="00E76676" w:rsidRDefault="00E76676" w:rsidP="00E76676">
      <w:pPr>
        <w:numPr>
          <w:ilvl w:val="0"/>
          <w:numId w:val="13"/>
        </w:numPr>
        <w:rPr>
          <w:bCs/>
        </w:rPr>
      </w:pPr>
      <w:r>
        <w:rPr>
          <w:bCs/>
        </w:rPr>
        <w:t>Decomposizione del sistema in sottosistemi</w:t>
      </w:r>
    </w:p>
    <w:p w14:paraId="340D9DFB" w14:textId="77777777" w:rsidR="00E76676" w:rsidRDefault="00E76676" w:rsidP="00E76676">
      <w:pPr>
        <w:numPr>
          <w:ilvl w:val="0"/>
          <w:numId w:val="13"/>
        </w:numPr>
        <w:rPr>
          <w:bCs/>
        </w:rPr>
      </w:pPr>
      <w:r>
        <w:rPr>
          <w:bCs/>
        </w:rPr>
        <w:t>Mapping Hardware/Software</w:t>
      </w:r>
    </w:p>
    <w:p w14:paraId="09726AD2" w14:textId="77777777" w:rsidR="00E76676" w:rsidRDefault="00E76676" w:rsidP="00E76676">
      <w:pPr>
        <w:numPr>
          <w:ilvl w:val="0"/>
          <w:numId w:val="13"/>
        </w:numPr>
        <w:rPr>
          <w:bCs/>
        </w:rPr>
      </w:pPr>
      <w:r>
        <w:rPr>
          <w:bCs/>
        </w:rPr>
        <w:t>Gestione dei dati persistenti</w:t>
      </w:r>
    </w:p>
    <w:p w14:paraId="0578BC74" w14:textId="77777777" w:rsidR="00E76676" w:rsidRDefault="00E76676" w:rsidP="00E76676">
      <w:pPr>
        <w:numPr>
          <w:ilvl w:val="0"/>
          <w:numId w:val="13"/>
        </w:numPr>
        <w:rPr>
          <w:bCs/>
        </w:rPr>
      </w:pPr>
      <w:r>
        <w:rPr>
          <w:bCs/>
        </w:rPr>
        <w:t>Controllo degli accessi e sicurezza</w:t>
      </w:r>
    </w:p>
    <w:p w14:paraId="03E27088" w14:textId="77777777" w:rsidR="00E76676" w:rsidRDefault="00E76676" w:rsidP="00E76676">
      <w:pPr>
        <w:numPr>
          <w:ilvl w:val="0"/>
          <w:numId w:val="13"/>
        </w:numPr>
        <w:rPr>
          <w:bCs/>
        </w:rPr>
      </w:pPr>
      <w:r>
        <w:rPr>
          <w:bCs/>
        </w:rPr>
        <w:t>Controllo del sistema globale</w:t>
      </w:r>
    </w:p>
    <w:p w14:paraId="3B74F170" w14:textId="2D1B7E28" w:rsidR="001765AE" w:rsidRPr="00E76676" w:rsidRDefault="00E76676" w:rsidP="00E76676">
      <w:pPr>
        <w:rPr>
          <w:bCs/>
        </w:rPr>
      </w:pPr>
      <w:r>
        <w:rPr>
          <w:bCs/>
        </w:rPr>
        <w:t>Al quarto punto saranno presentati i servizi dei vari sottosistemi individuati.</w:t>
      </w:r>
    </w:p>
    <w:sectPr w:rsidR="001765AE" w:rsidRPr="00E76676" w:rsidSect="003919F1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5DF90" w14:textId="77777777" w:rsidR="00A44604" w:rsidRDefault="00A44604">
      <w:r>
        <w:separator/>
      </w:r>
    </w:p>
  </w:endnote>
  <w:endnote w:type="continuationSeparator" w:id="0">
    <w:p w14:paraId="5E932BEB" w14:textId="77777777" w:rsidR="00A44604" w:rsidRDefault="00A44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ax Medium">
    <w:altName w:val="Calibri"/>
    <w:panose1 w:val="00000000000000000000"/>
    <w:charset w:val="00"/>
    <w:family w:val="modern"/>
    <w:notTrueType/>
    <w:pitch w:val="variable"/>
    <w:sig w:usb0="80000067" w:usb1="00000000" w:usb2="00000000" w:usb3="00000000" w:csb0="00000093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B1E15" w14:textId="77777777" w:rsidR="001A49B0" w:rsidRDefault="001A49B0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4FDDB80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03DA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0D6F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C2BB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CBCA" w14:textId="77777777" w:rsidR="00A44604" w:rsidRDefault="00A44604">
      <w:r>
        <w:separator/>
      </w:r>
    </w:p>
  </w:footnote>
  <w:footnote w:type="continuationSeparator" w:id="0">
    <w:p w14:paraId="1A8DE97F" w14:textId="77777777" w:rsidR="00A44604" w:rsidRDefault="00A44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7AA7" w14:textId="28554CE3" w:rsidR="00FD51FE" w:rsidRPr="00E564D9" w:rsidRDefault="001A4882" w:rsidP="001A4882">
    <w:pPr>
      <w:jc w:val="center"/>
      <w:rPr>
        <w:rFonts w:ascii="Segoe UI" w:hAnsi="Segoe UI" w:cs="Segoe UI"/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A0FEE" wp14:editId="74DAD0C0">
          <wp:simplePos x="0" y="0"/>
          <wp:positionH relativeFrom="column">
            <wp:posOffset>2526665</wp:posOffset>
          </wp:positionH>
          <wp:positionV relativeFrom="topMargin">
            <wp:posOffset>310193</wp:posOffset>
          </wp:positionV>
          <wp:extent cx="1072515" cy="1072515"/>
          <wp:effectExtent l="19050" t="19050" r="13335" b="13335"/>
          <wp:wrapTopAndBottom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1072515"/>
                  </a:xfrm>
                  <a:prstGeom prst="rect">
                    <a:avLst/>
                  </a:prstGeom>
                  <a:noFill/>
                  <a:ln w="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51FE" w:rsidRPr="00E564D9">
      <w:rPr>
        <w:rFonts w:ascii="Segoe UI" w:hAnsi="Segoe UI" w:cs="Segoe UI"/>
        <w:b/>
        <w:sz w:val="40"/>
      </w:rPr>
      <w:t>Università degli Studi di Salerno</w:t>
    </w:r>
  </w:p>
  <w:p w14:paraId="1105D7C8" w14:textId="4AEECE62" w:rsidR="00E05C2E" w:rsidRPr="00E564D9" w:rsidRDefault="00E05C2E" w:rsidP="00E05C2E">
    <w:pPr>
      <w:jc w:val="center"/>
      <w:rPr>
        <w:rFonts w:ascii="Segoe UI" w:hAnsi="Segoe UI" w:cs="Segoe UI"/>
        <w:b/>
        <w:bCs/>
      </w:rPr>
    </w:pPr>
    <w:r w:rsidRPr="00E564D9">
      <w:rPr>
        <w:rFonts w:ascii="Segoe UI" w:hAnsi="Segoe UI" w:cs="Segoe UI"/>
        <w:b/>
        <w:bCs/>
      </w:rPr>
      <w:t>Corso di Laurea in Informatica, a.a. 2022-23</w:t>
    </w:r>
  </w:p>
  <w:p w14:paraId="2BE115D1" w14:textId="77777777" w:rsidR="00E564D9" w:rsidRDefault="00E05C2E" w:rsidP="00E05C2E">
    <w:pPr>
      <w:jc w:val="center"/>
      <w:rPr>
        <w:rFonts w:ascii="Segoe UI" w:hAnsi="Segoe UI" w:cs="Segoe UI"/>
      </w:rPr>
    </w:pPr>
    <w:r w:rsidRPr="00E564D9">
      <w:rPr>
        <w:rFonts w:ascii="Segoe UI" w:hAnsi="Segoe UI" w:cs="Segoe UI"/>
      </w:rPr>
      <w:t xml:space="preserve"> Progetto del corso di Ingegneria del Software </w:t>
    </w:r>
  </w:p>
  <w:p w14:paraId="59D65EBB" w14:textId="7D39C254" w:rsidR="00E05C2E" w:rsidRPr="00D92FC7" w:rsidRDefault="00E05C2E" w:rsidP="00E05C2E">
    <w:pPr>
      <w:jc w:val="center"/>
      <w:rPr>
        <w:rFonts w:ascii="Segoe UI" w:hAnsi="Segoe UI" w:cs="Segoe UI"/>
        <w:lang w:val="en-US"/>
      </w:rPr>
    </w:pPr>
    <w:r w:rsidRPr="00D92FC7">
      <w:rPr>
        <w:rFonts w:ascii="Segoe UI" w:hAnsi="Segoe UI" w:cs="Segoe UI"/>
        <w:lang w:val="en-US"/>
      </w:rPr>
      <w:t>prof. A. De Lucia</w:t>
    </w:r>
  </w:p>
  <w:p w14:paraId="71082868" w14:textId="6103130B" w:rsidR="00E564D9" w:rsidRPr="00D92FC7" w:rsidRDefault="00E05C2E" w:rsidP="00E564D9">
    <w:pPr>
      <w:jc w:val="center"/>
      <w:rPr>
        <w:rFonts w:ascii="Segoe UI" w:hAnsi="Segoe UI" w:cs="Segoe UI"/>
        <w:lang w:val="en-US"/>
      </w:rPr>
    </w:pPr>
    <w:r w:rsidRPr="00D92FC7">
      <w:rPr>
        <w:rFonts w:ascii="Segoe UI" w:hAnsi="Segoe UI" w:cs="Segoe UI"/>
        <w:lang w:val="en-US"/>
      </w:rPr>
      <w:t xml:space="preserve">GitHub: </w:t>
    </w:r>
    <w:r w:rsidR="00E564D9" w:rsidRPr="00D92FC7">
      <w:rPr>
        <w:rFonts w:ascii="Segoe UI" w:hAnsi="Segoe UI" w:cs="Segoe UI"/>
        <w:lang w:val="en-US"/>
      </w:rPr>
      <w:t>/is-iPlay-22-23/</w:t>
    </w:r>
  </w:p>
  <w:p w14:paraId="6EF66238" w14:textId="74808BD0" w:rsidR="00073DBB" w:rsidRPr="00D92FC7" w:rsidRDefault="00073DBB" w:rsidP="00E564D9">
    <w:pPr>
      <w:pStyle w:val="Intestazione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01C7F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934B" w14:textId="77777777" w:rsidR="008B36D5" w:rsidRPr="00E05C2E" w:rsidRDefault="008B36D5" w:rsidP="00E05C2E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BE4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BD736B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20.6pt;height:249.9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3F0EC7"/>
    <w:multiLevelType w:val="multilevel"/>
    <w:tmpl w:val="23A84C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0D650DFD"/>
    <w:multiLevelType w:val="multilevel"/>
    <w:tmpl w:val="8ACE70D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F176AD2"/>
    <w:multiLevelType w:val="multilevel"/>
    <w:tmpl w:val="A43C10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BF2563"/>
    <w:multiLevelType w:val="multilevel"/>
    <w:tmpl w:val="FC4CAB1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5D14E0F"/>
    <w:multiLevelType w:val="multilevel"/>
    <w:tmpl w:val="07D49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1" w15:restartNumberingAfterBreak="0">
    <w:nsid w:val="3766768C"/>
    <w:multiLevelType w:val="multilevel"/>
    <w:tmpl w:val="4BD6CD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37894B65"/>
    <w:multiLevelType w:val="multilevel"/>
    <w:tmpl w:val="539CE5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3" w15:restartNumberingAfterBreak="0">
    <w:nsid w:val="3FCC3854"/>
    <w:multiLevelType w:val="multilevel"/>
    <w:tmpl w:val="5C2A21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4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E2249"/>
    <w:multiLevelType w:val="multilevel"/>
    <w:tmpl w:val="FC6AFF5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B105C72"/>
    <w:multiLevelType w:val="multilevel"/>
    <w:tmpl w:val="80ACB7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4ED50D25"/>
    <w:multiLevelType w:val="multilevel"/>
    <w:tmpl w:val="CC3810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23421B0"/>
    <w:multiLevelType w:val="hybridMultilevel"/>
    <w:tmpl w:val="0AE8B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B4E2D"/>
    <w:multiLevelType w:val="multilevel"/>
    <w:tmpl w:val="BA70F3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E1742A7"/>
    <w:multiLevelType w:val="hybridMultilevel"/>
    <w:tmpl w:val="9DEE52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6044E"/>
    <w:multiLevelType w:val="multilevel"/>
    <w:tmpl w:val="83F6E5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AC11273"/>
    <w:multiLevelType w:val="hybridMultilevel"/>
    <w:tmpl w:val="E47E4938"/>
    <w:lvl w:ilvl="0" w:tplc="BEEE28A6">
      <w:start w:val="1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348415">
    <w:abstractNumId w:val="0"/>
  </w:num>
  <w:num w:numId="2" w16cid:durableId="1902790537">
    <w:abstractNumId w:val="1"/>
  </w:num>
  <w:num w:numId="3" w16cid:durableId="276564564">
    <w:abstractNumId w:val="2"/>
  </w:num>
  <w:num w:numId="4" w16cid:durableId="1511483433">
    <w:abstractNumId w:val="3"/>
  </w:num>
  <w:num w:numId="5" w16cid:durableId="1173883748">
    <w:abstractNumId w:val="4"/>
  </w:num>
  <w:num w:numId="6" w16cid:durableId="931202552">
    <w:abstractNumId w:val="14"/>
  </w:num>
  <w:num w:numId="7" w16cid:durableId="825434315">
    <w:abstractNumId w:val="20"/>
  </w:num>
  <w:num w:numId="8" w16cid:durableId="1268540216">
    <w:abstractNumId w:val="8"/>
  </w:num>
  <w:num w:numId="9" w16cid:durableId="650331421">
    <w:abstractNumId w:val="8"/>
  </w:num>
  <w:num w:numId="10" w16cid:durableId="562254351">
    <w:abstractNumId w:val="18"/>
  </w:num>
  <w:num w:numId="11" w16cid:durableId="2105106610">
    <w:abstractNumId w:val="21"/>
  </w:num>
  <w:num w:numId="12" w16cid:durableId="2030522094">
    <w:abstractNumId w:val="10"/>
  </w:num>
  <w:num w:numId="13" w16cid:durableId="1045760878">
    <w:abstractNumId w:val="23"/>
  </w:num>
  <w:num w:numId="14" w16cid:durableId="1263994020">
    <w:abstractNumId w:val="13"/>
  </w:num>
  <w:num w:numId="15" w16cid:durableId="343628809">
    <w:abstractNumId w:val="22"/>
  </w:num>
  <w:num w:numId="16" w16cid:durableId="1404791778">
    <w:abstractNumId w:val="6"/>
  </w:num>
  <w:num w:numId="17" w16cid:durableId="1977442761">
    <w:abstractNumId w:val="16"/>
  </w:num>
  <w:num w:numId="18" w16cid:durableId="2042893855">
    <w:abstractNumId w:val="15"/>
  </w:num>
  <w:num w:numId="19" w16cid:durableId="706561200">
    <w:abstractNumId w:val="19"/>
  </w:num>
  <w:num w:numId="20" w16cid:durableId="1025836527">
    <w:abstractNumId w:val="9"/>
  </w:num>
  <w:num w:numId="21" w16cid:durableId="1896550011">
    <w:abstractNumId w:val="5"/>
  </w:num>
  <w:num w:numId="22" w16cid:durableId="853231817">
    <w:abstractNumId w:val="11"/>
  </w:num>
  <w:num w:numId="23" w16cid:durableId="703822646">
    <w:abstractNumId w:val="7"/>
  </w:num>
  <w:num w:numId="24" w16cid:durableId="285502332">
    <w:abstractNumId w:val="12"/>
  </w:num>
  <w:num w:numId="25" w16cid:durableId="666103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50CDF"/>
    <w:rsid w:val="00066D0F"/>
    <w:rsid w:val="00073DBB"/>
    <w:rsid w:val="00093D9B"/>
    <w:rsid w:val="000A3FE1"/>
    <w:rsid w:val="000A5632"/>
    <w:rsid w:val="000D2800"/>
    <w:rsid w:val="000E40EF"/>
    <w:rsid w:val="000F63DA"/>
    <w:rsid w:val="00117C5D"/>
    <w:rsid w:val="00157DC3"/>
    <w:rsid w:val="00171770"/>
    <w:rsid w:val="001765AE"/>
    <w:rsid w:val="00180331"/>
    <w:rsid w:val="00181288"/>
    <w:rsid w:val="00182581"/>
    <w:rsid w:val="00182CC8"/>
    <w:rsid w:val="00186E45"/>
    <w:rsid w:val="001A4882"/>
    <w:rsid w:val="001A49B0"/>
    <w:rsid w:val="001B500F"/>
    <w:rsid w:val="001B6CE4"/>
    <w:rsid w:val="001C5B6C"/>
    <w:rsid w:val="001E060F"/>
    <w:rsid w:val="001E1B72"/>
    <w:rsid w:val="00214F70"/>
    <w:rsid w:val="002401CB"/>
    <w:rsid w:val="00254A6D"/>
    <w:rsid w:val="002713D8"/>
    <w:rsid w:val="00271C65"/>
    <w:rsid w:val="002753B8"/>
    <w:rsid w:val="0029045F"/>
    <w:rsid w:val="00292DF6"/>
    <w:rsid w:val="002B78A1"/>
    <w:rsid w:val="002C0B69"/>
    <w:rsid w:val="002E5F67"/>
    <w:rsid w:val="002F76DC"/>
    <w:rsid w:val="003051FB"/>
    <w:rsid w:val="00317950"/>
    <w:rsid w:val="003227DA"/>
    <w:rsid w:val="00325053"/>
    <w:rsid w:val="00363410"/>
    <w:rsid w:val="00366C50"/>
    <w:rsid w:val="00372E5B"/>
    <w:rsid w:val="00384CF6"/>
    <w:rsid w:val="0038679C"/>
    <w:rsid w:val="003919F1"/>
    <w:rsid w:val="0039231E"/>
    <w:rsid w:val="003A5EA9"/>
    <w:rsid w:val="003B40F4"/>
    <w:rsid w:val="003C0887"/>
    <w:rsid w:val="003E00FB"/>
    <w:rsid w:val="003E0536"/>
    <w:rsid w:val="003F77DC"/>
    <w:rsid w:val="004026A4"/>
    <w:rsid w:val="00403B21"/>
    <w:rsid w:val="00420D45"/>
    <w:rsid w:val="00453C59"/>
    <w:rsid w:val="004646F8"/>
    <w:rsid w:val="00466125"/>
    <w:rsid w:val="00472DF3"/>
    <w:rsid w:val="00473C7B"/>
    <w:rsid w:val="00486847"/>
    <w:rsid w:val="00490DE6"/>
    <w:rsid w:val="004D1EA6"/>
    <w:rsid w:val="00503909"/>
    <w:rsid w:val="00507422"/>
    <w:rsid w:val="00531C92"/>
    <w:rsid w:val="0054168C"/>
    <w:rsid w:val="0054525E"/>
    <w:rsid w:val="005578D2"/>
    <w:rsid w:val="00557B0D"/>
    <w:rsid w:val="00567EE8"/>
    <w:rsid w:val="0059445A"/>
    <w:rsid w:val="00597447"/>
    <w:rsid w:val="005A56BD"/>
    <w:rsid w:val="005B0E5A"/>
    <w:rsid w:val="005E30AB"/>
    <w:rsid w:val="005E5B03"/>
    <w:rsid w:val="005F4FB1"/>
    <w:rsid w:val="00624D6A"/>
    <w:rsid w:val="006259E7"/>
    <w:rsid w:val="006353D2"/>
    <w:rsid w:val="006477D7"/>
    <w:rsid w:val="00650F7C"/>
    <w:rsid w:val="00653151"/>
    <w:rsid w:val="00653719"/>
    <w:rsid w:val="0065555B"/>
    <w:rsid w:val="00673B67"/>
    <w:rsid w:val="0068128A"/>
    <w:rsid w:val="0069231F"/>
    <w:rsid w:val="006E2EB9"/>
    <w:rsid w:val="00706343"/>
    <w:rsid w:val="00713A7D"/>
    <w:rsid w:val="0072071A"/>
    <w:rsid w:val="00737EF7"/>
    <w:rsid w:val="0075225C"/>
    <w:rsid w:val="007561B6"/>
    <w:rsid w:val="00772BC7"/>
    <w:rsid w:val="00783DDF"/>
    <w:rsid w:val="00787EFF"/>
    <w:rsid w:val="007A7242"/>
    <w:rsid w:val="007B1D38"/>
    <w:rsid w:val="007B4D93"/>
    <w:rsid w:val="007B6597"/>
    <w:rsid w:val="007C097E"/>
    <w:rsid w:val="007D1E15"/>
    <w:rsid w:val="007D6CC9"/>
    <w:rsid w:val="007E4D93"/>
    <w:rsid w:val="007F4588"/>
    <w:rsid w:val="007F489A"/>
    <w:rsid w:val="00822044"/>
    <w:rsid w:val="00834EAF"/>
    <w:rsid w:val="00835617"/>
    <w:rsid w:val="00866100"/>
    <w:rsid w:val="008665B5"/>
    <w:rsid w:val="00890E54"/>
    <w:rsid w:val="00896A5F"/>
    <w:rsid w:val="008B0456"/>
    <w:rsid w:val="008B2768"/>
    <w:rsid w:val="008B36D5"/>
    <w:rsid w:val="008B5C11"/>
    <w:rsid w:val="0091164A"/>
    <w:rsid w:val="00933706"/>
    <w:rsid w:val="009438DA"/>
    <w:rsid w:val="00943B6E"/>
    <w:rsid w:val="00953563"/>
    <w:rsid w:val="0097306F"/>
    <w:rsid w:val="00976D62"/>
    <w:rsid w:val="009A25BC"/>
    <w:rsid w:val="009A7D1F"/>
    <w:rsid w:val="009C0F72"/>
    <w:rsid w:val="009F0C87"/>
    <w:rsid w:val="00A22138"/>
    <w:rsid w:val="00A362F4"/>
    <w:rsid w:val="00A44604"/>
    <w:rsid w:val="00A80027"/>
    <w:rsid w:val="00A800F9"/>
    <w:rsid w:val="00A80783"/>
    <w:rsid w:val="00A809F0"/>
    <w:rsid w:val="00A81380"/>
    <w:rsid w:val="00A85254"/>
    <w:rsid w:val="00A87B98"/>
    <w:rsid w:val="00AA4B9F"/>
    <w:rsid w:val="00AA628A"/>
    <w:rsid w:val="00AA759E"/>
    <w:rsid w:val="00AC6AB6"/>
    <w:rsid w:val="00AF61DD"/>
    <w:rsid w:val="00B130E8"/>
    <w:rsid w:val="00B25E49"/>
    <w:rsid w:val="00B51734"/>
    <w:rsid w:val="00B640CE"/>
    <w:rsid w:val="00B72D5F"/>
    <w:rsid w:val="00BA7DC0"/>
    <w:rsid w:val="00BC487B"/>
    <w:rsid w:val="00BD43F4"/>
    <w:rsid w:val="00BE42E7"/>
    <w:rsid w:val="00BE5312"/>
    <w:rsid w:val="00C11D68"/>
    <w:rsid w:val="00C33F85"/>
    <w:rsid w:val="00C63B7C"/>
    <w:rsid w:val="00C71F96"/>
    <w:rsid w:val="00C76EC3"/>
    <w:rsid w:val="00C96A43"/>
    <w:rsid w:val="00CA3D31"/>
    <w:rsid w:val="00CB0252"/>
    <w:rsid w:val="00CB0F15"/>
    <w:rsid w:val="00CD6C21"/>
    <w:rsid w:val="00CD7226"/>
    <w:rsid w:val="00CE60C3"/>
    <w:rsid w:val="00CF7F2C"/>
    <w:rsid w:val="00D1464E"/>
    <w:rsid w:val="00D15F88"/>
    <w:rsid w:val="00D55F97"/>
    <w:rsid w:val="00D60C4A"/>
    <w:rsid w:val="00D662D1"/>
    <w:rsid w:val="00D72779"/>
    <w:rsid w:val="00D92FC7"/>
    <w:rsid w:val="00DA5482"/>
    <w:rsid w:val="00DB42DF"/>
    <w:rsid w:val="00DD589F"/>
    <w:rsid w:val="00DE1D29"/>
    <w:rsid w:val="00DF70CF"/>
    <w:rsid w:val="00E01309"/>
    <w:rsid w:val="00E05C2E"/>
    <w:rsid w:val="00E123A2"/>
    <w:rsid w:val="00E16818"/>
    <w:rsid w:val="00E349C9"/>
    <w:rsid w:val="00E564D9"/>
    <w:rsid w:val="00E56CA5"/>
    <w:rsid w:val="00E7218F"/>
    <w:rsid w:val="00E76676"/>
    <w:rsid w:val="00EA03D3"/>
    <w:rsid w:val="00EA1C98"/>
    <w:rsid w:val="00EB06D3"/>
    <w:rsid w:val="00EE7FE8"/>
    <w:rsid w:val="00EF5DD2"/>
    <w:rsid w:val="00F64AAC"/>
    <w:rsid w:val="00F720B5"/>
    <w:rsid w:val="00F758A7"/>
    <w:rsid w:val="00F84A0B"/>
    <w:rsid w:val="00FB048A"/>
    <w:rsid w:val="00FC3836"/>
    <w:rsid w:val="00FD51FE"/>
    <w:rsid w:val="00FE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92F1D7"/>
  <w14:defaultImageDpi w14:val="300"/>
  <w15:chartTrackingRefBased/>
  <w15:docId w15:val="{EE628317-1C56-45C4-8DDD-1BF815B5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40F4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F489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B6597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link w:val="PidipaginaCarattere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customStyle="1" w:styleId="Titolo4Carattere">
    <w:name w:val="Titolo 4 Carattere"/>
    <w:link w:val="Titolo4"/>
    <w:uiPriority w:val="9"/>
    <w:rsid w:val="007B6597"/>
    <w:rPr>
      <w:rFonts w:ascii="Calibri" w:eastAsia="Times New Roman" w:hAnsi="Calibri" w:cs="Times New Roman"/>
      <w:b/>
      <w:bCs/>
      <w:kern w:val="1"/>
      <w:sz w:val="28"/>
      <w:szCs w:val="28"/>
    </w:rPr>
  </w:style>
  <w:style w:type="table" w:styleId="Grigliatabella">
    <w:name w:val="Table Grid"/>
    <w:basedOn w:val="Tabellanormale"/>
    <w:uiPriority w:val="59"/>
    <w:rsid w:val="00E01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dipaginaCarattere">
    <w:name w:val="Piè di pagina Carattere"/>
    <w:link w:val="Pidipagina"/>
    <w:uiPriority w:val="99"/>
    <w:rsid w:val="001A49B0"/>
    <w:rPr>
      <w:rFonts w:eastAsia="Lucida Sans Unicode"/>
      <w:kern w:val="1"/>
      <w:sz w:val="24"/>
      <w:szCs w:val="24"/>
    </w:rPr>
  </w:style>
  <w:style w:type="character" w:styleId="Collegamentoipertestuale">
    <w:name w:val="Hyperlink"/>
    <w:uiPriority w:val="99"/>
    <w:unhideWhenUsed/>
    <w:rsid w:val="007C097E"/>
    <w:rPr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7C097E"/>
    <w:rPr>
      <w:color w:val="605E5C"/>
      <w:shd w:val="clear" w:color="auto" w:fill="E1DFDD"/>
    </w:rPr>
  </w:style>
  <w:style w:type="character" w:customStyle="1" w:styleId="lrzxr">
    <w:name w:val="lrzxr"/>
    <w:basedOn w:val="Carpredefinitoparagrafo"/>
    <w:rsid w:val="003B40F4"/>
  </w:style>
  <w:style w:type="paragraph" w:styleId="Nessunaspaziatura">
    <w:name w:val="No Spacing"/>
    <w:uiPriority w:val="1"/>
    <w:qFormat/>
    <w:rsid w:val="0054168C"/>
    <w:rPr>
      <w:rFonts w:ascii="Calibri" w:eastAsia="Calibri" w:hAnsi="Calibri"/>
      <w:sz w:val="22"/>
      <w:szCs w:val="22"/>
      <w:lang w:eastAsia="en-US"/>
    </w:rPr>
  </w:style>
  <w:style w:type="character" w:customStyle="1" w:styleId="Titolo1Carattere">
    <w:name w:val="Titolo 1 Carattere"/>
    <w:link w:val="Titolo1"/>
    <w:uiPriority w:val="9"/>
    <w:rsid w:val="007F489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489A"/>
    <w:pPr>
      <w:keepLines/>
      <w:widowControl/>
      <w:suppressAutoHyphens w:val="0"/>
      <w:spacing w:after="0" w:line="259" w:lineRule="auto"/>
      <w:outlineLvl w:val="9"/>
    </w:pPr>
    <w:rPr>
      <w:b w:val="0"/>
      <w:bCs w:val="0"/>
      <w:color w:val="2F5496"/>
      <w:kern w:val="0"/>
    </w:rPr>
  </w:style>
  <w:style w:type="table" w:customStyle="1" w:styleId="Steam">
    <w:name w:val="Steam"/>
    <w:basedOn w:val="Tabellanormale"/>
    <w:uiPriority w:val="99"/>
    <w:rsid w:val="00C11D68"/>
    <w:rPr>
      <w:rFonts w:ascii="Segoe UI" w:hAnsi="Segoe UI"/>
    </w:rPr>
    <w:tblPr>
      <w:tblStyleRowBandSize w:val="1"/>
      <w:tblBorders>
        <w:lef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366090"/>
    </w:tcPr>
    <w:tblStylePr w:type="firstRow">
      <w:pPr>
        <w:jc w:val="left"/>
      </w:pPr>
      <w:rPr>
        <w:rFonts w:ascii="Chillax Medium" w:hAnsi="Chillax Medium"/>
        <w:b/>
        <w:i/>
        <w:color w:val="FFFFFF" w:themeColor="background1"/>
        <w:sz w:val="24"/>
      </w:rPr>
      <w:tblPr/>
      <w:tcPr>
        <w:shd w:val="clear" w:color="auto" w:fill="0075B0"/>
      </w:tcPr>
    </w:tblStylePr>
    <w:tblStylePr w:type="band1Horz">
      <w:rPr>
        <w:b/>
        <w:color w:val="auto"/>
      </w:rPr>
      <w:tblPr/>
      <w:tcPr>
        <w:shd w:val="clear" w:color="auto" w:fill="CCDAEC"/>
      </w:tcPr>
    </w:tblStylePr>
    <w:tblStylePr w:type="band2Horz">
      <w:rPr>
        <w:rFonts w:ascii="Segoe UI" w:hAnsi="Segoe UI"/>
        <w:b/>
        <w:color w:val="auto"/>
      </w:rPr>
      <w:tblPr/>
      <w:tcPr>
        <w:shd w:val="clear" w:color="auto" w:fill="CCDA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9" ma:contentTypeDescription="Creare un nuovo documento." ma:contentTypeScope="" ma:versionID="e301a5fc14b125cb11f51ce113c08ed8">
  <xsd:schema xmlns:xsd="http://www.w3.org/2001/XMLSchema" xmlns:xs="http://www.w3.org/2001/XMLSchema" xmlns:p="http://schemas.microsoft.com/office/2006/metadata/properties" xmlns:ns2="e86a63c2-7291-4cd2-9ba5-95d203bf00ef" xmlns:ns3="400a6982-024b-43da-a512-2662be5411a1" targetNamespace="http://schemas.microsoft.com/office/2006/metadata/properties" ma:root="true" ma:fieldsID="f44e07238a4728dafdf10d29995cb475" ns2:_="" ns3:_="">
    <xsd:import namespace="e86a63c2-7291-4cd2-9ba5-95d203bf00ef"/>
    <xsd:import namespace="400a6982-024b-43da-a512-2662be5411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a6982-024b-43da-a512-2662be5411a1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82624e3-b91e-4dc7-b49b-12832d894cfa}" ma:internalName="TaxCatchAll" ma:showField="CatchAllData" ma:web="400a6982-024b-43da-a512-2662be541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44911-31D2-4D54-BD8A-4877A2D72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400a6982-024b-43da-a512-2662be5411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ED0BC4-360F-4091-87B0-795D398022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9571E-170A-49B2-8872-BC9BB00D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3856</CharactersWithSpaces>
  <SharedDoc>false</SharedDoc>
  <HLinks>
    <vt:vector size="60" baseType="variant"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_Toc116397467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_Toc116397466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_Toc116397465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_Toc116397464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_Toc116397463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_Toc116397462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_Toc116397461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_Toc116397460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_Toc116397459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_Toc116397458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FRANCESCO FESTA</cp:lastModifiedBy>
  <cp:revision>8</cp:revision>
  <cp:lastPrinted>1899-12-31T23:00:00Z</cp:lastPrinted>
  <dcterms:created xsi:type="dcterms:W3CDTF">2022-11-11T15:14:00Z</dcterms:created>
  <dcterms:modified xsi:type="dcterms:W3CDTF">2022-11-11T15:37:00Z</dcterms:modified>
</cp:coreProperties>
</file>